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2418" w:rsidRPr="004C2906" w:rsidRDefault="00746046" w:rsidP="00D72418">
      <w:pPr>
        <w:pStyle w:val="Heading9"/>
        <w:tabs>
          <w:tab w:val="left" w:pos="1980"/>
        </w:tabs>
        <w:spacing w:before="0" w:after="0"/>
        <w:rPr>
          <w:rFonts w:ascii="Calibri" w:hAnsi="Calibri" w:cs="Calibri"/>
          <w:b/>
          <w:sz w:val="24"/>
          <w:szCs w:val="24"/>
        </w:rPr>
      </w:pPr>
      <w:r w:rsidRPr="00D72418">
        <w:rPr>
          <w:rFonts w:ascii="Calibri" w:hAnsi="Calibri" w:cs="Calibri"/>
          <w:b/>
          <w:sz w:val="24"/>
          <w:szCs w:val="24"/>
        </w:rPr>
        <w:t>SHAIK TAHEER AHAMED</w:t>
      </w:r>
    </w:p>
    <w:p w:rsidR="00D72418" w:rsidRDefault="00D72418" w:rsidP="00D72418">
      <w:pPr>
        <w:rPr>
          <w:rFonts w:asciiTheme="minorHAnsi" w:hAnsiTheme="minorHAnsi"/>
          <w:b/>
        </w:rPr>
      </w:pPr>
      <w:r w:rsidRPr="00D72418">
        <w:rPr>
          <w:rFonts w:asciiTheme="minorHAnsi" w:hAnsiTheme="minorHAnsi"/>
          <w:b/>
        </w:rPr>
        <w:t>Phone</w:t>
      </w:r>
      <w:r>
        <w:rPr>
          <w:rFonts w:asciiTheme="minorHAnsi" w:hAnsiTheme="minorHAnsi"/>
          <w:b/>
        </w:rPr>
        <w:t>: +91 6361868839</w:t>
      </w:r>
    </w:p>
    <w:p w:rsidR="00D72418" w:rsidRPr="00D72418" w:rsidRDefault="00D72418" w:rsidP="00D7241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Email: tahir77331@outlook.com</w:t>
      </w:r>
    </w:p>
    <w:p w:rsidR="001B174B" w:rsidRDefault="00746046" w:rsidP="00E33DDB">
      <w:pPr>
        <w:tabs>
          <w:tab w:val="left" w:pos="1980"/>
        </w:tabs>
      </w:pPr>
      <w:r>
        <w:rPr>
          <w:rFonts w:ascii="Calibri" w:hAnsi="Calibri" w:cs="Calibri"/>
          <w:b/>
        </w:rPr>
        <w:t>__________________________________________________________________________</w:t>
      </w:r>
    </w:p>
    <w:p w:rsidR="001B174B" w:rsidRDefault="00746046">
      <w:pPr>
        <w:spacing w:after="12"/>
        <w:jc w:val="both"/>
      </w:pPr>
      <w:r>
        <w:rPr>
          <w:rFonts w:ascii="Calibri" w:hAnsi="Calibri" w:cs="Calibri"/>
          <w:b/>
          <w:bCs/>
        </w:rPr>
        <w:t xml:space="preserve">Objective: </w:t>
      </w:r>
    </w:p>
    <w:p w:rsidR="001B174B" w:rsidRDefault="00FE65C3">
      <w:pPr>
        <w:spacing w:after="12"/>
        <w:jc w:val="both"/>
        <w:rPr>
          <w:rFonts w:ascii="Calibri" w:hAnsi="Calibri" w:cs="Calibri"/>
        </w:rPr>
      </w:pPr>
      <w:r>
        <w:rPr>
          <w:rFonts w:asciiTheme="minorHAnsi" w:eastAsia="Cambria" w:hAnsiTheme="minorHAnsi" w:cs="Cambria"/>
        </w:rPr>
        <w:t xml:space="preserve">                 </w:t>
      </w:r>
      <w:r w:rsidRPr="007E6DCE">
        <w:rPr>
          <w:rFonts w:asciiTheme="minorHAnsi" w:eastAsia="Cambria" w:hAnsiTheme="minorHAnsi" w:cs="Cambria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</w:t>
      </w:r>
      <w:r w:rsidR="00746046">
        <w:rPr>
          <w:rFonts w:ascii="Calibri" w:hAnsi="Calibri" w:cs="Calibri"/>
        </w:rPr>
        <w:t>.</w:t>
      </w:r>
    </w:p>
    <w:p w:rsidR="00407335" w:rsidRDefault="00407335">
      <w:pPr>
        <w:spacing w:after="12"/>
        <w:jc w:val="both"/>
      </w:pPr>
    </w:p>
    <w:p w:rsidR="00407335" w:rsidRDefault="00407335" w:rsidP="00407335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Professional Summary:</w:t>
      </w:r>
    </w:p>
    <w:p w:rsidR="00FE65C3" w:rsidRPr="00FE65C3" w:rsidRDefault="00FE65C3" w:rsidP="00407335">
      <w:pPr>
        <w:pStyle w:val="BodyText"/>
        <w:numPr>
          <w:ilvl w:val="0"/>
          <w:numId w:val="6"/>
        </w:numPr>
        <w:spacing w:before="92" w:line="250" w:lineRule="auto"/>
        <w:ind w:right="179"/>
        <w:rPr>
          <w:rFonts w:asciiTheme="minorHAnsi" w:hAnsiTheme="minorHAnsi"/>
        </w:rPr>
      </w:pPr>
      <w:r w:rsidRPr="007E6DCE">
        <w:rPr>
          <w:rFonts w:asciiTheme="minorHAnsi" w:eastAsia="Cambria" w:hAnsiTheme="minorHAnsi" w:cs="Cambria"/>
        </w:rPr>
        <w:t xml:space="preserve">As a Professional, have </w:t>
      </w:r>
      <w:r w:rsidRPr="00FE65C3">
        <w:rPr>
          <w:rFonts w:asciiTheme="minorHAnsi" w:eastAsia="Cambria" w:hAnsiTheme="minorHAnsi" w:cs="Cambria"/>
        </w:rPr>
        <w:t>over</w:t>
      </w:r>
      <w:r w:rsidRPr="007E6DCE">
        <w:rPr>
          <w:rFonts w:asciiTheme="minorHAnsi" w:eastAsia="Cambria" w:hAnsiTheme="minorHAnsi" w:cs="Cambria"/>
        </w:rPr>
        <w:t xml:space="preserve"> 2+ years of experience in the </w:t>
      </w:r>
      <w:r w:rsidR="00F45A06">
        <w:rPr>
          <w:rFonts w:asciiTheme="minorHAnsi" w:eastAsia="Cambria" w:hAnsiTheme="minorHAnsi" w:cs="Cambria"/>
        </w:rPr>
        <w:t>AWS</w:t>
      </w:r>
      <w:r w:rsidR="00E755FC">
        <w:rPr>
          <w:rFonts w:asciiTheme="minorHAnsi" w:eastAsia="Cambria" w:hAnsiTheme="minorHAnsi" w:cs="Cambria"/>
        </w:rPr>
        <w:t>-</w:t>
      </w:r>
      <w:r w:rsidR="00F45A06">
        <w:rPr>
          <w:rFonts w:asciiTheme="minorHAnsi" w:eastAsia="Cambria" w:hAnsiTheme="minorHAnsi" w:cs="Cambria"/>
        </w:rPr>
        <w:t>DevOps</w:t>
      </w:r>
      <w:r w:rsidRPr="007E6DCE">
        <w:rPr>
          <w:rFonts w:asciiTheme="minorHAnsi" w:eastAsia="Cambria" w:hAnsiTheme="minorHAnsi" w:cs="Cambria"/>
        </w:rPr>
        <w:t>.</w:t>
      </w:r>
    </w:p>
    <w:p w:rsidR="00FE65C3" w:rsidRPr="00FE65C3" w:rsidRDefault="00FE65C3" w:rsidP="00407335">
      <w:pPr>
        <w:pStyle w:val="BodyText"/>
        <w:numPr>
          <w:ilvl w:val="0"/>
          <w:numId w:val="6"/>
        </w:numPr>
        <w:spacing w:before="92" w:line="250" w:lineRule="auto"/>
        <w:ind w:right="179"/>
        <w:rPr>
          <w:rFonts w:asciiTheme="minorHAnsi" w:hAnsiTheme="minorHAnsi"/>
        </w:rPr>
      </w:pPr>
      <w:r w:rsidRPr="007E6DCE">
        <w:rPr>
          <w:rFonts w:asciiTheme="minorHAnsi" w:eastAsia="Cambria" w:hAnsiTheme="minorHAnsi" w:cs="Cambria"/>
        </w:rPr>
        <w:t>Ha</w:t>
      </w:r>
      <w:r w:rsidR="00F45A06">
        <w:rPr>
          <w:rFonts w:asciiTheme="minorHAnsi" w:eastAsia="Cambria" w:hAnsiTheme="minorHAnsi" w:cs="Cambria"/>
        </w:rPr>
        <w:t xml:space="preserve">ve experience in Automation of </w:t>
      </w:r>
      <w:r w:rsidRPr="007E6DCE">
        <w:rPr>
          <w:rFonts w:asciiTheme="minorHAnsi" w:eastAsia="Cambria" w:hAnsiTheme="minorHAnsi" w:cs="Cambria"/>
        </w:rPr>
        <w:t>both Application and Infrastructure.</w:t>
      </w:r>
    </w:p>
    <w:p w:rsidR="00FE65C3" w:rsidRPr="00FE65C3" w:rsidRDefault="00FE65C3" w:rsidP="00407335">
      <w:pPr>
        <w:pStyle w:val="BodyText"/>
        <w:numPr>
          <w:ilvl w:val="0"/>
          <w:numId w:val="6"/>
        </w:numPr>
        <w:spacing w:before="92" w:line="250" w:lineRule="auto"/>
        <w:ind w:right="179"/>
        <w:rPr>
          <w:rFonts w:asciiTheme="minorHAnsi" w:hAnsiTheme="minorHAnsi"/>
        </w:rPr>
      </w:pPr>
      <w:r w:rsidRPr="007E6DCE">
        <w:rPr>
          <w:rFonts w:asciiTheme="minorHAnsi" w:eastAsia="Cambria" w:hAnsiTheme="minorHAnsi" w:cs="Cambria"/>
        </w:rPr>
        <w:t>Handful of experience in Troubleshooting Linux Server/</w:t>
      </w:r>
      <w:r>
        <w:rPr>
          <w:rFonts w:asciiTheme="minorHAnsi" w:eastAsia="Cambria" w:hAnsiTheme="minorHAnsi" w:cs="Cambria"/>
        </w:rPr>
        <w:t xml:space="preserve">Client </w:t>
      </w:r>
      <w:r w:rsidRPr="007E6DCE">
        <w:rPr>
          <w:rFonts w:asciiTheme="minorHAnsi" w:eastAsia="Cambria" w:hAnsiTheme="minorHAnsi" w:cs="Cambria"/>
        </w:rPr>
        <w:t>and Network issues.</w:t>
      </w:r>
    </w:p>
    <w:p w:rsidR="0064329D" w:rsidRPr="00230491" w:rsidRDefault="00FE65C3" w:rsidP="00230491">
      <w:pPr>
        <w:pStyle w:val="ListParagraph"/>
        <w:numPr>
          <w:ilvl w:val="0"/>
          <w:numId w:val="6"/>
        </w:numPr>
        <w:spacing w:line="260" w:lineRule="exact"/>
        <w:jc w:val="both"/>
        <w:rPr>
          <w:rFonts w:asciiTheme="minorHAnsi" w:eastAsia="Cambria" w:hAnsiTheme="minorHAnsi" w:cs="Cambria"/>
        </w:rPr>
      </w:pPr>
      <w:r w:rsidRPr="00FE65C3">
        <w:rPr>
          <w:rFonts w:asciiTheme="minorHAnsi" w:eastAsia="Cambria" w:hAnsiTheme="minorHAnsi" w:cs="Cambria"/>
        </w:rPr>
        <w:t>Have very good hands on experience in Am</w:t>
      </w:r>
      <w:r w:rsidR="00DA3E9B">
        <w:rPr>
          <w:rFonts w:asciiTheme="minorHAnsi" w:eastAsia="Cambria" w:hAnsiTheme="minorHAnsi" w:cs="Cambria"/>
        </w:rPr>
        <w:t>azon Web Services (AWS) and</w:t>
      </w:r>
      <w:r w:rsidR="00F45A06">
        <w:rPr>
          <w:rFonts w:asciiTheme="minorHAnsi" w:eastAsia="Cambria" w:hAnsiTheme="minorHAnsi" w:cs="Cambria"/>
        </w:rPr>
        <w:t xml:space="preserve"> </w:t>
      </w:r>
      <w:r w:rsidRPr="00FE65C3">
        <w:rPr>
          <w:rFonts w:asciiTheme="minorHAnsi" w:eastAsia="Cambria" w:hAnsiTheme="minorHAnsi" w:cs="Cambria"/>
        </w:rPr>
        <w:t>Azure</w:t>
      </w:r>
      <w:r>
        <w:rPr>
          <w:rFonts w:asciiTheme="minorHAnsi" w:eastAsia="Cambria" w:hAnsiTheme="minorHAnsi" w:cs="Cambria"/>
        </w:rPr>
        <w:t xml:space="preserve"> </w:t>
      </w:r>
    </w:p>
    <w:p w:rsidR="00DA3E9B" w:rsidRPr="00DA3E9B" w:rsidRDefault="00DA3E9B" w:rsidP="00DA3E9B">
      <w:pPr>
        <w:pStyle w:val="ListParagraph"/>
        <w:spacing w:line="260" w:lineRule="exact"/>
        <w:ind w:left="780"/>
        <w:jc w:val="both"/>
        <w:rPr>
          <w:rFonts w:asciiTheme="minorHAnsi" w:eastAsia="Cambria" w:hAnsiTheme="minorHAnsi" w:cs="Cambria"/>
        </w:rPr>
      </w:pPr>
    </w:p>
    <w:p w:rsidR="00FE65C3" w:rsidRDefault="00FE65C3" w:rsidP="00FE65C3">
      <w:pPr>
        <w:pStyle w:val="ListParagraph"/>
        <w:numPr>
          <w:ilvl w:val="0"/>
          <w:numId w:val="6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FE65C3">
        <w:rPr>
          <w:rFonts w:asciiTheme="minorHAnsi" w:eastAsia="Cambria" w:hAnsiTheme="minorHAnsi" w:cs="Cambria"/>
          <w:sz w:val="24"/>
          <w:szCs w:val="24"/>
        </w:rPr>
        <w:t>Have knowledge in Infrastructure Automation like Puppet</w:t>
      </w:r>
      <w:r w:rsidR="008F2B5D">
        <w:rPr>
          <w:rFonts w:asciiTheme="minorHAnsi" w:eastAsia="Cambria" w:hAnsiTheme="minorHAnsi" w:cs="Cambria"/>
          <w:sz w:val="24"/>
          <w:szCs w:val="24"/>
        </w:rPr>
        <w:t>.</w:t>
      </w:r>
    </w:p>
    <w:p w:rsidR="00230491" w:rsidRPr="00230491" w:rsidRDefault="00230491" w:rsidP="00230491">
      <w:pPr>
        <w:pStyle w:val="ListParagraph"/>
        <w:rPr>
          <w:rFonts w:asciiTheme="minorHAnsi" w:eastAsia="Cambria" w:hAnsiTheme="minorHAnsi" w:cs="Cambria"/>
          <w:sz w:val="24"/>
          <w:szCs w:val="24"/>
        </w:rPr>
      </w:pPr>
    </w:p>
    <w:p w:rsidR="00230491" w:rsidRPr="00FE65C3" w:rsidRDefault="00230491" w:rsidP="00FE65C3">
      <w:pPr>
        <w:pStyle w:val="ListParagraph"/>
        <w:numPr>
          <w:ilvl w:val="0"/>
          <w:numId w:val="6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Handful experience in creating of pipelines and </w:t>
      </w:r>
      <w:r w:rsidR="00220A12">
        <w:rPr>
          <w:rFonts w:asciiTheme="minorHAnsi" w:eastAsia="Cambria" w:hAnsiTheme="minorHAnsi" w:cs="Cambria"/>
          <w:sz w:val="24"/>
          <w:szCs w:val="24"/>
        </w:rPr>
        <w:t xml:space="preserve">experience with Jenkins file groovy </w:t>
      </w:r>
      <w:r w:rsidR="00983188">
        <w:rPr>
          <w:rFonts w:asciiTheme="minorHAnsi" w:eastAsia="Cambria" w:hAnsiTheme="minorHAnsi" w:cs="Cambria"/>
          <w:sz w:val="24"/>
          <w:szCs w:val="24"/>
        </w:rPr>
        <w:t>scripts</w:t>
      </w:r>
    </w:p>
    <w:p w:rsidR="00FE65C3" w:rsidRPr="00FE65C3" w:rsidRDefault="00FE65C3" w:rsidP="00FE65C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eastAsia="Cambria" w:hAnsiTheme="minorHAnsi" w:cs="Cambria"/>
          <w:sz w:val="24"/>
          <w:szCs w:val="24"/>
        </w:rPr>
      </w:pPr>
      <w:proofErr w:type="spellStart"/>
      <w:r w:rsidRPr="00FE65C3">
        <w:rPr>
          <w:rFonts w:asciiTheme="minorHAnsi" w:eastAsia="Cambria" w:hAnsiTheme="minorHAnsi" w:cs="Cambria"/>
          <w:sz w:val="24"/>
          <w:szCs w:val="24"/>
        </w:rPr>
        <w:t>Ha</w:t>
      </w:r>
      <w:r w:rsidR="006F779A">
        <w:rPr>
          <w:rFonts w:asciiTheme="minorHAnsi" w:eastAsia="Cambria" w:hAnsiTheme="minorHAnsi" w:cs="Cambria"/>
          <w:sz w:val="24"/>
          <w:szCs w:val="24"/>
        </w:rPr>
        <w:t>ndfull</w:t>
      </w:r>
      <w:proofErr w:type="spellEnd"/>
      <w:r w:rsidR="006F779A">
        <w:rPr>
          <w:rFonts w:asciiTheme="minorHAnsi" w:eastAsia="Cambria" w:hAnsiTheme="minorHAnsi" w:cs="Cambria"/>
          <w:sz w:val="24"/>
          <w:szCs w:val="24"/>
        </w:rPr>
        <w:t xml:space="preserve"> experience in</w:t>
      </w:r>
      <w:r w:rsidRPr="00FE65C3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45A06">
        <w:rPr>
          <w:rFonts w:asciiTheme="minorHAnsi" w:eastAsia="Cambria" w:hAnsiTheme="minorHAnsi" w:cs="Cambria"/>
          <w:sz w:val="24"/>
          <w:szCs w:val="24"/>
        </w:rPr>
        <w:t>Version control system</w:t>
      </w:r>
      <w:r w:rsidR="008F2B5D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F45A06">
        <w:rPr>
          <w:rFonts w:asciiTheme="minorHAnsi" w:eastAsia="Cambria" w:hAnsiTheme="minorHAnsi" w:cs="Cambria"/>
          <w:sz w:val="24"/>
          <w:szCs w:val="24"/>
        </w:rPr>
        <w:t>(VCS)</w:t>
      </w:r>
      <w:r w:rsidRPr="00FE65C3">
        <w:rPr>
          <w:rFonts w:asciiTheme="minorHAnsi" w:eastAsia="Cambria" w:hAnsiTheme="minorHAnsi" w:cs="Cambria"/>
          <w:sz w:val="24"/>
          <w:szCs w:val="24"/>
        </w:rPr>
        <w:t xml:space="preserve"> &amp; GIT.</w:t>
      </w:r>
    </w:p>
    <w:p w:rsidR="00407335" w:rsidRPr="00407335" w:rsidRDefault="00407335" w:rsidP="00FE65C3">
      <w:pPr>
        <w:pStyle w:val="BodyText"/>
        <w:numPr>
          <w:ilvl w:val="0"/>
          <w:numId w:val="6"/>
        </w:numPr>
        <w:spacing w:before="92" w:line="240" w:lineRule="auto"/>
        <w:ind w:right="179"/>
        <w:rPr>
          <w:rFonts w:asciiTheme="minorHAnsi" w:hAnsiTheme="minorHAnsi"/>
        </w:rPr>
      </w:pPr>
      <w:r w:rsidRPr="00407335">
        <w:rPr>
          <w:rFonts w:asciiTheme="minorHAnsi" w:hAnsiTheme="minorHAnsi"/>
        </w:rPr>
        <w:t>A highly motivated professional in infrastructure Management support and ex</w:t>
      </w:r>
      <w:r w:rsidR="00DA3E9B">
        <w:rPr>
          <w:rFonts w:asciiTheme="minorHAnsi" w:hAnsiTheme="minorHAnsi"/>
        </w:rPr>
        <w:t>cellent in AWS Cloud Technology and</w:t>
      </w:r>
      <w:r w:rsidR="00FE65C3">
        <w:rPr>
          <w:rFonts w:asciiTheme="minorHAnsi" w:hAnsiTheme="minorHAnsi"/>
        </w:rPr>
        <w:t xml:space="preserve"> </w:t>
      </w:r>
      <w:r w:rsidRPr="00407335">
        <w:rPr>
          <w:rFonts w:asciiTheme="minorHAnsi" w:hAnsiTheme="minorHAnsi"/>
        </w:rPr>
        <w:t>DevOps</w:t>
      </w:r>
      <w:r w:rsidR="00DA3E9B">
        <w:rPr>
          <w:rFonts w:asciiTheme="minorHAnsi" w:hAnsiTheme="minorHAnsi"/>
        </w:rPr>
        <w:t xml:space="preserve"> tools.</w:t>
      </w:r>
      <w:r w:rsidRPr="00407335">
        <w:rPr>
          <w:rFonts w:asciiTheme="minorHAnsi" w:hAnsiTheme="minorHAnsi"/>
        </w:rPr>
        <w:t xml:space="preserve"> </w:t>
      </w:r>
    </w:p>
    <w:p w:rsidR="00407335" w:rsidRPr="00F45A06" w:rsidRDefault="00407335" w:rsidP="00633FAB">
      <w:pPr>
        <w:pStyle w:val="ListParagraph"/>
        <w:numPr>
          <w:ilvl w:val="0"/>
          <w:numId w:val="6"/>
        </w:numPr>
        <w:spacing w:after="12"/>
        <w:jc w:val="both"/>
      </w:pPr>
      <w:r>
        <w:rPr>
          <w:sz w:val="24"/>
          <w:szCs w:val="24"/>
        </w:rPr>
        <w:t xml:space="preserve">Good in AWS Cloud Monitoring processes as well as DevOps development in both windows and Linux </w:t>
      </w:r>
      <w:r w:rsidR="00633FAB">
        <w:rPr>
          <w:sz w:val="24"/>
          <w:szCs w:val="24"/>
        </w:rPr>
        <w:t>environment.</w:t>
      </w:r>
    </w:p>
    <w:p w:rsidR="00F45A06" w:rsidRPr="00F45A06" w:rsidRDefault="00F45A06" w:rsidP="00407335">
      <w:pPr>
        <w:pStyle w:val="ListParagraph"/>
        <w:numPr>
          <w:ilvl w:val="0"/>
          <w:numId w:val="6"/>
        </w:numPr>
        <w:spacing w:after="12"/>
        <w:jc w:val="both"/>
      </w:pPr>
      <w:r w:rsidRPr="007E6DCE">
        <w:rPr>
          <w:rFonts w:asciiTheme="minorHAnsi" w:eastAsia="Cambria" w:hAnsiTheme="minorHAnsi" w:cs="Cambria"/>
          <w:sz w:val="24"/>
          <w:szCs w:val="24"/>
        </w:rPr>
        <w:t>Appetite for learning new things every day and Proactive</w:t>
      </w:r>
    </w:p>
    <w:p w:rsidR="00F45A06" w:rsidRPr="00F45A06" w:rsidRDefault="00F45A06" w:rsidP="00407335">
      <w:pPr>
        <w:pStyle w:val="ListParagraph"/>
        <w:numPr>
          <w:ilvl w:val="0"/>
          <w:numId w:val="6"/>
        </w:numPr>
        <w:spacing w:after="12"/>
        <w:jc w:val="both"/>
      </w:pPr>
      <w:r w:rsidRPr="007E6DCE">
        <w:rPr>
          <w:rFonts w:asciiTheme="minorHAnsi" w:eastAsia="Cambria" w:hAnsiTheme="minorHAnsi" w:cs="Cambria"/>
          <w:sz w:val="24"/>
          <w:szCs w:val="24"/>
        </w:rPr>
        <w:t>Effectively interacted with Clients to provide best possible service.</w:t>
      </w:r>
    </w:p>
    <w:p w:rsidR="00F45A06" w:rsidRPr="00802951" w:rsidRDefault="00F45A06" w:rsidP="00407335">
      <w:pPr>
        <w:pStyle w:val="ListParagraph"/>
        <w:numPr>
          <w:ilvl w:val="0"/>
          <w:numId w:val="6"/>
        </w:numPr>
        <w:spacing w:after="12"/>
        <w:jc w:val="both"/>
      </w:pPr>
      <w:r w:rsidRPr="007E6DCE">
        <w:rPr>
          <w:rFonts w:asciiTheme="minorHAnsi" w:eastAsia="Cambria" w:hAnsiTheme="minorHAnsi" w:cs="Cambria"/>
          <w:sz w:val="24"/>
          <w:szCs w:val="24"/>
        </w:rPr>
        <w:t>Ability to handle multiple conflicting priorities, balanced with strong attention to details.</w:t>
      </w:r>
    </w:p>
    <w:p w:rsidR="00802951" w:rsidRDefault="00802951" w:rsidP="00802951">
      <w:pPr>
        <w:pStyle w:val="ListParagraph"/>
        <w:spacing w:after="12"/>
        <w:ind w:left="780"/>
        <w:jc w:val="both"/>
      </w:pPr>
    </w:p>
    <w:p w:rsidR="001B174B" w:rsidRDefault="00802951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Core competencies:</w:t>
      </w:r>
    </w:p>
    <w:p w:rsidR="00802951" w:rsidRDefault="00802951">
      <w:pPr>
        <w:spacing w:after="12"/>
        <w:jc w:val="both"/>
        <w:rPr>
          <w:rFonts w:ascii="Calibri" w:hAnsi="Calibri" w:cs="Calibri"/>
          <w:b/>
          <w:bCs/>
        </w:rPr>
      </w:pPr>
    </w:p>
    <w:p w:rsidR="00FA1880" w:rsidRPr="00D72418" w:rsidRDefault="00FA1880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In Depth knowledge with AWS Cloud Services such as Cloud services,EC2,Simple Storage Services (S3),Elastic Load Balance(ELB), </w:t>
      </w:r>
      <w:r w:rsidR="00621E91" w:rsidRPr="00D72418">
        <w:rPr>
          <w:rFonts w:asciiTheme="minorHAnsi" w:hAnsiTheme="minorHAnsi"/>
          <w:sz w:val="24"/>
          <w:szCs w:val="24"/>
        </w:rPr>
        <w:t>Auto scaling</w:t>
      </w:r>
      <w:r w:rsidRPr="00D72418">
        <w:rPr>
          <w:rFonts w:asciiTheme="minorHAnsi" w:hAnsiTheme="minorHAnsi"/>
          <w:sz w:val="24"/>
          <w:szCs w:val="24"/>
        </w:rPr>
        <w:t>, Cloud watch ,Identity and Access Management(IAM),Cloud Formation,</w:t>
      </w:r>
      <w:r w:rsidR="00CA1768" w:rsidRPr="00D72418">
        <w:rPr>
          <w:rFonts w:asciiTheme="minorHAnsi" w:hAnsiTheme="minorHAnsi"/>
          <w:sz w:val="24"/>
          <w:szCs w:val="24"/>
        </w:rPr>
        <w:t xml:space="preserve"> </w:t>
      </w:r>
      <w:r w:rsidRPr="00D72418">
        <w:rPr>
          <w:rFonts w:asciiTheme="minorHAnsi" w:hAnsiTheme="minorHAnsi"/>
          <w:sz w:val="24"/>
          <w:szCs w:val="24"/>
        </w:rPr>
        <w:t>Virtual Private Cloud</w:t>
      </w:r>
    </w:p>
    <w:p w:rsidR="00FA1880" w:rsidRPr="00D72418" w:rsidRDefault="00FA1880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>Good in Monitoring Tools Such as Nagios</w:t>
      </w:r>
    </w:p>
    <w:p w:rsidR="00FA1880" w:rsidRPr="00D72418" w:rsidRDefault="00FA1880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Good Knowledge in </w:t>
      </w:r>
      <w:r w:rsidR="002A3CF1">
        <w:rPr>
          <w:rFonts w:asciiTheme="minorHAnsi" w:hAnsiTheme="minorHAnsi"/>
          <w:sz w:val="24"/>
          <w:szCs w:val="24"/>
        </w:rPr>
        <w:t>Jenkins</w:t>
      </w:r>
    </w:p>
    <w:p w:rsidR="008F2B5D" w:rsidRPr="00D72418" w:rsidRDefault="000F415F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Extremely knowledgeable about continuous integration and continuous Deployment.   </w:t>
      </w:r>
      <w:r w:rsidR="008F2B5D" w:rsidRPr="00D72418">
        <w:rPr>
          <w:rFonts w:asciiTheme="minorHAnsi" w:hAnsiTheme="minorHAnsi"/>
          <w:sz w:val="24"/>
          <w:szCs w:val="24"/>
        </w:rPr>
        <w:t xml:space="preserve"> </w:t>
      </w:r>
    </w:p>
    <w:p w:rsidR="00621E91" w:rsidRPr="00D72418" w:rsidRDefault="00621E91" w:rsidP="00802951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>Knowledge in TCP/IP and Networking</w:t>
      </w:r>
    </w:p>
    <w:p w:rsidR="004C3014" w:rsidRPr="00D72418" w:rsidRDefault="004C3014" w:rsidP="004C3014">
      <w:pPr>
        <w:pStyle w:val="ListParagraph"/>
        <w:numPr>
          <w:ilvl w:val="0"/>
          <w:numId w:val="7"/>
        </w:numPr>
        <w:spacing w:after="12"/>
        <w:jc w:val="both"/>
        <w:rPr>
          <w:rFonts w:asciiTheme="minorHAnsi" w:hAnsiTheme="minorHAnsi"/>
        </w:rPr>
      </w:pPr>
      <w:r w:rsidRPr="00D72418">
        <w:rPr>
          <w:rFonts w:asciiTheme="minorHAnsi" w:hAnsiTheme="minorHAnsi"/>
          <w:sz w:val="24"/>
          <w:szCs w:val="24"/>
        </w:rPr>
        <w:t xml:space="preserve">Familiar with the programming Languages of C and C++ </w:t>
      </w:r>
    </w:p>
    <w:p w:rsidR="006C5EF3" w:rsidRDefault="006C5EF3" w:rsidP="004C3014">
      <w:pPr>
        <w:spacing w:after="12"/>
        <w:jc w:val="both"/>
        <w:rPr>
          <w:rFonts w:ascii="Calibri" w:hAnsi="Calibri" w:cs="Calibri"/>
          <w:b/>
          <w:bCs/>
        </w:rPr>
      </w:pPr>
    </w:p>
    <w:p w:rsidR="00F908E2" w:rsidRDefault="00F908E2" w:rsidP="004C3014">
      <w:pPr>
        <w:spacing w:after="12"/>
        <w:jc w:val="both"/>
        <w:rPr>
          <w:rFonts w:ascii="Calibri" w:hAnsi="Calibri" w:cs="Calibri"/>
          <w:b/>
          <w:bCs/>
        </w:rPr>
      </w:pPr>
    </w:p>
    <w:p w:rsidR="004C3014" w:rsidRDefault="004C3014" w:rsidP="004C3014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Technical background:</w:t>
      </w:r>
    </w:p>
    <w:p w:rsidR="004C3014" w:rsidRPr="00621E91" w:rsidRDefault="004C3014" w:rsidP="004C3014">
      <w:pPr>
        <w:spacing w:after="12"/>
        <w:jc w:val="both"/>
      </w:pPr>
      <w:r>
        <w:rPr>
          <w:rFonts w:ascii="Calibri" w:hAnsi="Calibri" w:cs="Calibri"/>
          <w:b/>
          <w:bCs/>
        </w:rPr>
        <w:t xml:space="preserve">          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5"/>
        <w:gridCol w:w="3886"/>
      </w:tblGrid>
      <w:tr w:rsidR="006852D4" w:rsidTr="00246264">
        <w:trPr>
          <w:trHeight w:val="293"/>
        </w:trPr>
        <w:tc>
          <w:tcPr>
            <w:tcW w:w="3915" w:type="dxa"/>
          </w:tcPr>
          <w:p w:rsidR="006852D4" w:rsidRPr="00C364BC" w:rsidRDefault="006852D4" w:rsidP="00806311">
            <w:pPr>
              <w:pStyle w:val="ListParagraph"/>
              <w:spacing w:after="12"/>
              <w:ind w:left="540"/>
              <w:jc w:val="both"/>
              <w:rPr>
                <w:sz w:val="24"/>
                <w:szCs w:val="24"/>
              </w:rPr>
            </w:pPr>
            <w:r>
              <w:t xml:space="preserve">               </w:t>
            </w:r>
            <w:r w:rsidR="00806311">
              <w:t xml:space="preserve">    </w:t>
            </w:r>
            <w:r w:rsidR="00C364BC" w:rsidRPr="00C364BC">
              <w:rPr>
                <w:b/>
                <w:bCs/>
                <w:sz w:val="24"/>
                <w:szCs w:val="24"/>
              </w:rPr>
              <w:t>Cloud</w:t>
            </w:r>
          </w:p>
          <w:p w:rsidR="006852D4" w:rsidRDefault="006852D4" w:rsidP="00806311">
            <w:pPr>
              <w:ind w:right="-1440"/>
            </w:pPr>
          </w:p>
        </w:tc>
        <w:tc>
          <w:tcPr>
            <w:tcW w:w="3886" w:type="dxa"/>
          </w:tcPr>
          <w:p w:rsidR="006852D4" w:rsidRPr="006852D4" w:rsidRDefault="00C364BC" w:rsidP="00806311">
            <w:pPr>
              <w:suppressAutoHyphens w:val="0"/>
              <w:rPr>
                <w:rFonts w:asciiTheme="majorHAnsi" w:hAnsiTheme="majorHAnsi"/>
              </w:rPr>
            </w:pPr>
            <w:r>
              <w:rPr>
                <w:rFonts w:ascii="Calibra" w:hAnsi="Calibra"/>
              </w:rPr>
              <w:t xml:space="preserve">         </w:t>
            </w:r>
            <w:r w:rsidR="006852D4" w:rsidRPr="006852D4">
              <w:rPr>
                <w:rFonts w:ascii="Calibra" w:hAnsi="Calibra"/>
              </w:rPr>
              <w:t xml:space="preserve"> </w:t>
            </w:r>
            <w:r>
              <w:rPr>
                <w:rFonts w:asciiTheme="majorHAnsi" w:hAnsiTheme="majorHAnsi"/>
                <w:b/>
              </w:rPr>
              <w:t>Amazon Web services</w:t>
            </w:r>
          </w:p>
          <w:p w:rsidR="006852D4" w:rsidRDefault="006852D4" w:rsidP="00806311">
            <w:pPr>
              <w:tabs>
                <w:tab w:val="left" w:pos="1530"/>
              </w:tabs>
              <w:ind w:right="-1440"/>
            </w:pPr>
          </w:p>
        </w:tc>
      </w:tr>
      <w:tr w:rsidR="006852D4" w:rsidTr="00246264">
        <w:trPr>
          <w:trHeight w:val="343"/>
        </w:trPr>
        <w:tc>
          <w:tcPr>
            <w:tcW w:w="3915" w:type="dxa"/>
          </w:tcPr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</w:t>
            </w:r>
            <w:r w:rsidR="00806311">
              <w:rPr>
                <w:rFonts w:ascii="Calibri" w:hAnsi="Calibri" w:cs="Calibri"/>
                <w:b/>
                <w:bCs/>
              </w:rPr>
              <w:t xml:space="preserve"> </w:t>
            </w:r>
            <w:r w:rsidR="002A3CF1">
              <w:rPr>
                <w:rFonts w:ascii="Calibri" w:hAnsi="Calibri" w:cs="Calibri"/>
                <w:b/>
                <w:bCs/>
              </w:rPr>
              <w:t xml:space="preserve">    </w:t>
            </w:r>
            <w:r w:rsidR="006048F3">
              <w:rPr>
                <w:rFonts w:ascii="Calibri" w:hAnsi="Calibri" w:cs="Calibri"/>
                <w:b/>
                <w:bCs/>
              </w:rPr>
              <w:t>Version control system</w:t>
            </w:r>
            <w:r w:rsidR="002A3CF1">
              <w:rPr>
                <w:rFonts w:ascii="Calibri" w:hAnsi="Calibri" w:cs="Calibri"/>
                <w:b/>
                <w:bCs/>
              </w:rPr>
              <w:t xml:space="preserve">   </w:t>
            </w:r>
          </w:p>
          <w:p w:rsidR="006852D4" w:rsidRPr="00621E91" w:rsidRDefault="006852D4" w:rsidP="00806311">
            <w:pPr>
              <w:ind w:right="-1440"/>
            </w:pPr>
          </w:p>
        </w:tc>
        <w:tc>
          <w:tcPr>
            <w:tcW w:w="3886" w:type="dxa"/>
          </w:tcPr>
          <w:p w:rsidR="006852D4" w:rsidRPr="006852D4" w:rsidRDefault="006852D4" w:rsidP="00806311">
            <w:pPr>
              <w:suppressAutoHyphens w:val="0"/>
              <w:rPr>
                <w:rFonts w:asciiTheme="majorHAnsi" w:hAnsiTheme="majorHAnsi"/>
                <w:b/>
              </w:rPr>
            </w:pPr>
            <w:r>
              <w:t xml:space="preserve">                  </w:t>
            </w:r>
            <w:r w:rsidR="006048F3">
              <w:rPr>
                <w:rFonts w:asciiTheme="majorHAnsi" w:hAnsiTheme="majorHAnsi"/>
                <w:b/>
              </w:rPr>
              <w:t xml:space="preserve">      GIT </w:t>
            </w:r>
          </w:p>
          <w:p w:rsidR="006852D4" w:rsidRPr="00621E91" w:rsidRDefault="006852D4" w:rsidP="00806311">
            <w:pPr>
              <w:ind w:right="-1440"/>
            </w:pPr>
          </w:p>
        </w:tc>
      </w:tr>
      <w:tr w:rsidR="006852D4" w:rsidTr="00246264">
        <w:trPr>
          <w:trHeight w:val="343"/>
        </w:trPr>
        <w:tc>
          <w:tcPr>
            <w:tcW w:w="3915" w:type="dxa"/>
          </w:tcPr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</w:t>
            </w:r>
            <w:r w:rsidR="00806311">
              <w:rPr>
                <w:rFonts w:ascii="Calibri" w:hAnsi="Calibri" w:cs="Calibri"/>
                <w:b/>
                <w:bCs/>
              </w:rPr>
              <w:t xml:space="preserve">    </w:t>
            </w:r>
            <w:r>
              <w:rPr>
                <w:rFonts w:ascii="Calibri" w:hAnsi="Calibri" w:cs="Calibri"/>
                <w:b/>
                <w:bCs/>
              </w:rPr>
              <w:t>Build Automation</w:t>
            </w:r>
          </w:p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86" w:type="dxa"/>
          </w:tcPr>
          <w:p w:rsidR="006852D4" w:rsidRDefault="006852D4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</w:t>
            </w:r>
            <w:r w:rsidR="003E2DC5">
              <w:rPr>
                <w:rFonts w:ascii="Calibri" w:hAnsi="Calibri" w:cs="Calibri"/>
                <w:b/>
                <w:bCs/>
              </w:rPr>
              <w:t xml:space="preserve">  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 w:rsidR="003E2DC5">
              <w:rPr>
                <w:rFonts w:asciiTheme="majorHAnsi" w:hAnsiTheme="majorHAnsi"/>
                <w:b/>
              </w:rPr>
              <w:t>AWS code Deploy</w:t>
            </w:r>
          </w:p>
        </w:tc>
      </w:tr>
      <w:tr w:rsidR="006852D4" w:rsidTr="00246264">
        <w:trPr>
          <w:trHeight w:val="557"/>
        </w:trPr>
        <w:tc>
          <w:tcPr>
            <w:tcW w:w="3915" w:type="dxa"/>
          </w:tcPr>
          <w:p w:rsidR="006852D4" w:rsidRDefault="00806311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        CI and CD</w:t>
            </w:r>
          </w:p>
        </w:tc>
        <w:tc>
          <w:tcPr>
            <w:tcW w:w="3886" w:type="dxa"/>
          </w:tcPr>
          <w:p w:rsidR="006852D4" w:rsidRDefault="00806311" w:rsidP="00806311">
            <w:pPr>
              <w:suppressAutoHyphens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       </w:t>
            </w:r>
            <w:r w:rsidR="003E2DC5">
              <w:rPr>
                <w:rFonts w:asciiTheme="majorHAnsi" w:hAnsiTheme="majorHAnsi"/>
                <w:b/>
              </w:rPr>
              <w:t>Jenkins</w:t>
            </w:r>
          </w:p>
        </w:tc>
      </w:tr>
      <w:tr w:rsidR="00806311" w:rsidTr="00246264">
        <w:trPr>
          <w:trHeight w:val="510"/>
        </w:trPr>
        <w:tc>
          <w:tcPr>
            <w:tcW w:w="3915" w:type="dxa"/>
          </w:tcPr>
          <w:p w:rsidR="00806311" w:rsidRDefault="00806311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 Operating system</w:t>
            </w:r>
          </w:p>
        </w:tc>
        <w:tc>
          <w:tcPr>
            <w:tcW w:w="3886" w:type="dxa"/>
          </w:tcPr>
          <w:p w:rsidR="00315A6B" w:rsidRPr="00315A6B" w:rsidRDefault="00806311" w:rsidP="00806311">
            <w:pPr>
              <w:suppressAutoHyphens w:val="0"/>
              <w:rPr>
                <w:rFonts w:asciiTheme="majorHAnsi" w:eastAsia="Cambria" w:hAnsiTheme="majorHAnsi" w:cs="Cambria"/>
                <w:b/>
                <w:w w:val="99"/>
              </w:rPr>
            </w:pPr>
            <w:r w:rsidRPr="00C9309B">
              <w:rPr>
                <w:rFonts w:asciiTheme="majorHAnsi" w:eastAsia="Cambria" w:hAnsiTheme="majorHAnsi" w:cs="Cambria"/>
                <w:b/>
                <w:w w:val="99"/>
              </w:rPr>
              <w:t>Ubuntu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14.04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&amp; Windows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2008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&amp;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/>
              </w:rPr>
              <w:t xml:space="preserve">   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2012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&amp;</w:t>
            </w:r>
            <w:r w:rsidRPr="00C9309B"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C9309B">
              <w:rPr>
                <w:rFonts w:asciiTheme="majorHAnsi" w:eastAsia="Cambria" w:hAnsiTheme="majorHAnsi" w:cs="Cambria"/>
                <w:b/>
                <w:w w:val="99"/>
              </w:rPr>
              <w:t>2012R2</w:t>
            </w:r>
          </w:p>
          <w:p w:rsidR="00806311" w:rsidRDefault="00806311" w:rsidP="00806311">
            <w:pPr>
              <w:ind w:right="-1440"/>
              <w:rPr>
                <w:rFonts w:ascii="Calibri" w:hAnsi="Calibri" w:cs="Calibri"/>
                <w:b/>
                <w:bCs/>
              </w:rPr>
            </w:pPr>
          </w:p>
        </w:tc>
      </w:tr>
    </w:tbl>
    <w:p w:rsidR="006852D4" w:rsidRDefault="006852D4">
      <w:pPr>
        <w:ind w:right="-1440"/>
        <w:rPr>
          <w:rFonts w:ascii="Calibri" w:hAnsi="Calibri" w:cs="Calibri"/>
          <w:b/>
          <w:bCs/>
        </w:rPr>
      </w:pPr>
    </w:p>
    <w:p w:rsidR="00210A03" w:rsidRDefault="00210A03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Employment Experience:</w:t>
      </w:r>
    </w:p>
    <w:p w:rsidR="00210A03" w:rsidRPr="00210A03" w:rsidRDefault="00210A03">
      <w:pPr>
        <w:ind w:right="-1440"/>
        <w:rPr>
          <w:rFonts w:ascii="Calibri" w:hAnsi="Calibri" w:cs="Calibri"/>
          <w:b/>
          <w:bCs/>
        </w:rPr>
      </w:pPr>
      <w:proofErr w:type="spellStart"/>
      <w:r w:rsidRPr="00210A03">
        <w:rPr>
          <w:rFonts w:ascii="Calibri" w:hAnsi="Calibri" w:cs="Calibri"/>
          <w:b/>
          <w:bCs/>
        </w:rPr>
        <w:t>Devops</w:t>
      </w:r>
      <w:proofErr w:type="spellEnd"/>
      <w:r w:rsidRPr="00210A03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  <w:b/>
          <w:bCs/>
        </w:rPr>
        <w:t xml:space="preserve">, PROSCO BUSINESS SOLUTIONS PVT LTD. </w:t>
      </w:r>
    </w:p>
    <w:p w:rsidR="00210A03" w:rsidRDefault="00210A03">
      <w:pPr>
        <w:ind w:right="-1440"/>
        <w:rPr>
          <w:rFonts w:ascii="Calibri" w:hAnsi="Calibri" w:cs="Calibri"/>
          <w:b/>
          <w:bCs/>
        </w:rPr>
      </w:pPr>
    </w:p>
    <w:p w:rsidR="00210A03" w:rsidRDefault="00CE47CE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Role as </w:t>
      </w:r>
      <w:proofErr w:type="spellStart"/>
      <w:r>
        <w:rPr>
          <w:rFonts w:ascii="Calibri" w:hAnsi="Calibri" w:cs="Calibri"/>
          <w:b/>
          <w:bCs/>
        </w:rPr>
        <w:t>Devops</w:t>
      </w:r>
      <w:proofErr w:type="spellEnd"/>
      <w:r>
        <w:rPr>
          <w:rFonts w:ascii="Calibri" w:hAnsi="Calibri" w:cs="Calibri"/>
          <w:b/>
          <w:bCs/>
        </w:rPr>
        <w:t xml:space="preserve"> Engineer:</w:t>
      </w:r>
    </w:p>
    <w:p w:rsidR="00CE47CE" w:rsidRDefault="00CE47CE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Responsibilities:</w:t>
      </w:r>
    </w:p>
    <w:p w:rsidR="00A53552" w:rsidRPr="005F53F0" w:rsidRDefault="00A53552" w:rsidP="005F53F0">
      <w:pPr>
        <w:spacing w:before="62"/>
        <w:jc w:val="both"/>
        <w:rPr>
          <w:rFonts w:asciiTheme="minorHAnsi" w:eastAsia="Cambria" w:hAnsiTheme="minorHAnsi" w:cs="Cambria"/>
        </w:rPr>
      </w:pPr>
    </w:p>
    <w:p w:rsidR="00CE47CE" w:rsidRPr="00BC3799" w:rsidRDefault="00CE47CE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Building the CI/CD pipeline </w:t>
      </w:r>
      <w:r w:rsidR="00DA3E9B">
        <w:rPr>
          <w:rFonts w:asciiTheme="minorHAnsi" w:eastAsia="Cambria" w:hAnsiTheme="minorHAnsi" w:cs="Cambria"/>
          <w:sz w:val="24"/>
          <w:szCs w:val="24"/>
        </w:rPr>
        <w:t>using Jenkins</w:t>
      </w:r>
      <w:r w:rsidRPr="00BC3799">
        <w:rPr>
          <w:rFonts w:asciiTheme="minorHAnsi" w:eastAsia="Cambria" w:hAnsiTheme="minorHAnsi" w:cs="Cambria"/>
          <w:sz w:val="24"/>
          <w:szCs w:val="24"/>
        </w:rPr>
        <w:t>.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Automating the installation and configuration of packages using puppet.</w:t>
      </w:r>
    </w:p>
    <w:p w:rsidR="00A37839" w:rsidRDefault="00CE47CE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Development of the customized functions, external facts for puppet on requirement </w:t>
      </w:r>
    </w:p>
    <w:p w:rsidR="007F4CC8" w:rsidRDefault="007F4CC8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Configuring GIT with Linux </w:t>
      </w:r>
      <w:r w:rsidR="0008013D">
        <w:rPr>
          <w:rFonts w:asciiTheme="minorHAnsi" w:eastAsia="Cambria" w:hAnsiTheme="minorHAnsi" w:cs="Cambria"/>
          <w:sz w:val="24"/>
          <w:szCs w:val="24"/>
        </w:rPr>
        <w:t xml:space="preserve">and Jenkins in order to provide </w:t>
      </w:r>
      <w:r w:rsidR="00056A19">
        <w:rPr>
          <w:rFonts w:asciiTheme="minorHAnsi" w:eastAsia="Cambria" w:hAnsiTheme="minorHAnsi" w:cs="Cambria"/>
          <w:sz w:val="24"/>
          <w:szCs w:val="24"/>
        </w:rPr>
        <w:t>continuous integration environment</w:t>
      </w:r>
    </w:p>
    <w:p w:rsidR="00A37839" w:rsidRPr="00BC3799" w:rsidRDefault="00A37839" w:rsidP="00BC3799">
      <w:pPr>
        <w:pStyle w:val="ListParagraph"/>
        <w:numPr>
          <w:ilvl w:val="0"/>
          <w:numId w:val="12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Automating the </w:t>
      </w:r>
      <w:r w:rsidR="00983188">
        <w:rPr>
          <w:rFonts w:asciiTheme="minorHAnsi" w:eastAsia="Cambria" w:hAnsiTheme="minorHAnsi" w:cs="Cambria"/>
          <w:sz w:val="24"/>
          <w:szCs w:val="24"/>
        </w:rPr>
        <w:t>builds by writing groovy scripts in Jenkins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Worked with Aws</w:t>
      </w:r>
      <w:r w:rsidR="00B74877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BC3799">
        <w:rPr>
          <w:rFonts w:asciiTheme="minorHAnsi" w:eastAsia="Cambria" w:hAnsiTheme="minorHAnsi" w:cs="Cambria"/>
          <w:sz w:val="24"/>
          <w:szCs w:val="24"/>
        </w:rPr>
        <w:t>for automating the cloud activities.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Built the CI and CD pipeline for Java projects.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Developed the puppet manifests for automation and application deployment</w:t>
      </w:r>
    </w:p>
    <w:p w:rsidR="00CE47CE" w:rsidRPr="00BC3799" w:rsidRDefault="00CE47CE" w:rsidP="00BC3799">
      <w:pPr>
        <w:pStyle w:val="ListParagraph"/>
        <w:numPr>
          <w:ilvl w:val="0"/>
          <w:numId w:val="1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Worked with the Monitoring Tool(Nagios)</w:t>
      </w:r>
    </w:p>
    <w:p w:rsidR="00BC3799" w:rsidRDefault="00BC3799" w:rsidP="00BC3799">
      <w:pPr>
        <w:spacing w:before="6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Cloud:</w:t>
      </w:r>
    </w:p>
    <w:p w:rsidR="00BC3799" w:rsidRPr="00BC3799" w:rsidRDefault="00BC3799" w:rsidP="00BC3799">
      <w:pPr>
        <w:pStyle w:val="ListParagraph"/>
        <w:numPr>
          <w:ilvl w:val="0"/>
          <w:numId w:val="13"/>
        </w:numPr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Well acquainted with various AWS services like EC2, S3, </w:t>
      </w:r>
      <w:r w:rsidR="00582FF1">
        <w:rPr>
          <w:rFonts w:asciiTheme="minorHAnsi" w:eastAsia="Cambria" w:hAnsiTheme="minorHAnsi" w:cs="Cambria"/>
          <w:sz w:val="24"/>
          <w:szCs w:val="24"/>
        </w:rPr>
        <w:t>SNS</w:t>
      </w:r>
      <w:r w:rsidRPr="00BC3799">
        <w:rPr>
          <w:rFonts w:asciiTheme="minorHAnsi" w:eastAsia="Cambria" w:hAnsiTheme="minorHAnsi" w:cs="Cambria"/>
          <w:sz w:val="24"/>
          <w:szCs w:val="24"/>
        </w:rPr>
        <w:t>, IAM, and</w:t>
      </w:r>
    </w:p>
    <w:p w:rsidR="007B207A" w:rsidRPr="007B207A" w:rsidRDefault="00BC3799" w:rsidP="007B207A">
      <w:pPr>
        <w:pStyle w:val="ListParagraph"/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Other AWS </w:t>
      </w:r>
      <w:r w:rsidRPr="00BC3799">
        <w:rPr>
          <w:rFonts w:asciiTheme="minorHAnsi" w:eastAsia="Cambria" w:hAnsiTheme="minorHAnsi" w:cs="Cambria"/>
          <w:sz w:val="24"/>
          <w:szCs w:val="24"/>
        </w:rPr>
        <w:t>Services.</w:t>
      </w:r>
    </w:p>
    <w:p w:rsidR="00BC3799" w:rsidRPr="00BC3799" w:rsidRDefault="000F5605" w:rsidP="00BC3799">
      <w:pPr>
        <w:pStyle w:val="ListParagraph"/>
        <w:numPr>
          <w:ilvl w:val="0"/>
          <w:numId w:val="1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Puppet</w:t>
      </w:r>
      <w:r w:rsidR="00FB5B67">
        <w:rPr>
          <w:rFonts w:asciiTheme="minorHAnsi" w:eastAsia="Cambria" w:hAnsiTheme="minorHAnsi" w:cs="Cambria"/>
          <w:sz w:val="24"/>
          <w:szCs w:val="24"/>
        </w:rPr>
        <w:t xml:space="preserve"> Automation using AWS.</w:t>
      </w:r>
    </w:p>
    <w:p w:rsidR="00BC3799" w:rsidRDefault="00BC3799" w:rsidP="0003752C">
      <w:pPr>
        <w:pStyle w:val="ListParagraph"/>
        <w:numPr>
          <w:ilvl w:val="0"/>
          <w:numId w:val="1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 xml:space="preserve">Infra Automation using  AWS </w:t>
      </w:r>
      <w:r w:rsidR="000F5605" w:rsidRPr="00BC3799">
        <w:rPr>
          <w:rFonts w:asciiTheme="minorHAnsi" w:eastAsia="Cambria" w:hAnsiTheme="minorHAnsi" w:cs="Cambria"/>
          <w:sz w:val="24"/>
          <w:szCs w:val="24"/>
        </w:rPr>
        <w:t>Cloud formation</w:t>
      </w:r>
      <w:r w:rsidR="00FB5B67">
        <w:rPr>
          <w:rFonts w:asciiTheme="minorHAnsi" w:eastAsia="Cambria" w:hAnsiTheme="minorHAnsi" w:cs="Cambria"/>
          <w:sz w:val="24"/>
          <w:szCs w:val="24"/>
        </w:rPr>
        <w:t>.</w:t>
      </w:r>
    </w:p>
    <w:p w:rsidR="00060188" w:rsidRPr="0003752C" w:rsidRDefault="00060188" w:rsidP="0003752C">
      <w:pPr>
        <w:pStyle w:val="ListParagraph"/>
        <w:numPr>
          <w:ilvl w:val="0"/>
          <w:numId w:val="1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User Access management</w:t>
      </w:r>
      <w:r w:rsidR="00A37839">
        <w:rPr>
          <w:rFonts w:asciiTheme="minorHAnsi" w:eastAsia="Cambria" w:hAnsiTheme="minorHAnsi" w:cs="Cambria"/>
          <w:sz w:val="24"/>
          <w:szCs w:val="24"/>
        </w:rPr>
        <w:t xml:space="preserve"> of AWS services using IAM</w:t>
      </w:r>
    </w:p>
    <w:p w:rsidR="00BC3799" w:rsidRPr="00BC3799" w:rsidRDefault="00BC3799" w:rsidP="00BC3799">
      <w:pPr>
        <w:pStyle w:val="ListParagraph"/>
        <w:numPr>
          <w:ilvl w:val="0"/>
          <w:numId w:val="13"/>
        </w:numPr>
        <w:spacing w:line="280" w:lineRule="exact"/>
        <w:rPr>
          <w:rFonts w:asciiTheme="minorHAnsi" w:eastAsia="Cambria" w:hAnsiTheme="minorHAnsi" w:cs="Cambria"/>
          <w:sz w:val="24"/>
          <w:szCs w:val="24"/>
        </w:rPr>
      </w:pPr>
      <w:r w:rsidRPr="00BC3799">
        <w:rPr>
          <w:rFonts w:asciiTheme="minorHAnsi" w:eastAsia="Cambria" w:hAnsiTheme="minorHAnsi" w:cs="Cambria"/>
          <w:sz w:val="24"/>
          <w:szCs w:val="24"/>
        </w:rPr>
        <w:t>Code Deploy and Code Pipeline to automate the Deployments.</w:t>
      </w:r>
    </w:p>
    <w:p w:rsidR="000F5605" w:rsidRDefault="000F5605" w:rsidP="000F5605">
      <w:pPr>
        <w:spacing w:before="1"/>
        <w:rPr>
          <w:rFonts w:asciiTheme="minorHAnsi" w:eastAsia="Cambria" w:hAnsiTheme="minorHAnsi" w:cs="Cambria"/>
          <w:b/>
          <w:u w:val="single"/>
        </w:rPr>
      </w:pPr>
      <w:r w:rsidRPr="000F5605">
        <w:rPr>
          <w:rFonts w:asciiTheme="minorHAnsi" w:eastAsia="Cambria" w:hAnsiTheme="minorHAnsi" w:cs="Cambria"/>
          <w:b/>
          <w:u w:val="single"/>
        </w:rPr>
        <w:t>Projects:</w:t>
      </w:r>
    </w:p>
    <w:p w:rsidR="00DC1325" w:rsidRDefault="00DC1325" w:rsidP="000F5605">
      <w:pPr>
        <w:spacing w:before="1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  <w:b/>
        </w:rPr>
        <w:t xml:space="preserve">Project        : Configuration Management(AWS </w:t>
      </w:r>
      <w:proofErr w:type="spellStart"/>
      <w:r>
        <w:rPr>
          <w:rFonts w:asciiTheme="minorHAnsi" w:eastAsia="Cambria" w:hAnsiTheme="minorHAnsi" w:cs="Cambria"/>
          <w:b/>
        </w:rPr>
        <w:t>Devops</w:t>
      </w:r>
      <w:proofErr w:type="spellEnd"/>
      <w:r>
        <w:rPr>
          <w:rFonts w:asciiTheme="minorHAnsi" w:eastAsia="Cambria" w:hAnsiTheme="minorHAnsi" w:cs="Cambria"/>
          <w:b/>
        </w:rPr>
        <w:t xml:space="preserve"> Engineer)</w:t>
      </w:r>
    </w:p>
    <w:p w:rsidR="00DC1325" w:rsidRDefault="00DC1325" w:rsidP="000F5605">
      <w:pPr>
        <w:spacing w:before="1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  <w:b/>
        </w:rPr>
        <w:t>Domain       : Health care/Life science</w:t>
      </w:r>
    </w:p>
    <w:p w:rsidR="00DC1325" w:rsidRDefault="00DC1325" w:rsidP="000F5605">
      <w:pPr>
        <w:spacing w:before="1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Description: </w:t>
      </w:r>
      <w:r>
        <w:rPr>
          <w:rFonts w:asciiTheme="minorHAnsi" w:eastAsia="Cambria" w:hAnsiTheme="minorHAnsi" w:cs="Cambria"/>
        </w:rPr>
        <w:t xml:space="preserve">To provide high availability and Auto-scaling solution for IBM interact web </w:t>
      </w:r>
    </w:p>
    <w:p w:rsidR="00102AE5" w:rsidRDefault="00DC1325" w:rsidP="004F1176">
      <w:pPr>
        <w:spacing w:before="1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Application using configuration management tool</w:t>
      </w:r>
    </w:p>
    <w:p w:rsidR="00D371E6" w:rsidRPr="004F1176" w:rsidRDefault="00D371E6" w:rsidP="004F1176">
      <w:pPr>
        <w:spacing w:before="1"/>
        <w:rPr>
          <w:rFonts w:asciiTheme="minorHAnsi" w:eastAsia="Cambria" w:hAnsiTheme="minorHAnsi" w:cs="Cambria"/>
        </w:rPr>
      </w:pPr>
      <w:bookmarkStart w:id="0" w:name="_GoBack"/>
      <w:bookmarkEnd w:id="0"/>
    </w:p>
    <w:p w:rsidR="00DC1325" w:rsidRPr="00D72418" w:rsidRDefault="00DC1325" w:rsidP="00DC1325">
      <w:pPr>
        <w:pStyle w:val="ListParagraph"/>
        <w:numPr>
          <w:ilvl w:val="0"/>
          <w:numId w:val="21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lastRenderedPageBreak/>
        <w:t xml:space="preserve">Implemented a puppet setup and managed the puppet infrastructure </w:t>
      </w:r>
    </w:p>
    <w:p w:rsidR="008D2DE7" w:rsidRPr="00D72418" w:rsidRDefault="00DC1325" w:rsidP="00D72418">
      <w:pPr>
        <w:pStyle w:val="ListParagraph"/>
        <w:numPr>
          <w:ilvl w:val="0"/>
          <w:numId w:val="21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 xml:space="preserve">Integrated puppet infrastructure with AWS Auto-scaling </w:t>
      </w:r>
      <w:r w:rsidR="008D2DE7" w:rsidRPr="00D72418">
        <w:rPr>
          <w:rFonts w:asciiTheme="minorHAnsi" w:eastAsia="Cambria" w:hAnsiTheme="minorHAnsi" w:cs="Cambria"/>
          <w:sz w:val="24"/>
          <w:szCs w:val="24"/>
        </w:rPr>
        <w:t>solution for application scalability</w:t>
      </w:r>
      <w:r w:rsidR="00D72418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8D2DE7" w:rsidRPr="00D72418">
        <w:rPr>
          <w:rFonts w:asciiTheme="minorHAnsi" w:eastAsia="Cambria" w:hAnsiTheme="minorHAnsi" w:cs="Cambria"/>
          <w:sz w:val="24"/>
          <w:szCs w:val="24"/>
        </w:rPr>
        <w:t>and availability</w:t>
      </w:r>
    </w:p>
    <w:p w:rsidR="008D2DE7" w:rsidRPr="00D72418" w:rsidRDefault="008D2DE7" w:rsidP="008D2DE7">
      <w:pPr>
        <w:pStyle w:val="ListParagraph"/>
        <w:numPr>
          <w:ilvl w:val="0"/>
          <w:numId w:val="2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>Managed the puppet scripts for application deployment(Modules and Manifests)</w:t>
      </w:r>
    </w:p>
    <w:p w:rsidR="008D2DE7" w:rsidRPr="00D72418" w:rsidRDefault="008D2DE7" w:rsidP="008D2DE7">
      <w:pPr>
        <w:pStyle w:val="ListParagraph"/>
        <w:numPr>
          <w:ilvl w:val="0"/>
          <w:numId w:val="2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>Infrastructure provision using cloud formation templates</w:t>
      </w:r>
    </w:p>
    <w:p w:rsidR="008D2DE7" w:rsidRPr="00D72418" w:rsidRDefault="008D2DE7" w:rsidP="00D72418">
      <w:pPr>
        <w:pStyle w:val="ListParagraph"/>
        <w:numPr>
          <w:ilvl w:val="0"/>
          <w:numId w:val="23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 w:rsidRPr="00D72418">
        <w:rPr>
          <w:rFonts w:asciiTheme="minorHAnsi" w:eastAsia="Cambria" w:hAnsiTheme="minorHAnsi" w:cs="Cambria"/>
          <w:sz w:val="24"/>
          <w:szCs w:val="24"/>
        </w:rPr>
        <w:t>Wrote shell scripts to install and manage puppet agents and host setup on EC2 instance as</w:t>
      </w:r>
      <w:r w:rsidR="00D72418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D72418">
        <w:rPr>
          <w:rFonts w:asciiTheme="minorHAnsi" w:eastAsia="Cambria" w:hAnsiTheme="minorHAnsi" w:cs="Cambria"/>
          <w:sz w:val="24"/>
          <w:szCs w:val="24"/>
        </w:rPr>
        <w:t>a part of Auto-scaling solution</w:t>
      </w:r>
    </w:p>
    <w:p w:rsidR="000F5605" w:rsidRDefault="000F5605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         : AWS infrastructure Service (AWS</w:t>
      </w:r>
      <w:r w:rsidR="00F6086A">
        <w:rPr>
          <w:rFonts w:ascii="Calibri" w:hAnsi="Calibri" w:cs="Calibri"/>
          <w:b/>
          <w:bCs/>
        </w:rPr>
        <w:t xml:space="preserve"> Admin</w:t>
      </w:r>
      <w:r>
        <w:rPr>
          <w:rFonts w:ascii="Calibri" w:hAnsi="Calibri" w:cs="Calibri"/>
          <w:b/>
          <w:bCs/>
        </w:rPr>
        <w:t>)</w:t>
      </w:r>
    </w:p>
    <w:p w:rsidR="000F5605" w:rsidRDefault="000F5605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Domain        : Fast moving consumer goods </w:t>
      </w:r>
    </w:p>
    <w:p w:rsidR="001C3972" w:rsidRPr="00D72418" w:rsidRDefault="00751FDC" w:rsidP="001C3972">
      <w:pPr>
        <w:ind w:right="-1440"/>
        <w:rPr>
          <w:rFonts w:asciiTheme="minorHAnsi" w:hAnsiTheme="minorHAnsi" w:cs="Calibri"/>
          <w:bCs/>
        </w:rPr>
      </w:pPr>
      <w:r>
        <w:rPr>
          <w:rFonts w:ascii="Calibri" w:hAnsi="Calibri" w:cs="Calibri"/>
          <w:b/>
          <w:bCs/>
        </w:rPr>
        <w:t>Description :</w:t>
      </w:r>
      <w:r w:rsidR="000F5605">
        <w:rPr>
          <w:rFonts w:ascii="Calibri" w:hAnsi="Calibri" w:cs="Calibri"/>
          <w:b/>
          <w:bCs/>
        </w:rPr>
        <w:t xml:space="preserve"> </w:t>
      </w:r>
      <w:r w:rsidR="000F5605" w:rsidRPr="00D72418">
        <w:rPr>
          <w:rFonts w:asciiTheme="minorHAnsi" w:hAnsiTheme="minorHAnsi" w:cs="Calibri"/>
          <w:bCs/>
        </w:rPr>
        <w:t>To provide AWS infrastructure support for common technology platform using</w:t>
      </w:r>
    </w:p>
    <w:p w:rsidR="00210A03" w:rsidRPr="00D72418" w:rsidRDefault="000F5605" w:rsidP="001C3972">
      <w:pPr>
        <w:ind w:right="-1440"/>
        <w:rPr>
          <w:rFonts w:asciiTheme="minorHAnsi" w:hAnsiTheme="minorHAnsi" w:cs="Calibri"/>
          <w:bCs/>
        </w:rPr>
      </w:pPr>
      <w:r w:rsidRPr="00D72418">
        <w:rPr>
          <w:rFonts w:asciiTheme="minorHAnsi" w:hAnsiTheme="minorHAnsi" w:cs="Calibri"/>
          <w:bCs/>
        </w:rPr>
        <w:t xml:space="preserve"> </w:t>
      </w:r>
      <w:r w:rsidR="001C3972" w:rsidRPr="00D72418">
        <w:rPr>
          <w:rFonts w:asciiTheme="minorHAnsi" w:hAnsiTheme="minorHAnsi" w:cs="Calibri"/>
          <w:bCs/>
        </w:rPr>
        <w:t>W</w:t>
      </w:r>
      <w:r w:rsidRPr="00D72418">
        <w:rPr>
          <w:rFonts w:asciiTheme="minorHAnsi" w:hAnsiTheme="minorHAnsi" w:cs="Calibri"/>
          <w:bCs/>
        </w:rPr>
        <w:t>indows</w:t>
      </w:r>
      <w:r w:rsidR="001C3972" w:rsidRPr="00D72418">
        <w:rPr>
          <w:rFonts w:asciiTheme="minorHAnsi" w:hAnsiTheme="minorHAnsi" w:cs="Calibri"/>
          <w:bCs/>
        </w:rPr>
        <w:t xml:space="preserve"> </w:t>
      </w:r>
      <w:r w:rsidRPr="00D72418">
        <w:rPr>
          <w:rFonts w:asciiTheme="minorHAnsi" w:hAnsiTheme="minorHAnsi" w:cs="Calibri"/>
          <w:bCs/>
        </w:rPr>
        <w:t>And Linux servers for hosting websites around 3000</w:t>
      </w:r>
      <w:r w:rsidR="007D7B3E" w:rsidRPr="00D72418">
        <w:rPr>
          <w:rFonts w:asciiTheme="minorHAnsi" w:hAnsiTheme="minorHAnsi" w:cs="Calibri"/>
          <w:bCs/>
        </w:rPr>
        <w:t>+ across AWS multiple regions</w:t>
      </w:r>
    </w:p>
    <w:p w:rsidR="001C3972" w:rsidRPr="00D72418" w:rsidRDefault="007D7B3E" w:rsidP="001C3972">
      <w:pPr>
        <w:ind w:right="-1440"/>
        <w:rPr>
          <w:rFonts w:asciiTheme="minorHAnsi" w:hAnsiTheme="minorHAnsi" w:cs="Calibri"/>
          <w:bCs/>
        </w:rPr>
      </w:pPr>
      <w:r w:rsidRPr="00D72418">
        <w:rPr>
          <w:rFonts w:asciiTheme="minorHAnsi" w:hAnsiTheme="minorHAnsi" w:cs="Calibri"/>
          <w:bCs/>
        </w:rPr>
        <w:t xml:space="preserve">                 Have worked in very wide AWS infrastructure contains about 300+ servers both </w:t>
      </w:r>
    </w:p>
    <w:p w:rsidR="001C3972" w:rsidRPr="00D72418" w:rsidRDefault="007D7B3E" w:rsidP="001C3972">
      <w:pPr>
        <w:ind w:right="-1440"/>
        <w:rPr>
          <w:rFonts w:asciiTheme="minorHAnsi" w:hAnsiTheme="minorHAnsi" w:cs="Calibri"/>
          <w:bCs/>
        </w:rPr>
      </w:pPr>
      <w:r w:rsidRPr="00D72418">
        <w:rPr>
          <w:rFonts w:asciiTheme="minorHAnsi" w:hAnsiTheme="minorHAnsi" w:cs="Calibri"/>
          <w:bCs/>
        </w:rPr>
        <w:t xml:space="preserve">windows and Linux and Managed the entire infrastructure under the domain controller multi </w:t>
      </w:r>
    </w:p>
    <w:p w:rsidR="007D7B3E" w:rsidRDefault="007D7B3E" w:rsidP="001C3972">
      <w:pPr>
        <w:ind w:right="-1440"/>
        <w:rPr>
          <w:rFonts w:ascii="Calibri" w:hAnsi="Calibri" w:cs="Calibri"/>
          <w:bCs/>
        </w:rPr>
      </w:pPr>
      <w:r w:rsidRPr="00D72418">
        <w:rPr>
          <w:rFonts w:asciiTheme="minorHAnsi" w:hAnsiTheme="minorHAnsi" w:cs="Calibri"/>
          <w:bCs/>
        </w:rPr>
        <w:t>region implementation.</w:t>
      </w:r>
    </w:p>
    <w:p w:rsidR="007D7B3E" w:rsidRDefault="007D7B3E" w:rsidP="001C3972">
      <w:pPr>
        <w:ind w:right="-1440"/>
        <w:rPr>
          <w:bCs/>
        </w:rPr>
      </w:pPr>
    </w:p>
    <w:p w:rsidR="001C3972" w:rsidRPr="00D72418" w:rsidRDefault="007D7B3E" w:rsidP="001C3972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and managed three tier architecture web layer, Application layer and Database</w:t>
      </w:r>
    </w:p>
    <w:p w:rsidR="007D7B3E" w:rsidRPr="00D72418" w:rsidRDefault="007D7B3E" w:rsidP="001C3972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 xml:space="preserve"> Layer on</w:t>
      </w:r>
      <w:r w:rsidR="001C3972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AWS</w:t>
      </w:r>
    </w:p>
    <w:p w:rsidR="001C3972" w:rsidRPr="00D72418" w:rsidRDefault="007D7B3E" w:rsidP="001C3972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 windows active directory service with high availability across the AWS regions</w:t>
      </w:r>
    </w:p>
    <w:p w:rsidR="00210A03" w:rsidRPr="00D72418" w:rsidRDefault="007D7B3E" w:rsidP="001C3972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 xml:space="preserve"> to manage</w:t>
      </w:r>
      <w:r w:rsidR="001C3972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the 200+ windows 2008 IIS  servers</w:t>
      </w:r>
      <w:r w:rsidR="008F414A" w:rsidRPr="00D72418">
        <w:rPr>
          <w:bCs/>
          <w:sz w:val="24"/>
          <w:szCs w:val="24"/>
        </w:rPr>
        <w:t xml:space="preserve"> for website deployment.</w:t>
      </w:r>
    </w:p>
    <w:p w:rsidR="001C3972" w:rsidRPr="00D72418" w:rsidRDefault="00F6086A" w:rsidP="001C3972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Creating and managing </w:t>
      </w:r>
      <w:r w:rsidR="008F414A" w:rsidRPr="00D72418">
        <w:rPr>
          <w:bCs/>
          <w:sz w:val="24"/>
          <w:szCs w:val="24"/>
        </w:rPr>
        <w:t xml:space="preserve"> user account and group policies according to the infrastructure </w:t>
      </w:r>
    </w:p>
    <w:p w:rsidR="008F414A" w:rsidRPr="00D72418" w:rsidRDefault="000A2FBC" w:rsidP="001C3972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Requirement.</w:t>
      </w:r>
    </w:p>
    <w:p w:rsidR="000A2FBC" w:rsidRPr="00D72418" w:rsidRDefault="000A2FBC" w:rsidP="000A2FBC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Refactoring the existing AWS network layers such as VPC pairing,</w:t>
      </w:r>
      <w:r w:rsidR="00E66C75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VPN,</w:t>
      </w:r>
      <w:r w:rsidR="00E66C75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Subnets,</w:t>
      </w:r>
      <w:r w:rsidR="00E66C75" w:rsidRPr="00D72418">
        <w:rPr>
          <w:bCs/>
          <w:sz w:val="24"/>
          <w:szCs w:val="24"/>
        </w:rPr>
        <w:t xml:space="preserve"> </w:t>
      </w:r>
      <w:r w:rsidRPr="00D72418">
        <w:rPr>
          <w:bCs/>
          <w:sz w:val="24"/>
          <w:szCs w:val="24"/>
        </w:rPr>
        <w:t>security Groups</w:t>
      </w:r>
    </w:p>
    <w:p w:rsidR="00E66C75" w:rsidRPr="00D72418" w:rsidRDefault="00E66C75" w:rsidP="000A2FBC">
      <w:pPr>
        <w:pStyle w:val="ListParagraph"/>
        <w:numPr>
          <w:ilvl w:val="0"/>
          <w:numId w:val="15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and managed windows IIS and Apache service on AWS EC2 instances and provided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high availability for websites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and managed windows server update service(WSUS) to manage the patches for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deployed hosts.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Implemented a content delivery network and web application firewall for static websites using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AWS cloud front, S3 and Route 53.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Provided automation scripts to take EBS snapshot using Lambda python function.</w:t>
      </w:r>
    </w:p>
    <w:p w:rsidR="00E66C75" w:rsidRPr="00D72418" w:rsidRDefault="00E66C75" w:rsidP="00E66C75">
      <w:pPr>
        <w:pStyle w:val="ListParagraph"/>
        <w:numPr>
          <w:ilvl w:val="0"/>
          <w:numId w:val="17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 xml:space="preserve">Implemented a website archiving retention policy to store 30 days of data in S3 and 60 days of </w:t>
      </w:r>
    </w:p>
    <w:p w:rsidR="00E66C75" w:rsidRPr="00D72418" w:rsidRDefault="00E66C75" w:rsidP="00E66C75">
      <w:pPr>
        <w:pStyle w:val="ListParagraph"/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data in glacier location</w:t>
      </w:r>
    </w:p>
    <w:p w:rsidR="00E66C75" w:rsidRPr="00D72418" w:rsidRDefault="00E66C75" w:rsidP="00E66C75">
      <w:pPr>
        <w:pStyle w:val="ListParagraph"/>
        <w:numPr>
          <w:ilvl w:val="0"/>
          <w:numId w:val="20"/>
        </w:numPr>
        <w:ind w:right="-1440"/>
        <w:rPr>
          <w:bCs/>
          <w:sz w:val="24"/>
          <w:szCs w:val="24"/>
        </w:rPr>
      </w:pPr>
      <w:r w:rsidRPr="00D72418">
        <w:rPr>
          <w:bCs/>
          <w:sz w:val="24"/>
          <w:szCs w:val="24"/>
        </w:rPr>
        <w:t>Creating IAM users, groups and policies according to the business requirements</w:t>
      </w:r>
    </w:p>
    <w:p w:rsidR="001B174B" w:rsidRDefault="00746046">
      <w:pPr>
        <w:ind w:right="-1440"/>
      </w:pPr>
      <w:r>
        <w:rPr>
          <w:rFonts w:ascii="Calibri" w:hAnsi="Calibri" w:cs="Calibri"/>
          <w:b/>
          <w:bCs/>
        </w:rPr>
        <w:t>Educational Qualification:</w:t>
      </w:r>
    </w:p>
    <w:p w:rsidR="001B174B" w:rsidRDefault="001B174B">
      <w:pPr>
        <w:ind w:right="-1440"/>
        <w:rPr>
          <w:rFonts w:ascii="Calibri" w:hAnsi="Calibri" w:cs="Calibri"/>
          <w:b/>
          <w:bCs/>
          <w:u w:val="single"/>
        </w:rPr>
      </w:pPr>
    </w:p>
    <w:tbl>
      <w:tblPr>
        <w:tblW w:w="8957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  <w:gridCol w:w="4410"/>
        <w:gridCol w:w="2479"/>
      </w:tblGrid>
      <w:tr w:rsidR="007A06A6" w:rsidTr="005E5178">
        <w:trPr>
          <w:trHeight w:val="486"/>
        </w:trPr>
        <w:tc>
          <w:tcPr>
            <w:tcW w:w="2068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Degree</w:t>
            </w:r>
          </w:p>
        </w:tc>
        <w:tc>
          <w:tcPr>
            <w:tcW w:w="4410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Branch</w:t>
            </w:r>
          </w:p>
        </w:tc>
        <w:tc>
          <w:tcPr>
            <w:tcW w:w="2479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Year</w:t>
            </w:r>
          </w:p>
        </w:tc>
      </w:tr>
      <w:tr w:rsidR="007A06A6" w:rsidTr="005E5178">
        <w:trPr>
          <w:trHeight w:val="455"/>
        </w:trPr>
        <w:tc>
          <w:tcPr>
            <w:tcW w:w="2068" w:type="dxa"/>
          </w:tcPr>
          <w:p w:rsidR="007A06A6" w:rsidRPr="007A06A6" w:rsidRDefault="007A06A6" w:rsidP="007A06A6">
            <w:pPr>
              <w:pStyle w:val="ListParagraph"/>
              <w:spacing w:line="240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410" w:type="dxa"/>
          </w:tcPr>
          <w:p w:rsid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And Electronics Engineering</w:t>
            </w:r>
          </w:p>
          <w:p w:rsidR="007A06A6" w:rsidRP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5E5178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(EEE)</w:t>
            </w:r>
          </w:p>
        </w:tc>
        <w:tc>
          <w:tcPr>
            <w:tcW w:w="2479" w:type="dxa"/>
          </w:tcPr>
          <w:p w:rsidR="007A06A6" w:rsidRPr="007A06A6" w:rsidRDefault="007A06A6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E5178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(2012-2016)</w:t>
            </w:r>
          </w:p>
        </w:tc>
      </w:tr>
    </w:tbl>
    <w:p w:rsidR="00746046" w:rsidRDefault="00746046" w:rsidP="00D97588">
      <w:pPr>
        <w:pStyle w:val="ListParagraph"/>
        <w:spacing w:line="288" w:lineRule="auto"/>
        <w:ind w:left="0" w:right="-1440"/>
        <w:jc w:val="both"/>
      </w:pPr>
    </w:p>
    <w:sectPr w:rsidR="00746046" w:rsidSect="009F1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322" w:rsidRDefault="003C4322" w:rsidP="00BE28E5">
      <w:r>
        <w:separator/>
      </w:r>
    </w:p>
  </w:endnote>
  <w:endnote w:type="continuationSeparator" w:id="0">
    <w:p w:rsidR="003C4322" w:rsidRDefault="003C4322" w:rsidP="00BE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a">
    <w:altName w:val="Noto Sans Syriac Wester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322" w:rsidRDefault="003C4322" w:rsidP="00BE28E5">
      <w:r>
        <w:separator/>
      </w:r>
    </w:p>
  </w:footnote>
  <w:footnote w:type="continuationSeparator" w:id="0">
    <w:p w:rsidR="003C4322" w:rsidRDefault="003C4322" w:rsidP="00BE2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1" w:rsidRDefault="00036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000000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000000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000000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5" w15:restartNumberingAfterBreak="0">
    <w:nsid w:val="0045794A"/>
    <w:multiLevelType w:val="hybridMultilevel"/>
    <w:tmpl w:val="C5B2E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42448"/>
    <w:multiLevelType w:val="hybridMultilevel"/>
    <w:tmpl w:val="23F0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E24407"/>
    <w:multiLevelType w:val="hybridMultilevel"/>
    <w:tmpl w:val="F3D4C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00C5E"/>
    <w:multiLevelType w:val="hybridMultilevel"/>
    <w:tmpl w:val="6B54D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20CA"/>
    <w:multiLevelType w:val="hybridMultilevel"/>
    <w:tmpl w:val="625A7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97A19"/>
    <w:multiLevelType w:val="hybridMultilevel"/>
    <w:tmpl w:val="C3402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D4B98"/>
    <w:multiLevelType w:val="hybridMultilevel"/>
    <w:tmpl w:val="D50812E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3621037"/>
    <w:multiLevelType w:val="hybridMultilevel"/>
    <w:tmpl w:val="7730F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47334"/>
    <w:multiLevelType w:val="hybridMultilevel"/>
    <w:tmpl w:val="E42C2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B5EBE"/>
    <w:multiLevelType w:val="hybridMultilevel"/>
    <w:tmpl w:val="DC58A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71F1C"/>
    <w:multiLevelType w:val="hybridMultilevel"/>
    <w:tmpl w:val="93CCA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00BB1"/>
    <w:multiLevelType w:val="hybridMultilevel"/>
    <w:tmpl w:val="5E3CA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05B06"/>
    <w:multiLevelType w:val="hybridMultilevel"/>
    <w:tmpl w:val="5EDEC8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0D6319D"/>
    <w:multiLevelType w:val="hybridMultilevel"/>
    <w:tmpl w:val="FC2E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C1EF2"/>
    <w:multiLevelType w:val="hybridMultilevel"/>
    <w:tmpl w:val="BA4C695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65497465"/>
    <w:multiLevelType w:val="hybridMultilevel"/>
    <w:tmpl w:val="4B928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A400E"/>
    <w:multiLevelType w:val="hybridMultilevel"/>
    <w:tmpl w:val="491E64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22182F"/>
    <w:multiLevelType w:val="hybridMultilevel"/>
    <w:tmpl w:val="FC2810E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8"/>
  </w:num>
  <w:num w:numId="8">
    <w:abstractNumId w:val="12"/>
  </w:num>
  <w:num w:numId="9">
    <w:abstractNumId w:val="21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  <w:num w:numId="14">
    <w:abstractNumId w:val="17"/>
  </w:num>
  <w:num w:numId="15">
    <w:abstractNumId w:val="15"/>
  </w:num>
  <w:num w:numId="16">
    <w:abstractNumId w:val="14"/>
  </w:num>
  <w:num w:numId="17">
    <w:abstractNumId w:val="16"/>
  </w:num>
  <w:num w:numId="18">
    <w:abstractNumId w:val="22"/>
  </w:num>
  <w:num w:numId="19">
    <w:abstractNumId w:val="19"/>
  </w:num>
  <w:num w:numId="20">
    <w:abstractNumId w:val="20"/>
  </w:num>
  <w:num w:numId="21">
    <w:abstractNumId w:val="9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E5"/>
    <w:rsid w:val="000366F1"/>
    <w:rsid w:val="0003752C"/>
    <w:rsid w:val="00056A19"/>
    <w:rsid w:val="00060188"/>
    <w:rsid w:val="0008013D"/>
    <w:rsid w:val="000A2FBC"/>
    <w:rsid w:val="000A4DF2"/>
    <w:rsid w:val="000C0B2E"/>
    <w:rsid w:val="000E5E55"/>
    <w:rsid w:val="000F2847"/>
    <w:rsid w:val="000F415F"/>
    <w:rsid w:val="000F5605"/>
    <w:rsid w:val="00102AE5"/>
    <w:rsid w:val="001124F8"/>
    <w:rsid w:val="001501C9"/>
    <w:rsid w:val="001B076A"/>
    <w:rsid w:val="001B168A"/>
    <w:rsid w:val="001B174B"/>
    <w:rsid w:val="001C3972"/>
    <w:rsid w:val="001E0BF5"/>
    <w:rsid w:val="00210A03"/>
    <w:rsid w:val="00215A72"/>
    <w:rsid w:val="00220A12"/>
    <w:rsid w:val="00230491"/>
    <w:rsid w:val="002346CB"/>
    <w:rsid w:val="00246264"/>
    <w:rsid w:val="00273059"/>
    <w:rsid w:val="00291E23"/>
    <w:rsid w:val="002A3CF1"/>
    <w:rsid w:val="002E74B0"/>
    <w:rsid w:val="00315A6B"/>
    <w:rsid w:val="00335624"/>
    <w:rsid w:val="003C4322"/>
    <w:rsid w:val="003E2DC5"/>
    <w:rsid w:val="003E32EC"/>
    <w:rsid w:val="003F08A3"/>
    <w:rsid w:val="00407335"/>
    <w:rsid w:val="004169BC"/>
    <w:rsid w:val="00461D81"/>
    <w:rsid w:val="004923CE"/>
    <w:rsid w:val="004C2906"/>
    <w:rsid w:val="004C3014"/>
    <w:rsid w:val="004D2D9E"/>
    <w:rsid w:val="004F1176"/>
    <w:rsid w:val="00516C7F"/>
    <w:rsid w:val="005438A5"/>
    <w:rsid w:val="00544005"/>
    <w:rsid w:val="005618C3"/>
    <w:rsid w:val="00561A26"/>
    <w:rsid w:val="00582FF1"/>
    <w:rsid w:val="00597FE4"/>
    <w:rsid w:val="005A2F5E"/>
    <w:rsid w:val="005A3EC9"/>
    <w:rsid w:val="005E5178"/>
    <w:rsid w:val="005F53F0"/>
    <w:rsid w:val="0060157E"/>
    <w:rsid w:val="006048F3"/>
    <w:rsid w:val="00621E91"/>
    <w:rsid w:val="00633FAB"/>
    <w:rsid w:val="0064329D"/>
    <w:rsid w:val="00647FCB"/>
    <w:rsid w:val="006611FF"/>
    <w:rsid w:val="006818A4"/>
    <w:rsid w:val="006852D4"/>
    <w:rsid w:val="006C5EF3"/>
    <w:rsid w:val="006E7914"/>
    <w:rsid w:val="006F1277"/>
    <w:rsid w:val="006F779A"/>
    <w:rsid w:val="007268E0"/>
    <w:rsid w:val="00746046"/>
    <w:rsid w:val="0075100F"/>
    <w:rsid w:val="00751FDC"/>
    <w:rsid w:val="00796732"/>
    <w:rsid w:val="007A06A6"/>
    <w:rsid w:val="007B207A"/>
    <w:rsid w:val="007D7B3E"/>
    <w:rsid w:val="007F11EC"/>
    <w:rsid w:val="007F4CC8"/>
    <w:rsid w:val="00802951"/>
    <w:rsid w:val="00806311"/>
    <w:rsid w:val="0083568C"/>
    <w:rsid w:val="00865D45"/>
    <w:rsid w:val="008D2DE7"/>
    <w:rsid w:val="008F2B5D"/>
    <w:rsid w:val="008F414A"/>
    <w:rsid w:val="00927D3C"/>
    <w:rsid w:val="00952D2D"/>
    <w:rsid w:val="00983188"/>
    <w:rsid w:val="009C43D6"/>
    <w:rsid w:val="009D1A8A"/>
    <w:rsid w:val="009E20F6"/>
    <w:rsid w:val="009F07B9"/>
    <w:rsid w:val="009F17AF"/>
    <w:rsid w:val="009F7E51"/>
    <w:rsid w:val="00A27547"/>
    <w:rsid w:val="00A27844"/>
    <w:rsid w:val="00A37839"/>
    <w:rsid w:val="00A53552"/>
    <w:rsid w:val="00A716C7"/>
    <w:rsid w:val="00A853D1"/>
    <w:rsid w:val="00A85A94"/>
    <w:rsid w:val="00A86CBC"/>
    <w:rsid w:val="00B30358"/>
    <w:rsid w:val="00B631E7"/>
    <w:rsid w:val="00B7020B"/>
    <w:rsid w:val="00B74877"/>
    <w:rsid w:val="00BB7A87"/>
    <w:rsid w:val="00BC3799"/>
    <w:rsid w:val="00BE28E5"/>
    <w:rsid w:val="00BF09B2"/>
    <w:rsid w:val="00C013A2"/>
    <w:rsid w:val="00C3123B"/>
    <w:rsid w:val="00C364BC"/>
    <w:rsid w:val="00C4538F"/>
    <w:rsid w:val="00C643D8"/>
    <w:rsid w:val="00C72F3F"/>
    <w:rsid w:val="00C9309B"/>
    <w:rsid w:val="00CA1768"/>
    <w:rsid w:val="00CE47CE"/>
    <w:rsid w:val="00CE5991"/>
    <w:rsid w:val="00D11FE7"/>
    <w:rsid w:val="00D371E6"/>
    <w:rsid w:val="00D63F9F"/>
    <w:rsid w:val="00D72418"/>
    <w:rsid w:val="00D97588"/>
    <w:rsid w:val="00DA3E9B"/>
    <w:rsid w:val="00DC1325"/>
    <w:rsid w:val="00E33DDB"/>
    <w:rsid w:val="00E66C75"/>
    <w:rsid w:val="00E755FC"/>
    <w:rsid w:val="00E85C82"/>
    <w:rsid w:val="00EA4CF1"/>
    <w:rsid w:val="00EB04D8"/>
    <w:rsid w:val="00F317FE"/>
    <w:rsid w:val="00F45A06"/>
    <w:rsid w:val="00F6086A"/>
    <w:rsid w:val="00F908E2"/>
    <w:rsid w:val="00FA1880"/>
    <w:rsid w:val="00FB5B67"/>
    <w:rsid w:val="00FD2572"/>
    <w:rsid w:val="00FE2C87"/>
    <w:rsid w:val="00FE65C3"/>
    <w:rsid w:val="00FF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792279"/>
  <w15:docId w15:val="{75C014F2-34C2-1C4C-BBE9-4CCF6351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7AF"/>
    <w:pPr>
      <w:suppressAutoHyphens/>
    </w:pPr>
    <w:rPr>
      <w:rFonts w:eastAsia="Batang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9F17AF"/>
    <w:pPr>
      <w:keepNext/>
      <w:numPr>
        <w:numId w:val="1"/>
      </w:numPr>
      <w:ind w:left="-360" w:right="-1440"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F17AF"/>
    <w:pPr>
      <w:keepNext/>
      <w:numPr>
        <w:ilvl w:val="1"/>
        <w:numId w:val="1"/>
      </w:numPr>
      <w:ind w:left="0" w:right="-1440" w:firstLine="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F17AF"/>
    <w:pPr>
      <w:keepNext/>
      <w:numPr>
        <w:ilvl w:val="2"/>
        <w:numId w:val="1"/>
      </w:numPr>
      <w:ind w:left="0" w:right="-1440" w:firstLine="0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9F17AF"/>
    <w:pPr>
      <w:keepNext/>
      <w:numPr>
        <w:ilvl w:val="3"/>
        <w:numId w:val="1"/>
      </w:numPr>
      <w:ind w:left="0" w:right="-144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F17AF"/>
    <w:pPr>
      <w:keepNext/>
      <w:numPr>
        <w:ilvl w:val="4"/>
        <w:numId w:val="1"/>
      </w:numPr>
      <w:outlineLvl w:val="4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9F17A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F17AF"/>
  </w:style>
  <w:style w:type="character" w:customStyle="1" w:styleId="WW8Num1z1">
    <w:name w:val="WW8Num1z1"/>
    <w:rsid w:val="009F17AF"/>
  </w:style>
  <w:style w:type="character" w:customStyle="1" w:styleId="WW8Num1z2">
    <w:name w:val="WW8Num1z2"/>
    <w:rsid w:val="009F17AF"/>
  </w:style>
  <w:style w:type="character" w:customStyle="1" w:styleId="WW8Num1z3">
    <w:name w:val="WW8Num1z3"/>
    <w:rsid w:val="009F17AF"/>
  </w:style>
  <w:style w:type="character" w:customStyle="1" w:styleId="WW8Num1z4">
    <w:name w:val="WW8Num1z4"/>
    <w:rsid w:val="009F17AF"/>
  </w:style>
  <w:style w:type="character" w:customStyle="1" w:styleId="WW8Num1z5">
    <w:name w:val="WW8Num1z5"/>
    <w:rsid w:val="009F17AF"/>
  </w:style>
  <w:style w:type="character" w:customStyle="1" w:styleId="WW8Num1z6">
    <w:name w:val="WW8Num1z6"/>
    <w:rsid w:val="009F17AF"/>
  </w:style>
  <w:style w:type="character" w:customStyle="1" w:styleId="WW8Num1z7">
    <w:name w:val="WW8Num1z7"/>
    <w:rsid w:val="009F17AF"/>
  </w:style>
  <w:style w:type="character" w:customStyle="1" w:styleId="WW8Num1z8">
    <w:name w:val="WW8Num1z8"/>
    <w:rsid w:val="009F17AF"/>
  </w:style>
  <w:style w:type="character" w:customStyle="1" w:styleId="WW8Num2z0">
    <w:name w:val="WW8Num2z0"/>
    <w:rsid w:val="009F17AF"/>
    <w:rPr>
      <w:rFonts w:ascii="Wingdings" w:hAnsi="Wingdings" w:cs="Wingdings" w:hint="default"/>
      <w:sz w:val="24"/>
      <w:szCs w:val="24"/>
    </w:rPr>
  </w:style>
  <w:style w:type="character" w:customStyle="1" w:styleId="WW8Num2z1">
    <w:name w:val="WW8Num2z1"/>
    <w:rsid w:val="009F17AF"/>
    <w:rPr>
      <w:rFonts w:ascii="Courier New" w:hAnsi="Courier New" w:cs="Courier New" w:hint="default"/>
    </w:rPr>
  </w:style>
  <w:style w:type="character" w:customStyle="1" w:styleId="WW8Num2z3">
    <w:name w:val="WW8Num2z3"/>
    <w:rsid w:val="009F17AF"/>
    <w:rPr>
      <w:rFonts w:ascii="Symbol" w:hAnsi="Symbol" w:cs="Symbol" w:hint="default"/>
    </w:rPr>
  </w:style>
  <w:style w:type="character" w:customStyle="1" w:styleId="WW8Num3z0">
    <w:name w:val="WW8Num3z0"/>
    <w:rsid w:val="009F17AF"/>
    <w:rPr>
      <w:rFonts w:ascii="Wingdings" w:hAnsi="Wingdings" w:cs="Wingdings" w:hint="default"/>
      <w:sz w:val="24"/>
      <w:szCs w:val="24"/>
    </w:rPr>
  </w:style>
  <w:style w:type="character" w:customStyle="1" w:styleId="WW8Num3z3">
    <w:name w:val="WW8Num3z3"/>
    <w:rsid w:val="009F17AF"/>
    <w:rPr>
      <w:rFonts w:ascii="Symbol" w:hAnsi="Symbol" w:cs="Symbol" w:hint="default"/>
    </w:rPr>
  </w:style>
  <w:style w:type="character" w:customStyle="1" w:styleId="WW8Num3z4">
    <w:name w:val="WW8Num3z4"/>
    <w:rsid w:val="009F17AF"/>
    <w:rPr>
      <w:rFonts w:ascii="Courier New" w:hAnsi="Courier New" w:cs="Courier New" w:hint="default"/>
    </w:rPr>
  </w:style>
  <w:style w:type="character" w:customStyle="1" w:styleId="WW8Num4z0">
    <w:name w:val="WW8Num4z0"/>
    <w:rsid w:val="009F17AF"/>
    <w:rPr>
      <w:rFonts w:ascii="Wingdings" w:hAnsi="Wingdings" w:cs="Wingdings" w:hint="default"/>
      <w:color w:val="000000"/>
      <w:sz w:val="24"/>
      <w:szCs w:val="24"/>
    </w:rPr>
  </w:style>
  <w:style w:type="character" w:customStyle="1" w:styleId="WW8Num5z0">
    <w:name w:val="WW8Num5z0"/>
    <w:rsid w:val="009F17AF"/>
    <w:rPr>
      <w:rFonts w:ascii="Wingdings" w:hAnsi="Wingdings" w:cs="Wingdings"/>
      <w:color w:val="000000"/>
      <w:sz w:val="24"/>
      <w:szCs w:val="24"/>
    </w:rPr>
  </w:style>
  <w:style w:type="character" w:customStyle="1" w:styleId="WW8Num3z1">
    <w:name w:val="WW8Num3z1"/>
    <w:rsid w:val="009F17AF"/>
    <w:rPr>
      <w:rFonts w:ascii="Courier New" w:hAnsi="Courier New" w:cs="Courier New" w:hint="default"/>
    </w:rPr>
  </w:style>
  <w:style w:type="character" w:customStyle="1" w:styleId="WW8Num4z3">
    <w:name w:val="WW8Num4z3"/>
    <w:rsid w:val="009F17AF"/>
    <w:rPr>
      <w:rFonts w:ascii="Symbol" w:hAnsi="Symbol" w:cs="Symbol" w:hint="default"/>
    </w:rPr>
  </w:style>
  <w:style w:type="character" w:customStyle="1" w:styleId="WW8Num4z4">
    <w:name w:val="WW8Num4z4"/>
    <w:rsid w:val="009F17AF"/>
    <w:rPr>
      <w:rFonts w:ascii="Courier New" w:hAnsi="Courier New" w:cs="Courier New" w:hint="default"/>
    </w:rPr>
  </w:style>
  <w:style w:type="character" w:customStyle="1" w:styleId="WW8Num5z1">
    <w:name w:val="WW8Num5z1"/>
    <w:rsid w:val="009F17AF"/>
    <w:rPr>
      <w:rFonts w:ascii="Courier New" w:hAnsi="Courier New" w:cs="Courier New" w:hint="default"/>
    </w:rPr>
  </w:style>
  <w:style w:type="character" w:customStyle="1" w:styleId="WW8Num5z3">
    <w:name w:val="WW8Num5z3"/>
    <w:rsid w:val="009F17AF"/>
    <w:rPr>
      <w:rFonts w:ascii="Symbol" w:hAnsi="Symbol" w:cs="Symbol" w:hint="default"/>
    </w:rPr>
  </w:style>
  <w:style w:type="character" w:customStyle="1" w:styleId="WW8Num6z0">
    <w:name w:val="WW8Num6z0"/>
    <w:rsid w:val="009F17AF"/>
    <w:rPr>
      <w:rFonts w:ascii="Wingdings" w:hAnsi="Wingdings" w:cs="Wingdings" w:hint="default"/>
    </w:rPr>
  </w:style>
  <w:style w:type="character" w:customStyle="1" w:styleId="WW8Num6z3">
    <w:name w:val="WW8Num6z3"/>
    <w:rsid w:val="009F17AF"/>
    <w:rPr>
      <w:rFonts w:ascii="Symbol" w:hAnsi="Symbol" w:cs="Symbol" w:hint="default"/>
    </w:rPr>
  </w:style>
  <w:style w:type="character" w:customStyle="1" w:styleId="WW8Num6z4">
    <w:name w:val="WW8Num6z4"/>
    <w:rsid w:val="009F17AF"/>
    <w:rPr>
      <w:rFonts w:ascii="Courier New" w:hAnsi="Courier New" w:cs="Courier New" w:hint="default"/>
    </w:rPr>
  </w:style>
  <w:style w:type="character" w:customStyle="1" w:styleId="WW8Num7z0">
    <w:name w:val="WW8Num7z0"/>
    <w:rsid w:val="009F17AF"/>
    <w:rPr>
      <w:rFonts w:ascii="Symbol" w:hAnsi="Symbol" w:cs="Symbol" w:hint="default"/>
    </w:rPr>
  </w:style>
  <w:style w:type="character" w:customStyle="1" w:styleId="WW8Num7z1">
    <w:name w:val="WW8Num7z1"/>
    <w:rsid w:val="009F17AF"/>
    <w:rPr>
      <w:rFonts w:ascii="Courier New" w:hAnsi="Courier New" w:cs="Courier New" w:hint="default"/>
    </w:rPr>
  </w:style>
  <w:style w:type="character" w:customStyle="1" w:styleId="WW8Num7z2">
    <w:name w:val="WW8Num7z2"/>
    <w:rsid w:val="009F17AF"/>
    <w:rPr>
      <w:rFonts w:ascii="Wingdings" w:hAnsi="Wingdings" w:cs="Wingdings" w:hint="default"/>
    </w:rPr>
  </w:style>
  <w:style w:type="character" w:customStyle="1" w:styleId="WW8Num8z0">
    <w:name w:val="WW8Num8z0"/>
    <w:rsid w:val="009F17AF"/>
    <w:rPr>
      <w:rFonts w:ascii="Wingdings" w:hAnsi="Wingdings" w:cs="Wingdings" w:hint="default"/>
    </w:rPr>
  </w:style>
  <w:style w:type="character" w:customStyle="1" w:styleId="WW8Num8z1">
    <w:name w:val="WW8Num8z1"/>
    <w:rsid w:val="009F17AF"/>
    <w:rPr>
      <w:rFonts w:ascii="Courier New" w:hAnsi="Courier New" w:cs="Courier New" w:hint="default"/>
    </w:rPr>
  </w:style>
  <w:style w:type="character" w:customStyle="1" w:styleId="WW8Num8z3">
    <w:name w:val="WW8Num8z3"/>
    <w:rsid w:val="009F17AF"/>
    <w:rPr>
      <w:rFonts w:ascii="Symbol" w:hAnsi="Symbol" w:cs="Symbol" w:hint="default"/>
    </w:rPr>
  </w:style>
  <w:style w:type="character" w:customStyle="1" w:styleId="WW8Num9z0">
    <w:name w:val="WW8Num9z0"/>
    <w:rsid w:val="009F17AF"/>
    <w:rPr>
      <w:rFonts w:ascii="Wingdings" w:hAnsi="Wingdings" w:cs="Wingdings" w:hint="default"/>
    </w:rPr>
  </w:style>
  <w:style w:type="character" w:customStyle="1" w:styleId="WW8Num9z1">
    <w:name w:val="WW8Num9z1"/>
    <w:rsid w:val="009F17AF"/>
    <w:rPr>
      <w:rFonts w:ascii="Courier New" w:hAnsi="Courier New" w:cs="Courier New" w:hint="default"/>
    </w:rPr>
  </w:style>
  <w:style w:type="character" w:customStyle="1" w:styleId="WW8Num9z3">
    <w:name w:val="WW8Num9z3"/>
    <w:rsid w:val="009F17AF"/>
    <w:rPr>
      <w:rFonts w:ascii="Symbol" w:hAnsi="Symbol" w:cs="Symbol" w:hint="default"/>
    </w:rPr>
  </w:style>
  <w:style w:type="character" w:customStyle="1" w:styleId="WW8Num10z0">
    <w:name w:val="WW8Num10z0"/>
    <w:rsid w:val="009F17AF"/>
    <w:rPr>
      <w:rFonts w:ascii="Wingdings" w:hAnsi="Wingdings" w:cs="Wingdings" w:hint="default"/>
    </w:rPr>
  </w:style>
  <w:style w:type="character" w:customStyle="1" w:styleId="WW8Num10z1">
    <w:name w:val="WW8Num10z1"/>
    <w:rsid w:val="009F17AF"/>
    <w:rPr>
      <w:rFonts w:ascii="Courier New" w:hAnsi="Courier New" w:cs="Courier New" w:hint="default"/>
    </w:rPr>
  </w:style>
  <w:style w:type="character" w:customStyle="1" w:styleId="WW8Num10z3">
    <w:name w:val="WW8Num10z3"/>
    <w:rsid w:val="009F17AF"/>
    <w:rPr>
      <w:rFonts w:ascii="Symbol" w:hAnsi="Symbol" w:cs="Symbol" w:hint="default"/>
    </w:rPr>
  </w:style>
  <w:style w:type="character" w:customStyle="1" w:styleId="WW8Num11z0">
    <w:name w:val="WW8Num11z0"/>
    <w:rsid w:val="009F17AF"/>
    <w:rPr>
      <w:rFonts w:ascii="Symbol" w:hAnsi="Symbol" w:cs="Symbol" w:hint="default"/>
    </w:rPr>
  </w:style>
  <w:style w:type="character" w:customStyle="1" w:styleId="WW8Num11z1">
    <w:name w:val="WW8Num11z1"/>
    <w:rsid w:val="009F17AF"/>
    <w:rPr>
      <w:rFonts w:ascii="Courier New" w:hAnsi="Courier New" w:cs="Courier New" w:hint="default"/>
    </w:rPr>
  </w:style>
  <w:style w:type="character" w:customStyle="1" w:styleId="WW8Num11z2">
    <w:name w:val="WW8Num11z2"/>
    <w:rsid w:val="009F17AF"/>
    <w:rPr>
      <w:rFonts w:ascii="Wingdings" w:hAnsi="Wingdings" w:cs="Wingdings" w:hint="default"/>
    </w:rPr>
  </w:style>
  <w:style w:type="character" w:customStyle="1" w:styleId="WW8Num12z0">
    <w:name w:val="WW8Num12z0"/>
    <w:rsid w:val="009F17AF"/>
    <w:rPr>
      <w:rFonts w:ascii="Wingdings" w:hAnsi="Wingdings" w:cs="Wingdings" w:hint="default"/>
      <w:color w:val="000000"/>
    </w:rPr>
  </w:style>
  <w:style w:type="character" w:customStyle="1" w:styleId="WW8Num12z1">
    <w:name w:val="WW8Num12z1"/>
    <w:rsid w:val="009F17AF"/>
    <w:rPr>
      <w:rFonts w:ascii="Courier New" w:hAnsi="Courier New" w:cs="Courier New" w:hint="default"/>
    </w:rPr>
  </w:style>
  <w:style w:type="character" w:customStyle="1" w:styleId="WW8Num12z3">
    <w:name w:val="WW8Num12z3"/>
    <w:rsid w:val="009F17AF"/>
    <w:rPr>
      <w:rFonts w:ascii="Symbol" w:hAnsi="Symbol" w:cs="Symbol" w:hint="default"/>
    </w:rPr>
  </w:style>
  <w:style w:type="character" w:customStyle="1" w:styleId="WW8Num13z0">
    <w:name w:val="WW8Num13z0"/>
    <w:rsid w:val="009F17AF"/>
    <w:rPr>
      <w:rFonts w:ascii="Wingdings" w:hAnsi="Wingdings" w:cs="Wingdings" w:hint="default"/>
    </w:rPr>
  </w:style>
  <w:style w:type="character" w:customStyle="1" w:styleId="WW8Num13z1">
    <w:name w:val="WW8Num13z1"/>
    <w:rsid w:val="009F17AF"/>
    <w:rPr>
      <w:rFonts w:ascii="Courier New" w:hAnsi="Courier New" w:cs="Courier New" w:hint="default"/>
    </w:rPr>
  </w:style>
  <w:style w:type="character" w:customStyle="1" w:styleId="WW8Num13z3">
    <w:name w:val="WW8Num13z3"/>
    <w:rsid w:val="009F17AF"/>
    <w:rPr>
      <w:rFonts w:ascii="Symbol" w:hAnsi="Symbol" w:cs="Symbol" w:hint="default"/>
    </w:rPr>
  </w:style>
  <w:style w:type="character" w:customStyle="1" w:styleId="DefaultParagraphFont1">
    <w:name w:val="Default Paragraph Font1"/>
    <w:rsid w:val="009F17AF"/>
  </w:style>
  <w:style w:type="character" w:customStyle="1" w:styleId="WW8Num4z1">
    <w:name w:val="WW8Num4z1"/>
    <w:rsid w:val="009F17AF"/>
    <w:rPr>
      <w:rFonts w:ascii="Courier New" w:hAnsi="Courier New" w:cs="Courier New" w:hint="default"/>
    </w:rPr>
  </w:style>
  <w:style w:type="character" w:customStyle="1" w:styleId="WW8Num5z4">
    <w:name w:val="WW8Num5z4"/>
    <w:rsid w:val="009F17AF"/>
    <w:rPr>
      <w:rFonts w:ascii="Courier New" w:hAnsi="Courier New" w:cs="Courier New" w:hint="default"/>
    </w:rPr>
  </w:style>
  <w:style w:type="character" w:customStyle="1" w:styleId="WW-DefaultParagraphFont">
    <w:name w:val="WW-Default Paragraph Font"/>
    <w:rsid w:val="009F17AF"/>
  </w:style>
  <w:style w:type="character" w:customStyle="1" w:styleId="HeaderChar">
    <w:name w:val="Header Char"/>
    <w:rsid w:val="009F17AF"/>
    <w:rPr>
      <w:sz w:val="24"/>
      <w:szCs w:val="24"/>
      <w:lang w:val="en-US"/>
    </w:rPr>
  </w:style>
  <w:style w:type="character" w:customStyle="1" w:styleId="BalloonTextChar">
    <w:name w:val="Balloon Text Char"/>
    <w:rsid w:val="009F17AF"/>
    <w:rPr>
      <w:rFonts w:ascii="Tahoma" w:hAnsi="Tahoma" w:cs="Tahoma"/>
      <w:sz w:val="16"/>
      <w:szCs w:val="16"/>
      <w:lang w:val="en-US"/>
    </w:rPr>
  </w:style>
  <w:style w:type="character" w:customStyle="1" w:styleId="BodyTextIndentChar">
    <w:name w:val="Body Text Indent Char"/>
    <w:rsid w:val="009F17AF"/>
    <w:rPr>
      <w:sz w:val="24"/>
      <w:szCs w:val="24"/>
      <w:lang w:val="en-US"/>
    </w:rPr>
  </w:style>
  <w:style w:type="character" w:styleId="Hyperlink">
    <w:name w:val="Hyperlink"/>
    <w:rsid w:val="009F17AF"/>
    <w:rPr>
      <w:color w:val="0000FF"/>
      <w:u w:val="single"/>
    </w:rPr>
  </w:style>
  <w:style w:type="character" w:customStyle="1" w:styleId="Heading9Char">
    <w:name w:val="Heading 9 Char"/>
    <w:rsid w:val="009F17AF"/>
    <w:rPr>
      <w:rFonts w:ascii="Cambria" w:eastAsia="Times New Roman" w:hAnsi="Cambria" w:cs="Times New Roman"/>
      <w:sz w:val="22"/>
      <w:szCs w:val="22"/>
      <w:lang w:val="en-US"/>
    </w:rPr>
  </w:style>
  <w:style w:type="character" w:customStyle="1" w:styleId="BodyText3Char">
    <w:name w:val="Body Text 3 Char"/>
    <w:rsid w:val="009F17AF"/>
    <w:rPr>
      <w:rFonts w:ascii="Arial" w:hAnsi="Arial" w:cs="Arial"/>
    </w:rPr>
  </w:style>
  <w:style w:type="character" w:customStyle="1" w:styleId="FooterChar">
    <w:name w:val="Footer Char"/>
    <w:rsid w:val="009F17AF"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9F17A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17AF"/>
    <w:pPr>
      <w:spacing w:after="140" w:line="288" w:lineRule="auto"/>
    </w:pPr>
  </w:style>
  <w:style w:type="paragraph" w:styleId="List">
    <w:name w:val="List"/>
    <w:basedOn w:val="BodyText"/>
    <w:rsid w:val="009F17AF"/>
    <w:rPr>
      <w:rFonts w:cs="FreeSans"/>
    </w:rPr>
  </w:style>
  <w:style w:type="paragraph" w:styleId="Caption">
    <w:name w:val="caption"/>
    <w:basedOn w:val="Normal"/>
    <w:qFormat/>
    <w:rsid w:val="009F17A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F17AF"/>
    <w:pPr>
      <w:suppressLineNumbers/>
    </w:pPr>
    <w:rPr>
      <w:rFonts w:cs="FreeSans"/>
    </w:rPr>
  </w:style>
  <w:style w:type="paragraph" w:customStyle="1" w:styleId="BodyText31">
    <w:name w:val="Body Text 31"/>
    <w:basedOn w:val="Normal"/>
    <w:rsid w:val="009F17AF"/>
    <w:pPr>
      <w:spacing w:line="360" w:lineRule="auto"/>
      <w:jc w:val="both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rsid w:val="009F17A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F17AF"/>
    <w:pPr>
      <w:tabs>
        <w:tab w:val="center" w:pos="4513"/>
        <w:tab w:val="right" w:pos="9026"/>
      </w:tabs>
    </w:pPr>
  </w:style>
  <w:style w:type="paragraph" w:styleId="BodyTextIndent">
    <w:name w:val="Body Text Indent"/>
    <w:basedOn w:val="Normal"/>
    <w:rsid w:val="009F17AF"/>
    <w:pPr>
      <w:spacing w:after="120"/>
      <w:ind w:left="283"/>
    </w:pPr>
  </w:style>
  <w:style w:type="paragraph" w:styleId="Header">
    <w:name w:val="header"/>
    <w:basedOn w:val="Normal"/>
    <w:rsid w:val="009F17A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rsid w:val="009F17AF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9F17AF"/>
    <w:pPr>
      <w:suppressAutoHyphens w:val="0"/>
      <w:spacing w:before="280" w:after="280"/>
    </w:pPr>
    <w:rPr>
      <w:lang w:eastAsia="ko-KR"/>
    </w:rPr>
  </w:style>
  <w:style w:type="paragraph" w:customStyle="1" w:styleId="TableContents">
    <w:name w:val="Table Contents"/>
    <w:basedOn w:val="Normal"/>
    <w:rsid w:val="009F17AF"/>
    <w:pPr>
      <w:suppressLineNumbers/>
    </w:pPr>
  </w:style>
  <w:style w:type="paragraph" w:customStyle="1" w:styleId="TableHeading">
    <w:name w:val="Table Heading"/>
    <w:basedOn w:val="TableContents"/>
    <w:rsid w:val="009F17AF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D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19DC3-2D25-5748-8C2F-28AE4A0F73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Adelbert</vt:lpstr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Adelbert</dc:title>
  <dc:creator>srikant</dc:creator>
  <cp:lastModifiedBy>Taheer Ahamed Shaik</cp:lastModifiedBy>
  <cp:revision>46</cp:revision>
  <cp:lastPrinted>1899-12-31T18:30:00Z</cp:lastPrinted>
  <dcterms:created xsi:type="dcterms:W3CDTF">2018-07-20T13:00:00Z</dcterms:created>
  <dcterms:modified xsi:type="dcterms:W3CDTF">2018-10-26T18:07:00Z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