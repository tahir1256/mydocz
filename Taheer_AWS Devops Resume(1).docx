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12BE" w14:textId="77777777" w:rsidR="00594DCE" w:rsidRPr="00D14219" w:rsidRDefault="00DB69FD">
      <w:pPr>
        <w:spacing w:line="276" w:lineRule="auto"/>
        <w:jc w:val="center"/>
        <w:rPr>
          <w:rFonts w:asciiTheme="minorHAnsi" w:hAnsiTheme="minorHAnsi" w:cstheme="minorHAnsi"/>
          <w:sz w:val="24"/>
          <w:szCs w:val="24"/>
        </w:rPr>
      </w:pPr>
      <w:r w:rsidRPr="00D14219">
        <w:rPr>
          <w:rFonts w:asciiTheme="minorHAnsi" w:hAnsiTheme="minorHAnsi" w:cstheme="minorHAnsi"/>
          <w:sz w:val="24"/>
          <w:szCs w:val="24"/>
        </w:rPr>
        <w:t>Shaik Taheer Ahamed</w:t>
      </w:r>
    </w:p>
    <w:p w14:paraId="3A6ECB08" w14:textId="77777777" w:rsidR="00594DCE" w:rsidRPr="00D14219" w:rsidRDefault="00DB69FD">
      <w:pPr>
        <w:spacing w:line="276" w:lineRule="auto"/>
        <w:jc w:val="center"/>
        <w:rPr>
          <w:rFonts w:asciiTheme="minorHAnsi" w:hAnsiTheme="minorHAnsi" w:cstheme="minorHAnsi"/>
          <w:sz w:val="24"/>
          <w:szCs w:val="24"/>
        </w:rPr>
      </w:pPr>
      <w:r w:rsidRPr="00D14219">
        <w:rPr>
          <w:rFonts w:asciiTheme="minorHAnsi" w:hAnsiTheme="minorHAnsi" w:cstheme="minorHAnsi"/>
          <w:sz w:val="24"/>
          <w:szCs w:val="24"/>
        </w:rPr>
        <w:t>Email id: tahir77331@outlook</w:t>
      </w:r>
      <w:hyperlink r:id="rId7" w:history="1">
        <w:r w:rsidRPr="00D14219">
          <w:rPr>
            <w:rStyle w:val="Hyperlink"/>
            <w:rFonts w:asciiTheme="minorHAnsi" w:hAnsiTheme="minorHAnsi" w:cstheme="minorHAnsi"/>
            <w:color w:val="auto"/>
            <w:sz w:val="24"/>
            <w:szCs w:val="24"/>
            <w:u w:val="none"/>
          </w:rPr>
          <w:t>.com</w:t>
        </w:r>
      </w:hyperlink>
    </w:p>
    <w:p w14:paraId="476FBABD" w14:textId="5B0CF855" w:rsidR="00594DCE" w:rsidRDefault="00DB69FD">
      <w:pPr>
        <w:spacing w:line="276" w:lineRule="auto"/>
        <w:jc w:val="center"/>
      </w:pPr>
      <w:r w:rsidRPr="00D14219">
        <w:rPr>
          <w:rFonts w:asciiTheme="minorHAnsi" w:hAnsiTheme="minorHAnsi" w:cstheme="minorHAnsi"/>
          <w:sz w:val="24"/>
          <w:szCs w:val="24"/>
        </w:rPr>
        <w:t xml:space="preserve">Contact Number: </w:t>
      </w:r>
      <w:r w:rsidR="009A3A46">
        <w:rPr>
          <w:rFonts w:asciiTheme="minorHAnsi" w:hAnsiTheme="minorHAnsi" w:cstheme="minorHAnsi"/>
          <w:sz w:val="24"/>
          <w:szCs w:val="24"/>
        </w:rPr>
        <w:t>+91 9492627843</w:t>
      </w:r>
    </w:p>
    <w:p w14:paraId="245BAD6B" w14:textId="77777777" w:rsidR="00594DCE" w:rsidRDefault="00DB69FD">
      <w:pPr>
        <w:spacing w:line="276" w:lineRule="auto"/>
        <w:jc w:val="right"/>
        <w:rPr>
          <w:rFonts w:ascii="Calibri" w:eastAsia="Arial Unicode MS" w:hAnsi="Calibri" w:cs="Calibri"/>
          <w:b/>
          <w:color w:val="943634"/>
          <w:sz w:val="22"/>
          <w:szCs w:val="22"/>
        </w:rPr>
      </w:pPr>
      <w:r>
        <w:rPr>
          <w:rFonts w:ascii="Calibri" w:hAnsi="Calibri" w:cs="Calibri"/>
          <w:noProof/>
          <w:sz w:val="22"/>
          <w:szCs w:val="22"/>
          <w:lang w:val="en-US" w:eastAsia="en-US"/>
        </w:rPr>
        <w:drawing>
          <wp:inline distT="0" distB="0" distL="0" distR="0" wp14:anchorId="05B02C6C" wp14:editId="52A4EC6C">
            <wp:extent cx="7041515" cy="15811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6C18A3A8" w14:textId="089CA241" w:rsidR="00594DCE" w:rsidRDefault="00DB69FD">
      <w:pPr>
        <w:spacing w:line="276" w:lineRule="auto"/>
        <w:rPr>
          <w:rFonts w:ascii="Arial" w:eastAsia="Arial Unicode MS" w:hAnsi="Arial" w:cs="Arial"/>
          <w:b/>
          <w:sz w:val="22"/>
          <w:szCs w:val="22"/>
          <w:u w:val="single"/>
        </w:rPr>
      </w:pPr>
      <w:r w:rsidRPr="004257A5">
        <w:rPr>
          <w:rFonts w:ascii="Arial" w:eastAsia="Arial Unicode MS" w:hAnsi="Arial" w:cs="Arial"/>
          <w:b/>
          <w:color w:val="943634"/>
          <w:sz w:val="22"/>
          <w:szCs w:val="22"/>
          <w:u w:val="single"/>
        </w:rPr>
        <w:t>CAREER</w:t>
      </w:r>
      <w:r w:rsidRPr="004257A5">
        <w:rPr>
          <w:rFonts w:ascii="Arial" w:eastAsia="Arial Unicode MS" w:hAnsi="Arial" w:cs="Arial"/>
          <w:b/>
          <w:sz w:val="22"/>
          <w:szCs w:val="22"/>
          <w:u w:val="single"/>
        </w:rPr>
        <w:t xml:space="preserve"> OBJECTIVE</w:t>
      </w:r>
      <w:r w:rsidR="004257A5">
        <w:rPr>
          <w:rFonts w:ascii="Arial" w:eastAsia="Arial Unicode MS" w:hAnsi="Arial" w:cs="Arial"/>
          <w:b/>
          <w:sz w:val="22"/>
          <w:szCs w:val="22"/>
          <w:u w:val="single"/>
        </w:rPr>
        <w:t>:</w:t>
      </w:r>
    </w:p>
    <w:p w14:paraId="7C095713" w14:textId="77777777" w:rsidR="004257A5" w:rsidRPr="004257A5" w:rsidRDefault="004257A5">
      <w:pPr>
        <w:spacing w:line="276" w:lineRule="auto"/>
        <w:rPr>
          <w:rFonts w:ascii="Arial" w:hAnsi="Arial" w:cs="Arial"/>
          <w:u w:val="single"/>
        </w:rPr>
      </w:pPr>
    </w:p>
    <w:p w14:paraId="084B504E" w14:textId="77777777" w:rsidR="00594DCE" w:rsidRPr="00362F46" w:rsidRDefault="00DB69FD">
      <w:pPr>
        <w:spacing w:line="276" w:lineRule="auto"/>
        <w:jc w:val="both"/>
        <w:rPr>
          <w:sz w:val="24"/>
          <w:szCs w:val="24"/>
        </w:rPr>
      </w:pPr>
      <w:r w:rsidRPr="00362F46">
        <w:rPr>
          <w:rFonts w:ascii="Calibri" w:eastAsia="Arial Unicode MS" w:hAnsi="Calibri" w:cs="Arial"/>
          <w:sz w:val="24"/>
          <w:szCs w:val="24"/>
        </w:rPr>
        <w:t>Seeking a challenging and rewarding opportunity with an organization of repute which recognizes and utilizes my true potential while nurturing analytical and technical skills</w:t>
      </w:r>
    </w:p>
    <w:p w14:paraId="4C5485F2" w14:textId="77777777" w:rsidR="00594DCE" w:rsidRDefault="00594DCE">
      <w:pPr>
        <w:spacing w:line="276" w:lineRule="auto"/>
        <w:jc w:val="both"/>
        <w:rPr>
          <w:rFonts w:ascii="Calibri" w:eastAsia="Arial Unicode MS" w:hAnsi="Calibri" w:cs="Arial"/>
          <w:sz w:val="22"/>
          <w:szCs w:val="22"/>
        </w:rPr>
      </w:pPr>
    </w:p>
    <w:p w14:paraId="61A364F0" w14:textId="77777777" w:rsidR="00594DCE" w:rsidRDefault="00DB69FD">
      <w:pPr>
        <w:pStyle w:val="Default"/>
        <w:rPr>
          <w:rFonts w:ascii="Calibri" w:hAnsi="Calibri" w:cs="Calibri"/>
          <w:color w:val="943634"/>
          <w:sz w:val="22"/>
          <w:szCs w:val="22"/>
          <w:lang w:eastAsia="en-IN"/>
        </w:rPr>
      </w:pPr>
      <w:r>
        <w:rPr>
          <w:rFonts w:ascii="Calibri" w:hAnsi="Calibri" w:cs="Calibri"/>
          <w:noProof/>
          <w:sz w:val="22"/>
          <w:szCs w:val="22"/>
          <w:lang w:val="en-US" w:eastAsia="en-US"/>
        </w:rPr>
        <w:drawing>
          <wp:inline distT="0" distB="0" distL="0" distR="0" wp14:anchorId="1C0EC620" wp14:editId="7DD379C3">
            <wp:extent cx="7041515" cy="15811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546424BA" w14:textId="191D5733" w:rsidR="00594DCE" w:rsidRPr="004257A5" w:rsidRDefault="00DB69FD">
      <w:pPr>
        <w:autoSpaceDE w:val="0"/>
        <w:rPr>
          <w:rFonts w:ascii="Arial" w:hAnsi="Arial" w:cs="Arial"/>
          <w:b/>
          <w:bCs/>
          <w:color w:val="000000"/>
          <w:sz w:val="22"/>
          <w:szCs w:val="22"/>
          <w:u w:val="single"/>
          <w:lang w:eastAsia="en-IN"/>
        </w:rPr>
      </w:pPr>
      <w:r w:rsidRPr="004257A5">
        <w:rPr>
          <w:rFonts w:ascii="Arial" w:hAnsi="Arial" w:cs="Arial"/>
          <w:b/>
          <w:color w:val="943634"/>
          <w:sz w:val="22"/>
          <w:szCs w:val="22"/>
          <w:u w:val="single"/>
          <w:lang w:eastAsia="en-IN"/>
        </w:rPr>
        <w:t>PROFES</w:t>
      </w:r>
      <w:r w:rsidRPr="004257A5">
        <w:rPr>
          <w:rFonts w:ascii="Arial" w:hAnsi="Arial" w:cs="Arial"/>
          <w:b/>
          <w:color w:val="1F497D"/>
          <w:sz w:val="22"/>
          <w:szCs w:val="22"/>
          <w:u w:val="single"/>
          <w:lang w:eastAsia="en-IN"/>
        </w:rPr>
        <w:t>S</w:t>
      </w:r>
      <w:r w:rsidRPr="004257A5">
        <w:rPr>
          <w:rFonts w:ascii="Arial" w:hAnsi="Arial" w:cs="Arial"/>
          <w:b/>
          <w:color w:val="000000"/>
          <w:sz w:val="22"/>
          <w:szCs w:val="22"/>
          <w:u w:val="single"/>
          <w:lang w:eastAsia="en-IN"/>
        </w:rPr>
        <w:t>IONAL</w:t>
      </w:r>
      <w:r w:rsidRPr="004257A5">
        <w:rPr>
          <w:rFonts w:ascii="Arial" w:hAnsi="Arial" w:cs="Arial"/>
          <w:color w:val="000000"/>
          <w:sz w:val="22"/>
          <w:szCs w:val="22"/>
          <w:u w:val="single"/>
          <w:lang w:eastAsia="en-IN"/>
        </w:rPr>
        <w:t xml:space="preserve"> </w:t>
      </w:r>
      <w:r w:rsidR="004257A5">
        <w:rPr>
          <w:rFonts w:ascii="Arial" w:hAnsi="Arial" w:cs="Arial"/>
          <w:b/>
          <w:bCs/>
          <w:color w:val="000000"/>
          <w:sz w:val="22"/>
          <w:szCs w:val="22"/>
          <w:u w:val="single"/>
          <w:lang w:eastAsia="en-IN"/>
        </w:rPr>
        <w:t>SUMMARY:</w:t>
      </w:r>
    </w:p>
    <w:p w14:paraId="04C4F9BF" w14:textId="77777777" w:rsidR="00362F46" w:rsidRDefault="00362F46">
      <w:pPr>
        <w:autoSpaceDE w:val="0"/>
      </w:pPr>
    </w:p>
    <w:p w14:paraId="20E1CFBC" w14:textId="2DAEF1B8"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bCs/>
          <w:sz w:val="24"/>
          <w:szCs w:val="24"/>
        </w:rPr>
        <w:t xml:space="preserve">Experienced and innovative </w:t>
      </w:r>
      <w:r w:rsidRPr="00362F46">
        <w:rPr>
          <w:rFonts w:asciiTheme="minorHAnsi" w:hAnsiTheme="minorHAnsi" w:cstheme="minorHAnsi"/>
          <w:b/>
          <w:bCs/>
          <w:sz w:val="24"/>
          <w:szCs w:val="24"/>
        </w:rPr>
        <w:t>Build and Release</w:t>
      </w:r>
      <w:r w:rsidR="003E54CB">
        <w:rPr>
          <w:rFonts w:asciiTheme="minorHAnsi" w:hAnsiTheme="minorHAnsi" w:cstheme="minorHAnsi"/>
          <w:b/>
          <w:bCs/>
          <w:sz w:val="24"/>
          <w:szCs w:val="24"/>
        </w:rPr>
        <w:t xml:space="preserve"> Engineer </w:t>
      </w:r>
      <w:r w:rsidRPr="00362F46">
        <w:rPr>
          <w:rFonts w:asciiTheme="minorHAnsi" w:hAnsiTheme="minorHAnsi" w:cstheme="minorHAnsi"/>
          <w:bCs/>
          <w:sz w:val="24"/>
          <w:szCs w:val="24"/>
        </w:rPr>
        <w:t xml:space="preserve">with </w:t>
      </w:r>
      <w:r w:rsidR="003245E2">
        <w:rPr>
          <w:rFonts w:asciiTheme="minorHAnsi" w:hAnsiTheme="minorHAnsi" w:cstheme="minorHAnsi"/>
          <w:bCs/>
          <w:sz w:val="24"/>
          <w:szCs w:val="24"/>
        </w:rPr>
        <w:t>4</w:t>
      </w:r>
      <w:r w:rsidR="00EC5D51" w:rsidRPr="00362F46">
        <w:rPr>
          <w:rFonts w:asciiTheme="minorHAnsi" w:hAnsiTheme="minorHAnsi" w:cstheme="minorHAnsi"/>
          <w:bCs/>
          <w:sz w:val="24"/>
          <w:szCs w:val="24"/>
        </w:rPr>
        <w:t xml:space="preserve"> </w:t>
      </w:r>
      <w:r w:rsidR="009A2C80" w:rsidRPr="00362F46">
        <w:rPr>
          <w:rFonts w:asciiTheme="minorHAnsi" w:hAnsiTheme="minorHAnsi" w:cstheme="minorHAnsi"/>
          <w:b/>
          <w:bCs/>
          <w:sz w:val="24"/>
          <w:szCs w:val="24"/>
        </w:rPr>
        <w:t>years</w:t>
      </w:r>
      <w:r w:rsidRPr="00362F46">
        <w:rPr>
          <w:rFonts w:asciiTheme="minorHAnsi" w:hAnsiTheme="minorHAnsi" w:cstheme="minorHAnsi"/>
          <w:bCs/>
          <w:sz w:val="24"/>
          <w:szCs w:val="24"/>
        </w:rPr>
        <w:t xml:space="preserve"> expertise in software configuration &amp; release management, building &amp; deploying software, process creation, automation &amp; control &amp; environment management activities in Web Based Application</w:t>
      </w:r>
    </w:p>
    <w:p w14:paraId="11EB22C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Taking care of the administration tasks like projects and user creation and restricting the permissions.</w:t>
      </w:r>
    </w:p>
    <w:p w14:paraId="04A32BEE" w14:textId="5E1E10F0"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Maintained </w:t>
      </w:r>
      <w:r w:rsidR="00EC5D51" w:rsidRPr="00362F46">
        <w:rPr>
          <w:rFonts w:asciiTheme="minorHAnsi" w:hAnsiTheme="minorHAnsi" w:cstheme="minorHAnsi"/>
          <w:sz w:val="24"/>
          <w:szCs w:val="24"/>
        </w:rPr>
        <w:t>SVN</w:t>
      </w:r>
      <w:r w:rsidRPr="00362F46">
        <w:rPr>
          <w:rFonts w:asciiTheme="minorHAnsi" w:hAnsiTheme="minorHAnsi" w:cstheme="minorHAnsi"/>
          <w:sz w:val="24"/>
          <w:szCs w:val="24"/>
        </w:rPr>
        <w:t xml:space="preserve"> repositories for DevOps environment: automation code and configuration. </w:t>
      </w:r>
    </w:p>
    <w:p w14:paraId="596C54DC"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Developed an effective build automation, continuous integration and test environment that reduced integration issues and improved code quality.</w:t>
      </w:r>
    </w:p>
    <w:p w14:paraId="2C005551"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Build and maintain Highly Available secure multi-zone in Jenkins for continuous integration.  </w:t>
      </w:r>
    </w:p>
    <w:p w14:paraId="23D5C34B"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Constructed various Jenkins jobs from building jobs in Maven to smoke testing. The constructed jobs also send notifications for success and failure of jobs.</w:t>
      </w:r>
    </w:p>
    <w:p w14:paraId="5AB1D6EE"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Regular builds, monitoring Cron jobs and reporting status.</w:t>
      </w:r>
    </w:p>
    <w:p w14:paraId="738F5B9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Setting up and maintaining automated build scripts in Jenkins.</w:t>
      </w:r>
    </w:p>
    <w:p w14:paraId="5DBAE9EE"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Working with development team on enforcing source control strategies, building, packaging and deployment of products.</w:t>
      </w:r>
    </w:p>
    <w:p w14:paraId="66AD435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Debugging build failures, coordinating with developers and testers to resolve related issues.</w:t>
      </w:r>
    </w:p>
    <w:p w14:paraId="0472C549"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Maintain Jenkins continuous integration infrastructure and automated releases to DEV/TEST/STG/PROD environments. </w:t>
      </w:r>
    </w:p>
    <w:p w14:paraId="420738AB"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Installed Jenkins on a Linux machine and created a master and slave configuration to implement multiple parallel builds through a build farm.  </w:t>
      </w:r>
    </w:p>
    <w:p w14:paraId="2A15C5F9" w14:textId="117EFFC9"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Installing Dockers and creating images by using Dockers file</w:t>
      </w:r>
      <w:r w:rsidR="00EC5D51" w:rsidRPr="00362F46">
        <w:rPr>
          <w:rFonts w:asciiTheme="minorHAnsi" w:hAnsiTheme="minorHAnsi" w:cstheme="minorHAnsi"/>
          <w:sz w:val="24"/>
          <w:szCs w:val="24"/>
        </w:rPr>
        <w:t>.</w:t>
      </w:r>
    </w:p>
    <w:p w14:paraId="2058B0BC"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Creating and Managing Containers by using Dockers image.</w:t>
      </w:r>
    </w:p>
    <w:p w14:paraId="0580D685"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Uploading and downloading Dockers images from Dockers hub/Registry.</w:t>
      </w:r>
    </w:p>
    <w:p w14:paraId="68D8177E" w14:textId="30D72E28"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Installed and configured </w:t>
      </w:r>
      <w:r w:rsidR="00362F46" w:rsidRPr="00362F46">
        <w:rPr>
          <w:rFonts w:asciiTheme="minorHAnsi" w:hAnsiTheme="minorHAnsi" w:cstheme="minorHAnsi"/>
          <w:sz w:val="24"/>
          <w:szCs w:val="24"/>
        </w:rPr>
        <w:t>Nagios</w:t>
      </w:r>
      <w:r w:rsidRPr="00362F46">
        <w:rPr>
          <w:rFonts w:asciiTheme="minorHAnsi" w:hAnsiTheme="minorHAnsi" w:cstheme="minorHAnsi"/>
          <w:sz w:val="24"/>
          <w:szCs w:val="24"/>
        </w:rPr>
        <w:t xml:space="preserve"> tool, for monitoring network services and host resources.</w:t>
      </w:r>
    </w:p>
    <w:p w14:paraId="3262508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Launching Amazon EC2 Cloud Instances using Amazon Images (Linux/Ubuntu) and Configuring launched instances with respect to specific applications. </w:t>
      </w:r>
    </w:p>
    <w:p w14:paraId="00B93CE5"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Create AMI's and Create volume from snapshot with more space.</w:t>
      </w:r>
    </w:p>
    <w:p w14:paraId="5D61C07B"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Assigned Roles and Policies to Users, Security Groups by using Identity and Access Management (IAM).</w:t>
      </w:r>
    </w:p>
    <w:p w14:paraId="59DB5537" w14:textId="3D892336"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Experience in designing and deploying AWS Solutions using EC2, S3, EBS, Elastic Load balancer (ELB)</w:t>
      </w:r>
      <w:r w:rsidR="00EC5D51" w:rsidRPr="00362F46">
        <w:rPr>
          <w:rFonts w:asciiTheme="minorHAnsi" w:hAnsiTheme="minorHAnsi" w:cstheme="minorHAnsi"/>
          <w:sz w:val="24"/>
          <w:szCs w:val="24"/>
        </w:rPr>
        <w:t>.</w:t>
      </w:r>
      <w:r w:rsidRPr="00362F46">
        <w:rPr>
          <w:rFonts w:asciiTheme="minorHAnsi" w:hAnsiTheme="minorHAnsi" w:cstheme="minorHAnsi"/>
          <w:sz w:val="24"/>
          <w:szCs w:val="24"/>
        </w:rPr>
        <w:t xml:space="preserve"> </w:t>
      </w:r>
    </w:p>
    <w:p w14:paraId="7B6408DE"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Design highly available systems using multiple EC2 instances, Auto Scaling, Elastic Load Balance and AMIs.</w:t>
      </w:r>
    </w:p>
    <w:p w14:paraId="5AC20599"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Utilize EBS to store persistent data and diminish failure by using snapshots. </w:t>
      </w:r>
    </w:p>
    <w:p w14:paraId="38C6D82E" w14:textId="233413D2" w:rsidR="00224231" w:rsidRPr="00362F46" w:rsidRDefault="009376E5"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Have knowledge on wix </w:t>
      </w:r>
      <w:r w:rsidR="00FD44C4" w:rsidRPr="00362F46">
        <w:rPr>
          <w:rFonts w:asciiTheme="minorHAnsi" w:hAnsiTheme="minorHAnsi" w:cstheme="minorHAnsi"/>
          <w:sz w:val="24"/>
          <w:szCs w:val="24"/>
        </w:rPr>
        <w:t>release tool</w:t>
      </w:r>
    </w:p>
    <w:p w14:paraId="1FE915B1" w14:textId="4BF1E155" w:rsidR="0065695A" w:rsidRDefault="0065695A" w:rsidP="0065695A">
      <w:pPr>
        <w:spacing w:line="240" w:lineRule="atLeast"/>
        <w:rPr>
          <w:sz w:val="24"/>
          <w:szCs w:val="24"/>
        </w:rPr>
      </w:pPr>
    </w:p>
    <w:p w14:paraId="195E5AA7" w14:textId="53C86F84" w:rsidR="0065695A" w:rsidRDefault="0065695A" w:rsidP="0065695A">
      <w:pPr>
        <w:spacing w:line="240" w:lineRule="atLeast"/>
        <w:rPr>
          <w:sz w:val="24"/>
          <w:szCs w:val="24"/>
        </w:rPr>
      </w:pPr>
    </w:p>
    <w:p w14:paraId="4B6AF34B" w14:textId="61046401" w:rsidR="0065695A" w:rsidRDefault="0065695A" w:rsidP="0065695A">
      <w:pPr>
        <w:spacing w:line="240" w:lineRule="atLeast"/>
        <w:rPr>
          <w:sz w:val="24"/>
          <w:szCs w:val="24"/>
        </w:rPr>
      </w:pPr>
    </w:p>
    <w:p w14:paraId="007D5974" w14:textId="63DD5782" w:rsidR="0065695A" w:rsidRDefault="0065695A" w:rsidP="0065695A">
      <w:pPr>
        <w:spacing w:line="240" w:lineRule="atLeast"/>
        <w:rPr>
          <w:sz w:val="24"/>
          <w:szCs w:val="24"/>
        </w:rPr>
      </w:pPr>
    </w:p>
    <w:p w14:paraId="3D73020D" w14:textId="00227A47" w:rsidR="0065695A" w:rsidRDefault="0065695A" w:rsidP="0065695A">
      <w:pPr>
        <w:spacing w:line="240" w:lineRule="atLeast"/>
        <w:rPr>
          <w:sz w:val="24"/>
          <w:szCs w:val="24"/>
        </w:rPr>
      </w:pPr>
    </w:p>
    <w:p w14:paraId="45B9A932" w14:textId="77777777" w:rsidR="0065695A" w:rsidRDefault="0065695A" w:rsidP="0065695A">
      <w:pPr>
        <w:spacing w:line="240" w:lineRule="atLeast"/>
      </w:pPr>
    </w:p>
    <w:p w14:paraId="3F603799" w14:textId="77777777" w:rsidR="00594DCE" w:rsidRDefault="00594DCE">
      <w:pPr>
        <w:spacing w:line="240" w:lineRule="atLeast"/>
        <w:ind w:left="360"/>
        <w:rPr>
          <w:sz w:val="24"/>
          <w:szCs w:val="24"/>
        </w:rPr>
      </w:pPr>
    </w:p>
    <w:p w14:paraId="6941CF15" w14:textId="77777777" w:rsidR="00594DCE" w:rsidRDefault="00DB69FD">
      <w:pPr>
        <w:spacing w:line="276" w:lineRule="auto"/>
        <w:jc w:val="both"/>
      </w:pPr>
      <w:r>
        <w:rPr>
          <w:rFonts w:ascii="Calibri" w:hAnsi="Calibri" w:cs="Calibri"/>
          <w:noProof/>
          <w:sz w:val="22"/>
          <w:szCs w:val="22"/>
          <w:lang w:val="en-US" w:eastAsia="en-US"/>
        </w:rPr>
        <w:lastRenderedPageBreak/>
        <w:drawing>
          <wp:inline distT="0" distB="0" distL="0" distR="0" wp14:anchorId="34F31A43" wp14:editId="6D434FE2">
            <wp:extent cx="7041515" cy="15811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r w:rsidRPr="004257A5">
        <w:rPr>
          <w:rFonts w:ascii="Arial" w:eastAsia="Arial" w:hAnsi="Arial" w:cs="Arial"/>
          <w:b/>
          <w:color w:val="943634"/>
          <w:sz w:val="22"/>
          <w:szCs w:val="22"/>
          <w:u w:val="single"/>
        </w:rPr>
        <w:t>PROFESS</w:t>
      </w:r>
      <w:r w:rsidRPr="004257A5">
        <w:rPr>
          <w:rFonts w:ascii="Arial" w:eastAsia="Arial" w:hAnsi="Arial" w:cs="Arial"/>
          <w:b/>
          <w:sz w:val="22"/>
          <w:szCs w:val="22"/>
          <w:u w:val="single"/>
        </w:rPr>
        <w:t>IONAL EXPERIENCE</w:t>
      </w:r>
      <w:r w:rsidRPr="004257A5">
        <w:rPr>
          <w:rFonts w:ascii="Arial" w:eastAsia="Arial" w:hAnsi="Arial" w:cs="Arial"/>
          <w:b/>
          <w:color w:val="1F497D"/>
          <w:sz w:val="22"/>
          <w:szCs w:val="22"/>
          <w:u w:val="single"/>
        </w:rPr>
        <w:t>:</w:t>
      </w:r>
      <w:r>
        <w:rPr>
          <w:rFonts w:ascii="Calibri" w:hAnsi="Calibri" w:cs="Arial"/>
          <w:sz w:val="22"/>
          <w:szCs w:val="22"/>
        </w:rPr>
        <w:t xml:space="preserve">   </w:t>
      </w:r>
    </w:p>
    <w:p w14:paraId="2B37C86E" w14:textId="77777777" w:rsidR="00A67289" w:rsidRPr="00A67289" w:rsidRDefault="00A67289" w:rsidP="000F2B98">
      <w:pPr>
        <w:rPr>
          <w:sz w:val="24"/>
          <w:szCs w:val="24"/>
        </w:rPr>
      </w:pPr>
    </w:p>
    <w:p w14:paraId="7E0FD730" w14:textId="1D6E4AC9" w:rsidR="00594DCE" w:rsidRPr="00362F46" w:rsidRDefault="00DB69FD">
      <w:pPr>
        <w:numPr>
          <w:ilvl w:val="0"/>
          <w:numId w:val="2"/>
        </w:numPr>
        <w:rPr>
          <w:sz w:val="24"/>
          <w:szCs w:val="24"/>
        </w:rPr>
      </w:pPr>
      <w:r w:rsidRPr="00362F46">
        <w:rPr>
          <w:rFonts w:ascii="Calibri" w:eastAsia="Batang" w:hAnsi="Calibri" w:cs="Arial"/>
          <w:sz w:val="24"/>
          <w:szCs w:val="24"/>
        </w:rPr>
        <w:t>Work</w:t>
      </w:r>
      <w:r w:rsidR="00EC5D51" w:rsidRPr="00362F46">
        <w:rPr>
          <w:rFonts w:ascii="Calibri" w:eastAsia="Batang" w:hAnsi="Calibri" w:cs="Arial"/>
          <w:sz w:val="24"/>
          <w:szCs w:val="24"/>
        </w:rPr>
        <w:t>ed</w:t>
      </w:r>
      <w:r w:rsidRPr="00362F46">
        <w:rPr>
          <w:rFonts w:ascii="Calibri" w:eastAsia="Batang" w:hAnsi="Calibri" w:cs="Arial"/>
          <w:sz w:val="24"/>
          <w:szCs w:val="24"/>
        </w:rPr>
        <w:t xml:space="preserve"> as Build Engineer at </w:t>
      </w:r>
      <w:r w:rsidR="005931B5">
        <w:rPr>
          <w:rFonts w:ascii="Calibri" w:eastAsia="Batang" w:hAnsi="Calibri" w:cs="Arial"/>
          <w:sz w:val="24"/>
          <w:szCs w:val="24"/>
        </w:rPr>
        <w:t>NCR</w:t>
      </w:r>
      <w:r w:rsidR="007B1AE7">
        <w:rPr>
          <w:rFonts w:ascii="Calibri" w:eastAsia="Batang" w:hAnsi="Calibri" w:cs="Arial"/>
          <w:sz w:val="24"/>
          <w:szCs w:val="24"/>
        </w:rPr>
        <w:t xml:space="preserve"> </w:t>
      </w:r>
      <w:r w:rsidR="004D0521">
        <w:rPr>
          <w:rFonts w:ascii="Calibri" w:eastAsia="Batang" w:hAnsi="Calibri" w:cs="Arial"/>
          <w:sz w:val="24"/>
          <w:szCs w:val="24"/>
        </w:rPr>
        <w:t xml:space="preserve">corporation </w:t>
      </w:r>
      <w:r w:rsidR="007B1AE7">
        <w:rPr>
          <w:rFonts w:ascii="Calibri" w:eastAsia="Batang" w:hAnsi="Calibri" w:cs="Arial"/>
          <w:sz w:val="24"/>
          <w:szCs w:val="24"/>
        </w:rPr>
        <w:t>201</w:t>
      </w:r>
      <w:r w:rsidR="00BD576F">
        <w:rPr>
          <w:rFonts w:ascii="Calibri" w:eastAsia="Batang" w:hAnsi="Calibri" w:cs="Arial"/>
          <w:sz w:val="24"/>
          <w:szCs w:val="24"/>
        </w:rPr>
        <w:t>7</w:t>
      </w:r>
      <w:r w:rsidR="0065695A" w:rsidRPr="00362F46">
        <w:rPr>
          <w:rFonts w:ascii="Calibri" w:eastAsia="Batang" w:hAnsi="Calibri" w:cs="Arial"/>
          <w:sz w:val="24"/>
          <w:szCs w:val="24"/>
        </w:rPr>
        <w:t xml:space="preserve"> to</w:t>
      </w:r>
      <w:r w:rsidRPr="00362F46">
        <w:rPr>
          <w:rFonts w:ascii="Calibri" w:eastAsia="Batang" w:hAnsi="Calibri" w:cs="Arial"/>
          <w:sz w:val="24"/>
          <w:szCs w:val="24"/>
        </w:rPr>
        <w:t xml:space="preserve"> </w:t>
      </w:r>
      <w:r w:rsidR="00EC5D51" w:rsidRPr="00362F46">
        <w:rPr>
          <w:rFonts w:ascii="Calibri" w:eastAsia="Batang" w:hAnsi="Calibri" w:cs="Arial"/>
          <w:sz w:val="24"/>
          <w:szCs w:val="24"/>
        </w:rPr>
        <w:t>20</w:t>
      </w:r>
      <w:r w:rsidR="0065695A" w:rsidRPr="00362F46">
        <w:rPr>
          <w:rFonts w:ascii="Calibri" w:eastAsia="Batang" w:hAnsi="Calibri" w:cs="Arial"/>
          <w:sz w:val="24"/>
          <w:szCs w:val="24"/>
        </w:rPr>
        <w:t>19</w:t>
      </w:r>
      <w:r w:rsidRPr="00362F46">
        <w:rPr>
          <w:rFonts w:ascii="Calibri" w:eastAsia="Batang" w:hAnsi="Calibri" w:cs="Arial"/>
          <w:sz w:val="24"/>
          <w:szCs w:val="24"/>
        </w:rPr>
        <w:t xml:space="preserve">. </w:t>
      </w:r>
    </w:p>
    <w:p w14:paraId="7942B374" w14:textId="7FB439FE" w:rsidR="000F2B98" w:rsidRPr="000F2B98" w:rsidRDefault="0045144F">
      <w:pPr>
        <w:numPr>
          <w:ilvl w:val="0"/>
          <w:numId w:val="2"/>
        </w:numPr>
        <w:rPr>
          <w:sz w:val="24"/>
          <w:szCs w:val="24"/>
        </w:rPr>
      </w:pPr>
      <w:r>
        <w:rPr>
          <w:rFonts w:ascii="Calibri" w:eastAsia="Batang" w:hAnsi="Calibri" w:cs="Arial"/>
          <w:sz w:val="24"/>
          <w:szCs w:val="24"/>
        </w:rPr>
        <w:t>Worked</w:t>
      </w:r>
      <w:r w:rsidR="000F2B98" w:rsidRPr="00362F46">
        <w:rPr>
          <w:rFonts w:ascii="Calibri" w:eastAsia="Batang" w:hAnsi="Calibri" w:cs="Arial"/>
          <w:sz w:val="24"/>
          <w:szCs w:val="24"/>
        </w:rPr>
        <w:t xml:space="preserve"> as a Build and Release Engineer at </w:t>
      </w:r>
      <w:proofErr w:type="spellStart"/>
      <w:r w:rsidR="000F2B98">
        <w:rPr>
          <w:rFonts w:ascii="Calibri" w:eastAsia="Batang" w:hAnsi="Calibri" w:cs="Arial"/>
          <w:b/>
          <w:sz w:val="24"/>
          <w:szCs w:val="24"/>
        </w:rPr>
        <w:t>Inspirisys</w:t>
      </w:r>
      <w:proofErr w:type="spellEnd"/>
      <w:r w:rsidR="000F2B98">
        <w:rPr>
          <w:rFonts w:ascii="Calibri" w:eastAsia="Batang" w:hAnsi="Calibri" w:cs="Arial"/>
          <w:b/>
          <w:sz w:val="24"/>
          <w:szCs w:val="24"/>
        </w:rPr>
        <w:t xml:space="preserve"> solutions limited </w:t>
      </w:r>
      <w:r w:rsidR="000F2B98" w:rsidRPr="00362F46">
        <w:rPr>
          <w:rFonts w:ascii="Calibri" w:eastAsia="Batang" w:hAnsi="Calibri" w:cs="Arial"/>
          <w:sz w:val="24"/>
          <w:szCs w:val="24"/>
        </w:rPr>
        <w:t xml:space="preserve">from 2019 to till </w:t>
      </w:r>
      <w:r w:rsidR="000F2B98">
        <w:rPr>
          <w:rFonts w:ascii="Calibri" w:eastAsia="Batang" w:hAnsi="Calibri" w:cs="Arial"/>
          <w:sz w:val="24"/>
          <w:szCs w:val="24"/>
        </w:rPr>
        <w:t>present</w:t>
      </w:r>
    </w:p>
    <w:p w14:paraId="0EEB56EA" w14:textId="39B55B05" w:rsidR="000F2B98" w:rsidRPr="00362F46" w:rsidRDefault="000F2B98">
      <w:pPr>
        <w:numPr>
          <w:ilvl w:val="0"/>
          <w:numId w:val="2"/>
        </w:numPr>
        <w:rPr>
          <w:sz w:val="24"/>
          <w:szCs w:val="24"/>
        </w:rPr>
      </w:pPr>
      <w:r>
        <w:rPr>
          <w:sz w:val="24"/>
          <w:szCs w:val="24"/>
        </w:rPr>
        <w:t xml:space="preserve">Working as a </w:t>
      </w:r>
      <w:proofErr w:type="spellStart"/>
      <w:r>
        <w:rPr>
          <w:sz w:val="24"/>
          <w:szCs w:val="24"/>
        </w:rPr>
        <w:t>Devops</w:t>
      </w:r>
      <w:proofErr w:type="spellEnd"/>
      <w:r>
        <w:rPr>
          <w:sz w:val="24"/>
          <w:szCs w:val="24"/>
        </w:rPr>
        <w:t xml:space="preserve"> engineer at </w:t>
      </w:r>
      <w:proofErr w:type="spellStart"/>
      <w:r>
        <w:rPr>
          <w:sz w:val="24"/>
          <w:szCs w:val="24"/>
        </w:rPr>
        <w:t>wipro</w:t>
      </w:r>
      <w:proofErr w:type="spellEnd"/>
      <w:r>
        <w:rPr>
          <w:sz w:val="24"/>
          <w:szCs w:val="24"/>
        </w:rPr>
        <w:t xml:space="preserve"> from 20</w:t>
      </w:r>
      <w:r w:rsidR="0045144F">
        <w:rPr>
          <w:sz w:val="24"/>
          <w:szCs w:val="24"/>
        </w:rPr>
        <w:t>21 to till now</w:t>
      </w:r>
    </w:p>
    <w:p w14:paraId="40BF59FA" w14:textId="77777777" w:rsidR="00594DCE" w:rsidRDefault="00594DCE">
      <w:pPr>
        <w:ind w:left="720"/>
      </w:pPr>
    </w:p>
    <w:p w14:paraId="07EBAA4F" w14:textId="77777777" w:rsidR="00594DCE" w:rsidRDefault="00DB69FD">
      <w:pPr>
        <w:jc w:val="both"/>
        <w:rPr>
          <w:rFonts w:ascii="Arial" w:eastAsia="Arial" w:hAnsi="Arial" w:cs="Arial"/>
          <w:b/>
          <w:color w:val="943634"/>
          <w:sz w:val="22"/>
          <w:szCs w:val="22"/>
        </w:rPr>
      </w:pPr>
      <w:r>
        <w:rPr>
          <w:rFonts w:ascii="Calibri" w:hAnsi="Calibri" w:cs="Calibri"/>
          <w:noProof/>
          <w:sz w:val="22"/>
          <w:szCs w:val="22"/>
          <w:lang w:val="en-US" w:eastAsia="en-US"/>
        </w:rPr>
        <w:drawing>
          <wp:inline distT="0" distB="0" distL="0" distR="0" wp14:anchorId="4A5C7F3F" wp14:editId="598A6E53">
            <wp:extent cx="7041515" cy="15811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76F14E0C" w14:textId="77777777" w:rsidR="00594DCE" w:rsidRPr="004257A5" w:rsidRDefault="00DB69FD">
      <w:pPr>
        <w:spacing w:line="276" w:lineRule="auto"/>
        <w:jc w:val="both"/>
        <w:rPr>
          <w:u w:val="single"/>
        </w:rPr>
      </w:pPr>
      <w:r w:rsidRPr="004257A5">
        <w:rPr>
          <w:rFonts w:ascii="Arial" w:eastAsia="Arial" w:hAnsi="Arial" w:cs="Arial"/>
          <w:b/>
          <w:color w:val="943634"/>
          <w:sz w:val="22"/>
          <w:szCs w:val="22"/>
          <w:u w:val="single"/>
        </w:rPr>
        <w:t>Acade</w:t>
      </w:r>
      <w:r w:rsidRPr="004257A5">
        <w:rPr>
          <w:rFonts w:ascii="Arial" w:eastAsia="Arial" w:hAnsi="Arial" w:cs="Arial"/>
          <w:b/>
          <w:sz w:val="22"/>
          <w:szCs w:val="22"/>
          <w:u w:val="single"/>
        </w:rPr>
        <w:t>mic Details</w:t>
      </w:r>
      <w:r w:rsidRPr="004257A5">
        <w:rPr>
          <w:rFonts w:ascii="Arial" w:eastAsia="Arial" w:hAnsi="Arial" w:cs="Arial"/>
          <w:b/>
          <w:color w:val="1F497D"/>
          <w:sz w:val="22"/>
          <w:szCs w:val="22"/>
          <w:u w:val="single"/>
        </w:rPr>
        <w:t>:</w:t>
      </w:r>
      <w:r w:rsidRPr="004257A5">
        <w:rPr>
          <w:rFonts w:ascii="Calibri" w:hAnsi="Calibri" w:cs="Arial"/>
          <w:sz w:val="22"/>
          <w:szCs w:val="22"/>
          <w:u w:val="single"/>
        </w:rPr>
        <w:t xml:space="preserve">                   </w:t>
      </w:r>
    </w:p>
    <w:p w14:paraId="224C08CA" w14:textId="77777777" w:rsidR="00594DCE" w:rsidRDefault="00594DCE">
      <w:pPr>
        <w:spacing w:line="276" w:lineRule="auto"/>
        <w:jc w:val="both"/>
      </w:pPr>
    </w:p>
    <w:p w14:paraId="59F9EC8C" w14:textId="77777777" w:rsidR="00594DCE" w:rsidRPr="00362F46" w:rsidRDefault="00DB69FD">
      <w:pPr>
        <w:numPr>
          <w:ilvl w:val="0"/>
          <w:numId w:val="8"/>
        </w:numPr>
        <w:spacing w:line="240" w:lineRule="atLeast"/>
        <w:rPr>
          <w:rFonts w:asciiTheme="minorHAnsi" w:hAnsiTheme="minorHAnsi" w:cstheme="minorHAnsi"/>
          <w:sz w:val="28"/>
          <w:szCs w:val="28"/>
        </w:rPr>
      </w:pPr>
      <w:r w:rsidRPr="00362F46">
        <w:rPr>
          <w:rFonts w:asciiTheme="minorHAnsi" w:hAnsiTheme="minorHAnsi" w:cstheme="minorHAnsi"/>
          <w:b/>
          <w:sz w:val="28"/>
          <w:szCs w:val="28"/>
        </w:rPr>
        <w:t xml:space="preserve">B.Tech ( Electrical </w:t>
      </w:r>
      <w:r w:rsidRPr="00362F46">
        <w:rPr>
          <w:rFonts w:asciiTheme="minorHAnsi" w:hAnsiTheme="minorHAnsi" w:cstheme="minorHAnsi"/>
          <w:sz w:val="28"/>
          <w:szCs w:val="28"/>
        </w:rPr>
        <w:t>and</w:t>
      </w:r>
      <w:r w:rsidRPr="00362F46">
        <w:rPr>
          <w:rFonts w:asciiTheme="minorHAnsi" w:hAnsiTheme="minorHAnsi" w:cstheme="minorHAnsi"/>
          <w:b/>
          <w:sz w:val="28"/>
          <w:szCs w:val="28"/>
        </w:rPr>
        <w:t xml:space="preserve"> Electronics Engineering)</w:t>
      </w:r>
      <w:r w:rsidRPr="00362F46">
        <w:rPr>
          <w:rFonts w:asciiTheme="minorHAnsi" w:hAnsiTheme="minorHAnsi" w:cstheme="minorHAnsi"/>
          <w:sz w:val="28"/>
          <w:szCs w:val="28"/>
        </w:rPr>
        <w:t xml:space="preserve"> from </w:t>
      </w:r>
      <w:r w:rsidRPr="00362F46">
        <w:rPr>
          <w:rFonts w:asciiTheme="minorHAnsi" w:hAnsiTheme="minorHAnsi" w:cstheme="minorHAnsi"/>
          <w:b/>
          <w:sz w:val="28"/>
          <w:szCs w:val="28"/>
        </w:rPr>
        <w:t xml:space="preserve">JNT University Anantapur </w:t>
      </w:r>
      <w:r w:rsidRPr="00362F46">
        <w:rPr>
          <w:rFonts w:asciiTheme="minorHAnsi" w:hAnsiTheme="minorHAnsi" w:cstheme="minorHAnsi"/>
          <w:sz w:val="28"/>
          <w:szCs w:val="28"/>
        </w:rPr>
        <w:t xml:space="preserve">– </w:t>
      </w:r>
      <w:r w:rsidRPr="00362F46">
        <w:rPr>
          <w:rFonts w:asciiTheme="minorHAnsi" w:hAnsiTheme="minorHAnsi" w:cstheme="minorHAnsi"/>
          <w:b/>
          <w:sz w:val="28"/>
          <w:szCs w:val="28"/>
        </w:rPr>
        <w:t>2016</w:t>
      </w:r>
    </w:p>
    <w:p w14:paraId="63F4956B" w14:textId="77777777" w:rsidR="00594DCE" w:rsidRDefault="00594DCE">
      <w:pPr>
        <w:spacing w:line="240" w:lineRule="atLeast"/>
        <w:ind w:left="720"/>
      </w:pPr>
    </w:p>
    <w:p w14:paraId="39150C8D" w14:textId="77777777" w:rsidR="00594DCE" w:rsidRDefault="00DB69FD">
      <w:pPr>
        <w:spacing w:line="276" w:lineRule="auto"/>
        <w:jc w:val="both"/>
      </w:pPr>
      <w:r>
        <w:rPr>
          <w:rFonts w:ascii="Calibri" w:hAnsi="Calibri" w:cs="Calibri"/>
          <w:noProof/>
          <w:sz w:val="22"/>
          <w:szCs w:val="22"/>
          <w:lang w:val="en-US" w:eastAsia="en-US"/>
        </w:rPr>
        <w:drawing>
          <wp:inline distT="0" distB="0" distL="0" distR="0" wp14:anchorId="2EB74935" wp14:editId="4880550A">
            <wp:extent cx="7041515" cy="15811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r w:rsidRPr="004257A5">
        <w:rPr>
          <w:rFonts w:ascii="Arial" w:eastAsia="Arial" w:hAnsi="Arial" w:cs="Arial"/>
          <w:b/>
          <w:color w:val="943634"/>
          <w:sz w:val="22"/>
          <w:szCs w:val="22"/>
          <w:u w:val="single"/>
        </w:rPr>
        <w:t>Soft</w:t>
      </w:r>
      <w:r w:rsidRPr="004257A5">
        <w:rPr>
          <w:rFonts w:ascii="Arial" w:eastAsia="Arial" w:hAnsi="Arial" w:cs="Arial"/>
          <w:b/>
          <w:color w:val="000000"/>
          <w:sz w:val="22"/>
          <w:szCs w:val="22"/>
          <w:u w:val="single"/>
        </w:rPr>
        <w:t>ware</w:t>
      </w:r>
      <w:r w:rsidRPr="004257A5">
        <w:rPr>
          <w:rFonts w:ascii="Arial" w:eastAsia="Arial" w:hAnsi="Arial" w:cs="Arial"/>
          <w:b/>
          <w:color w:val="000000"/>
          <w:sz w:val="32"/>
          <w:u w:val="single"/>
        </w:rPr>
        <w:t xml:space="preserve"> </w:t>
      </w:r>
      <w:r w:rsidRPr="004257A5">
        <w:rPr>
          <w:rFonts w:ascii="Arial" w:eastAsia="Arial" w:hAnsi="Arial" w:cs="Arial"/>
          <w:b/>
          <w:color w:val="000000"/>
          <w:sz w:val="22"/>
          <w:szCs w:val="22"/>
          <w:u w:val="single"/>
        </w:rPr>
        <w:t>proficiency</w:t>
      </w:r>
      <w:r w:rsidRPr="004257A5">
        <w:rPr>
          <w:rFonts w:ascii="Arial" w:eastAsia="Arial" w:hAnsi="Arial" w:cs="Arial"/>
          <w:b/>
          <w:color w:val="000000"/>
          <w:sz w:val="32"/>
          <w:u w:val="single"/>
        </w:rPr>
        <w:t>:</w:t>
      </w:r>
    </w:p>
    <w:p w14:paraId="778F5F87" w14:textId="6105FA36"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Source Control Managemen</w:t>
      </w:r>
      <w:r w:rsidR="00680692" w:rsidRPr="00E121F6">
        <w:rPr>
          <w:rFonts w:asciiTheme="minorHAnsi" w:hAnsiTheme="minorHAnsi" w:cstheme="minorHAnsi"/>
          <w:color w:val="000000"/>
          <w:sz w:val="24"/>
          <w:szCs w:val="24"/>
        </w:rPr>
        <w:t xml:space="preserve">t           </w:t>
      </w:r>
      <w:r w:rsidRPr="00E121F6">
        <w:rPr>
          <w:rFonts w:asciiTheme="minorHAnsi" w:hAnsiTheme="minorHAnsi" w:cstheme="minorHAnsi"/>
          <w:color w:val="000000"/>
          <w:sz w:val="24"/>
          <w:szCs w:val="24"/>
        </w:rPr>
        <w:t>:</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Subversion (SVN), GITHUB</w:t>
      </w:r>
    </w:p>
    <w:p w14:paraId="5250A3DF" w14:textId="18874A3B"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Continuous Integration Tool</w:t>
      </w:r>
      <w:r w:rsidRPr="00E121F6">
        <w:rPr>
          <w:rFonts w:asciiTheme="minorHAnsi" w:hAnsiTheme="minorHAnsi" w:cstheme="minorHAnsi"/>
          <w:color w:val="000000"/>
          <w:sz w:val="24"/>
          <w:szCs w:val="24"/>
        </w:rPr>
        <w:tab/>
        <w:t xml:space="preserve">     </w:t>
      </w:r>
      <w:r w:rsid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Jenkins</w:t>
      </w:r>
    </w:p>
    <w:p w14:paraId="7AAB7627" w14:textId="266F05DE"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Build tools</w:t>
      </w:r>
      <w:r w:rsidRPr="00E121F6">
        <w:rPr>
          <w:rFonts w:asciiTheme="minorHAnsi" w:hAnsiTheme="minorHAnsi" w:cstheme="minorHAnsi"/>
          <w:color w:val="000000"/>
          <w:sz w:val="24"/>
          <w:szCs w:val="24"/>
        </w:rPr>
        <w:tab/>
      </w:r>
      <w:r w:rsidRPr="00E121F6">
        <w:rPr>
          <w:rFonts w:asciiTheme="minorHAnsi" w:hAnsiTheme="minorHAnsi" w:cstheme="minorHAnsi"/>
          <w:color w:val="000000"/>
          <w:sz w:val="24"/>
          <w:szCs w:val="24"/>
        </w:rPr>
        <w:tab/>
      </w:r>
      <w:r w:rsidRPr="00E121F6">
        <w:rPr>
          <w:rFonts w:asciiTheme="minorHAnsi" w:hAnsiTheme="minorHAnsi" w:cstheme="minorHAnsi"/>
          <w:color w:val="000000"/>
          <w:sz w:val="24"/>
          <w:szCs w:val="24"/>
        </w:rPr>
        <w:tab/>
        <w:t xml:space="preserve">   </w:t>
      </w:r>
      <w:r w:rsid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xml:space="preserve">  : Maven</w:t>
      </w:r>
      <w:r w:rsidR="00CF3432">
        <w:rPr>
          <w:rFonts w:asciiTheme="minorHAnsi" w:hAnsiTheme="minorHAnsi" w:cstheme="minorHAnsi"/>
          <w:color w:val="000000"/>
          <w:sz w:val="24"/>
          <w:szCs w:val="24"/>
        </w:rPr>
        <w:t>, MSBuild</w:t>
      </w:r>
    </w:p>
    <w:p w14:paraId="1EE0B5B3" w14:textId="30F95B8D"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Operating System</w:t>
      </w:r>
      <w:r w:rsidRPr="00E121F6">
        <w:rPr>
          <w:rFonts w:asciiTheme="minorHAnsi" w:hAnsiTheme="minorHAnsi" w:cstheme="minorHAnsi"/>
          <w:color w:val="000000"/>
          <w:sz w:val="24"/>
          <w:szCs w:val="24"/>
        </w:rPr>
        <w:tab/>
        <w:t xml:space="preserve">                </w:t>
      </w:r>
      <w:r w:rsidR="00680692" w:rsidRPr="00E121F6">
        <w:rPr>
          <w:rFonts w:asciiTheme="minorHAnsi" w:hAnsiTheme="minorHAnsi" w:cstheme="minorHAnsi"/>
          <w:color w:val="000000"/>
          <w:sz w:val="24"/>
          <w:szCs w:val="24"/>
        </w:rPr>
        <w:t xml:space="preserve">  </w:t>
      </w:r>
      <w:r w:rsidR="00E121F6">
        <w:rPr>
          <w:rFonts w:asciiTheme="minorHAnsi" w:hAnsiTheme="minorHAnsi" w:cstheme="minorHAnsi"/>
          <w:color w:val="000000"/>
          <w:sz w:val="24"/>
          <w:szCs w:val="24"/>
        </w:rPr>
        <w:t xml:space="preserve">   </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Unix/Linux, Windows</w:t>
      </w:r>
    </w:p>
    <w:p w14:paraId="0654E731" w14:textId="1711441F"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Configuration Management tools</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puppet</w:t>
      </w:r>
    </w:p>
    <w:p w14:paraId="0236056B" w14:textId="5BBB069B"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 xml:space="preserve">Virtualization                               </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xml:space="preserve">: </w:t>
      </w:r>
      <w:r w:rsidR="00CF3432">
        <w:rPr>
          <w:rFonts w:asciiTheme="minorHAnsi" w:hAnsiTheme="minorHAnsi" w:cstheme="minorHAnsi"/>
          <w:color w:val="000000"/>
          <w:sz w:val="24"/>
          <w:szCs w:val="24"/>
        </w:rPr>
        <w:t>Docker</w:t>
      </w:r>
    </w:p>
    <w:p w14:paraId="6D7A7957" w14:textId="549E41A6"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 xml:space="preserve">Cloud Services                           </w:t>
      </w:r>
      <w:r w:rsidR="00680692" w:rsidRPr="00E121F6">
        <w:rPr>
          <w:rFonts w:asciiTheme="minorHAnsi" w:hAnsiTheme="minorHAnsi" w:cstheme="minorHAnsi"/>
          <w:color w:val="000000"/>
          <w:sz w:val="24"/>
          <w:szCs w:val="24"/>
        </w:rPr>
        <w:t xml:space="preserve">         </w:t>
      </w:r>
      <w:r w:rsidR="00BC55D0"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xml:space="preserve">: AWS </w:t>
      </w:r>
    </w:p>
    <w:p w14:paraId="5AF18022" w14:textId="6FD39AA4" w:rsidR="00696EDB" w:rsidRPr="00ED40D9" w:rsidRDefault="00DB69FD" w:rsidP="00696EDB">
      <w:pPr>
        <w:numPr>
          <w:ilvl w:val="0"/>
          <w:numId w:val="2"/>
        </w:numPr>
        <w:rPr>
          <w:rFonts w:asciiTheme="minorHAnsi" w:hAnsiTheme="minorHAnsi" w:cstheme="minorHAnsi"/>
          <w:sz w:val="22"/>
          <w:szCs w:val="22"/>
        </w:rPr>
      </w:pPr>
      <w:r w:rsidRPr="00E121F6">
        <w:rPr>
          <w:rFonts w:asciiTheme="minorHAnsi" w:hAnsiTheme="minorHAnsi" w:cstheme="minorHAnsi"/>
          <w:sz w:val="24"/>
          <w:szCs w:val="24"/>
        </w:rPr>
        <w:t xml:space="preserve">Scripting Languages                   </w:t>
      </w:r>
      <w:r w:rsidR="00680692" w:rsidRPr="00E121F6">
        <w:rPr>
          <w:rFonts w:asciiTheme="minorHAnsi" w:hAnsiTheme="minorHAnsi" w:cstheme="minorHAnsi"/>
          <w:sz w:val="24"/>
          <w:szCs w:val="24"/>
        </w:rPr>
        <w:t xml:space="preserve">        </w:t>
      </w:r>
      <w:r w:rsidRPr="00E121F6">
        <w:rPr>
          <w:rFonts w:asciiTheme="minorHAnsi" w:hAnsiTheme="minorHAnsi" w:cstheme="minorHAnsi"/>
          <w:sz w:val="24"/>
          <w:szCs w:val="24"/>
        </w:rPr>
        <w:t>: P</w:t>
      </w:r>
      <w:r w:rsidR="00BC55D0" w:rsidRPr="00E121F6">
        <w:rPr>
          <w:rFonts w:asciiTheme="minorHAnsi" w:hAnsiTheme="minorHAnsi" w:cstheme="minorHAnsi"/>
          <w:sz w:val="24"/>
          <w:szCs w:val="24"/>
        </w:rPr>
        <w:t>y</w:t>
      </w:r>
      <w:r w:rsidR="00696EDB">
        <w:rPr>
          <w:rFonts w:asciiTheme="minorHAnsi" w:hAnsiTheme="minorHAnsi" w:cstheme="minorHAnsi"/>
          <w:sz w:val="24"/>
          <w:szCs w:val="24"/>
        </w:rPr>
        <w:t>thon</w:t>
      </w:r>
    </w:p>
    <w:p w14:paraId="23E07094" w14:textId="32048145" w:rsidR="00ED40D9" w:rsidRDefault="00ED40D9" w:rsidP="00696EDB">
      <w:pPr>
        <w:numPr>
          <w:ilvl w:val="0"/>
          <w:numId w:val="2"/>
        </w:numPr>
        <w:rPr>
          <w:rFonts w:asciiTheme="minorHAnsi" w:hAnsiTheme="minorHAnsi" w:cstheme="minorHAnsi"/>
          <w:sz w:val="22"/>
          <w:szCs w:val="22"/>
        </w:rPr>
      </w:pPr>
      <w:r>
        <w:rPr>
          <w:rFonts w:asciiTheme="minorHAnsi" w:hAnsiTheme="minorHAnsi" w:cstheme="minorHAnsi"/>
          <w:sz w:val="24"/>
          <w:szCs w:val="24"/>
        </w:rPr>
        <w:t>Monitoring</w:t>
      </w:r>
      <w:r w:rsidR="00D95C30">
        <w:rPr>
          <w:rFonts w:asciiTheme="minorHAnsi" w:hAnsiTheme="minorHAnsi" w:cstheme="minorHAnsi"/>
          <w:sz w:val="24"/>
          <w:szCs w:val="24"/>
        </w:rPr>
        <w:t xml:space="preserve">                                          </w:t>
      </w:r>
      <w:r w:rsidR="00F04410">
        <w:rPr>
          <w:rFonts w:asciiTheme="minorHAnsi" w:hAnsiTheme="minorHAnsi" w:cstheme="minorHAnsi"/>
          <w:sz w:val="24"/>
          <w:szCs w:val="24"/>
        </w:rPr>
        <w:t>: Grafana</w:t>
      </w:r>
    </w:p>
    <w:p w14:paraId="11456B7B" w14:textId="77777777" w:rsidR="00696EDB" w:rsidRPr="00696EDB" w:rsidRDefault="00696EDB" w:rsidP="00696EDB">
      <w:pPr>
        <w:rPr>
          <w:rFonts w:asciiTheme="minorHAnsi" w:hAnsiTheme="minorHAnsi" w:cstheme="minorHAnsi"/>
          <w:sz w:val="22"/>
          <w:szCs w:val="22"/>
        </w:rPr>
      </w:pPr>
    </w:p>
    <w:p w14:paraId="391691C2" w14:textId="77777777" w:rsidR="00696EDB" w:rsidRPr="00696EDB" w:rsidRDefault="00696EDB" w:rsidP="00696EDB">
      <w:pPr>
        <w:rPr>
          <w:rFonts w:asciiTheme="minorHAnsi" w:hAnsiTheme="minorHAnsi" w:cstheme="minorHAnsi"/>
          <w:sz w:val="22"/>
          <w:szCs w:val="22"/>
        </w:rPr>
      </w:pPr>
    </w:p>
    <w:p w14:paraId="79FF11BD" w14:textId="77777777" w:rsidR="00696EDB" w:rsidRDefault="00696EDB" w:rsidP="00696EDB">
      <w:pPr>
        <w:keepNext/>
        <w:spacing w:after="120"/>
        <w:rPr>
          <w:rFonts w:ascii="Arial" w:hAnsi="Arial" w:cs="Arial"/>
          <w:b/>
          <w:color w:val="943634"/>
          <w:sz w:val="24"/>
          <w:szCs w:val="24"/>
          <w:u w:val="single"/>
        </w:rPr>
      </w:pPr>
      <w:r>
        <w:rPr>
          <w:rFonts w:ascii="Calibri" w:hAnsi="Calibri" w:cs="Calibri"/>
          <w:noProof/>
          <w:sz w:val="22"/>
          <w:szCs w:val="22"/>
          <w:lang w:val="en-US" w:eastAsia="en-US"/>
        </w:rPr>
        <w:drawing>
          <wp:inline distT="0" distB="0" distL="0" distR="0" wp14:anchorId="5C9E5A06" wp14:editId="41F07AA3">
            <wp:extent cx="7041515" cy="15811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4958687C" w14:textId="77777777" w:rsidR="00696EDB" w:rsidRDefault="00696EDB" w:rsidP="00696EDB">
      <w:pPr>
        <w:keepNext/>
        <w:spacing w:after="120"/>
        <w:rPr>
          <w:rFonts w:ascii="Arial" w:hAnsi="Arial" w:cs="Arial"/>
          <w:b/>
          <w:color w:val="000000"/>
          <w:sz w:val="24"/>
          <w:szCs w:val="24"/>
        </w:rPr>
      </w:pPr>
      <w:r>
        <w:rPr>
          <w:rFonts w:ascii="Arial" w:hAnsi="Arial" w:cs="Arial"/>
          <w:b/>
          <w:color w:val="943634"/>
          <w:sz w:val="24"/>
          <w:szCs w:val="24"/>
          <w:u w:val="single"/>
        </w:rPr>
        <w:t xml:space="preserve">Project </w:t>
      </w:r>
      <w:r>
        <w:rPr>
          <w:rFonts w:ascii="Arial" w:hAnsi="Arial" w:cs="Arial"/>
          <w:b/>
          <w:sz w:val="24"/>
          <w:szCs w:val="24"/>
          <w:u w:val="single"/>
        </w:rPr>
        <w:t>Karnak</w:t>
      </w:r>
      <w:r>
        <w:rPr>
          <w:rFonts w:ascii="Arial" w:hAnsi="Arial" w:cs="Arial"/>
          <w:b/>
          <w:color w:val="000000"/>
          <w:sz w:val="24"/>
          <w:szCs w:val="24"/>
        </w:rPr>
        <w:t>:</w:t>
      </w:r>
    </w:p>
    <w:p w14:paraId="5FAD3B61" w14:textId="77777777" w:rsidR="00696EDB" w:rsidRPr="00A04CD8" w:rsidRDefault="00696EDB" w:rsidP="00696EDB">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Client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H</w:t>
      </w:r>
      <w:r>
        <w:rPr>
          <w:rFonts w:asciiTheme="minorHAnsi" w:eastAsia="Calibri" w:hAnsiTheme="minorHAnsi" w:cstheme="minorHAnsi"/>
          <w:b/>
          <w:color w:val="000000"/>
          <w:sz w:val="24"/>
          <w:szCs w:val="24"/>
        </w:rPr>
        <w:t>ewlett Packard (HP)</w:t>
      </w:r>
    </w:p>
    <w:p w14:paraId="13CBEC61" w14:textId="77777777" w:rsidR="00696EDB" w:rsidRPr="00A04CD8" w:rsidRDefault="00696EDB" w:rsidP="00696EDB">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Environment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SVN, Maven, Jenkins, </w:t>
      </w:r>
      <w:r>
        <w:rPr>
          <w:rFonts w:asciiTheme="minorHAnsi" w:eastAsia="Calibri" w:hAnsiTheme="minorHAnsi" w:cstheme="minorHAnsi"/>
          <w:b/>
          <w:color w:val="000000"/>
          <w:sz w:val="24"/>
          <w:szCs w:val="24"/>
        </w:rPr>
        <w:t>Nexus, python</w:t>
      </w:r>
      <w:r w:rsidRPr="00A04CD8">
        <w:rPr>
          <w:rFonts w:asciiTheme="minorHAnsi" w:eastAsia="Calibri" w:hAnsiTheme="minorHAnsi" w:cstheme="minorHAnsi"/>
          <w:b/>
          <w:color w:val="000000"/>
          <w:sz w:val="24"/>
          <w:szCs w:val="24"/>
        </w:rPr>
        <w:t xml:space="preserve">, Docker, </w:t>
      </w:r>
      <w:r>
        <w:rPr>
          <w:rFonts w:asciiTheme="minorHAnsi" w:eastAsia="Calibri" w:hAnsiTheme="minorHAnsi" w:cstheme="minorHAnsi"/>
          <w:b/>
          <w:color w:val="000000"/>
          <w:sz w:val="24"/>
          <w:szCs w:val="24"/>
        </w:rPr>
        <w:t>MSBuild</w:t>
      </w:r>
    </w:p>
    <w:p w14:paraId="11380D8C" w14:textId="77777777" w:rsidR="00696EDB" w:rsidRPr="00BF3769" w:rsidRDefault="00696EDB" w:rsidP="00696EDB">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Operating System</w:t>
      </w:r>
      <w:r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ab/>
        <w:t>: Windows</w:t>
      </w:r>
    </w:p>
    <w:p w14:paraId="2E6C7233" w14:textId="77777777" w:rsidR="00696EDB" w:rsidRDefault="00696EDB" w:rsidP="00696EDB">
      <w:pPr>
        <w:keepNext/>
        <w:keepLines/>
        <w:suppressLineNumbers/>
        <w:rPr>
          <w:rFonts w:asciiTheme="minorHAnsi" w:eastAsia="Calibri" w:hAnsiTheme="minorHAnsi" w:cstheme="minorHAnsi"/>
          <w:b/>
          <w:color w:val="000000"/>
          <w:sz w:val="24"/>
          <w:szCs w:val="24"/>
        </w:rPr>
      </w:pPr>
    </w:p>
    <w:p w14:paraId="1165ED2A" w14:textId="77777777" w:rsidR="00696EDB" w:rsidRDefault="00696EDB" w:rsidP="00696EDB">
      <w:pPr>
        <w:keepNext/>
        <w:keepLines/>
        <w:tabs>
          <w:tab w:val="left" w:pos="0"/>
        </w:tabs>
        <w:spacing w:before="200"/>
        <w:jc w:val="both"/>
        <w:rPr>
          <w:rFonts w:ascii="Arial" w:eastAsia="Calibri" w:hAnsi="Arial" w:cs="Arial"/>
          <w:b/>
          <w:color w:val="000000"/>
          <w:sz w:val="24"/>
          <w:szCs w:val="24"/>
          <w:u w:val="single"/>
        </w:rPr>
      </w:pPr>
      <w:r>
        <w:rPr>
          <w:rFonts w:ascii="Arial" w:eastAsia="Calibri" w:hAnsi="Arial" w:cs="Arial"/>
          <w:b/>
          <w:color w:val="943634"/>
          <w:sz w:val="24"/>
          <w:szCs w:val="24"/>
          <w:u w:val="single"/>
        </w:rPr>
        <w:t>Proje</w:t>
      </w:r>
      <w:r>
        <w:rPr>
          <w:rFonts w:ascii="Arial" w:eastAsia="Calibri" w:hAnsi="Arial" w:cs="Arial"/>
          <w:b/>
          <w:color w:val="000000"/>
          <w:sz w:val="24"/>
          <w:szCs w:val="24"/>
          <w:u w:val="single"/>
        </w:rPr>
        <w:t>ct description</w:t>
      </w:r>
    </w:p>
    <w:p w14:paraId="0E48278C" w14:textId="77777777" w:rsidR="00696EDB" w:rsidRPr="00CF25FA" w:rsidRDefault="00696EDB" w:rsidP="00696EDB">
      <w:pPr>
        <w:keepNext/>
        <w:keepLines/>
        <w:suppressLineNumbers/>
        <w:ind w:left="1440"/>
        <w:rPr>
          <w:rFonts w:asciiTheme="minorHAnsi" w:hAnsiTheme="minorHAnsi" w:cstheme="minorHAnsi"/>
          <w:sz w:val="24"/>
          <w:szCs w:val="24"/>
        </w:rPr>
      </w:pPr>
    </w:p>
    <w:p w14:paraId="0121DDAF" w14:textId="2A8AA473" w:rsidR="00696EDB" w:rsidRDefault="00696EDB" w:rsidP="00696EDB">
      <w:pPr>
        <w:keepNext/>
        <w:spacing w:after="120"/>
        <w:rPr>
          <w:rFonts w:asciiTheme="minorHAnsi" w:hAnsiTheme="minorHAnsi" w:cstheme="minorHAnsi"/>
          <w:sz w:val="24"/>
          <w:szCs w:val="24"/>
        </w:rPr>
      </w:pPr>
      <w:r w:rsidRPr="00BF3769">
        <w:rPr>
          <w:rFonts w:asciiTheme="minorHAnsi" w:hAnsiTheme="minorHAnsi" w:cstheme="minorHAnsi"/>
          <w:sz w:val="24"/>
          <w:szCs w:val="24"/>
        </w:rPr>
        <w:t>Karnak is a printer instantiation project to automate the building and releasing of installers (web packs and ISO images) for HP products like printers and scanners. The project is responsible for instantiation of products, building the products, creating release packages and deploying it to Nexus and FXS servers</w:t>
      </w:r>
    </w:p>
    <w:p w14:paraId="23D38AE6" w14:textId="77777777" w:rsidR="00BA6398" w:rsidRDefault="00BA6398" w:rsidP="00696EDB">
      <w:pPr>
        <w:keepNext/>
        <w:spacing w:after="120"/>
        <w:rPr>
          <w:rFonts w:ascii="Arial" w:hAnsi="Arial" w:cs="Arial"/>
          <w:b/>
          <w:color w:val="943634"/>
          <w:sz w:val="24"/>
          <w:szCs w:val="24"/>
          <w:u w:val="single"/>
        </w:rPr>
      </w:pPr>
    </w:p>
    <w:p w14:paraId="0B42426B" w14:textId="4690BFB5" w:rsidR="00696EDB" w:rsidRDefault="00696EDB" w:rsidP="00696EDB">
      <w:pPr>
        <w:keepNext/>
        <w:spacing w:after="120"/>
        <w:rPr>
          <w:rFonts w:ascii="Arial" w:hAnsi="Arial" w:cs="Arial"/>
          <w:b/>
          <w:sz w:val="24"/>
          <w:szCs w:val="24"/>
          <w:u w:val="single"/>
        </w:rPr>
      </w:pPr>
      <w:r>
        <w:rPr>
          <w:rFonts w:ascii="Arial" w:hAnsi="Arial" w:cs="Arial"/>
          <w:b/>
          <w:color w:val="943634"/>
          <w:sz w:val="24"/>
          <w:szCs w:val="24"/>
          <w:u w:val="single"/>
        </w:rPr>
        <w:t>Respon</w:t>
      </w:r>
      <w:r>
        <w:rPr>
          <w:rFonts w:ascii="Arial" w:hAnsi="Arial" w:cs="Arial"/>
          <w:b/>
          <w:sz w:val="24"/>
          <w:szCs w:val="24"/>
          <w:u w:val="single"/>
        </w:rPr>
        <w:t>sibilities</w:t>
      </w:r>
    </w:p>
    <w:p w14:paraId="3A174A50" w14:textId="77777777" w:rsidR="00BA6398" w:rsidRDefault="00BA6398" w:rsidP="00696EDB">
      <w:pPr>
        <w:keepNext/>
        <w:spacing w:after="120"/>
        <w:rPr>
          <w:rFonts w:ascii="Arial" w:hAnsi="Arial" w:cs="Arial"/>
          <w:b/>
          <w:sz w:val="24"/>
          <w:szCs w:val="24"/>
          <w:u w:val="single"/>
        </w:rPr>
      </w:pPr>
    </w:p>
    <w:p w14:paraId="07FAAD10"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 xml:space="preserve">Created Jenkins jobs for building and releasing various devices in the different Karnak programs. </w:t>
      </w:r>
    </w:p>
    <w:p w14:paraId="36CDE18B"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Test the web packs and ISO images in different OS t</w:t>
      </w:r>
      <w:r>
        <w:rPr>
          <w:rFonts w:asciiTheme="minorHAnsi" w:hAnsiTheme="minorHAnsi" w:cstheme="minorHAnsi"/>
          <w:sz w:val="24"/>
          <w:szCs w:val="24"/>
        </w:rPr>
        <w:t>o verify printer installation.</w:t>
      </w:r>
    </w:p>
    <w:p w14:paraId="13525F76"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Pr>
          <w:rFonts w:asciiTheme="minorHAnsi" w:hAnsiTheme="minorHAnsi" w:cstheme="minorHAnsi"/>
          <w:sz w:val="24"/>
          <w:szCs w:val="24"/>
        </w:rPr>
        <w:t>Created docker images ghost os in the linux environment.</w:t>
      </w:r>
    </w:p>
    <w:p w14:paraId="5A24F873"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Created batch, PowerShell and python scripts for automating the release process.</w:t>
      </w:r>
    </w:p>
    <w:p w14:paraId="575C31A9"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 xml:space="preserve"> Also implemented the MS Build projects to create the final release in the cor</w:t>
      </w:r>
      <w:r>
        <w:rPr>
          <w:rFonts w:asciiTheme="minorHAnsi" w:hAnsiTheme="minorHAnsi" w:cstheme="minorHAnsi"/>
          <w:sz w:val="24"/>
          <w:szCs w:val="24"/>
        </w:rPr>
        <w:t>rect folder structure format.</w:t>
      </w:r>
    </w:p>
    <w:p w14:paraId="292C1409" w14:textId="154C2995" w:rsidR="00041512" w:rsidRPr="008D6AD3" w:rsidRDefault="00696EDB" w:rsidP="008D6AD3">
      <w:pPr>
        <w:pStyle w:val="ListParagraph"/>
        <w:numPr>
          <w:ilvl w:val="0"/>
          <w:numId w:val="12"/>
        </w:numPr>
        <w:rPr>
          <w:rFonts w:asciiTheme="minorHAnsi" w:hAnsiTheme="minorHAnsi" w:cstheme="minorHAnsi"/>
        </w:rPr>
      </w:pPr>
      <w:r w:rsidRPr="00696EDB">
        <w:rPr>
          <w:rFonts w:asciiTheme="minorHAnsi" w:hAnsiTheme="minorHAnsi" w:cstheme="minorHAnsi"/>
          <w:sz w:val="24"/>
          <w:szCs w:val="24"/>
        </w:rPr>
        <w:t>Engaged in continuously fixing the CRs raised by HP through ALM.</w:t>
      </w:r>
      <w:bookmarkStart w:id="0" w:name="_Hlk25762776"/>
    </w:p>
    <w:p w14:paraId="59D0B717" w14:textId="05845919" w:rsidR="00CF25FA" w:rsidRDefault="00CF25FA" w:rsidP="00CF25FA">
      <w:pPr>
        <w:keepNext/>
        <w:spacing w:after="120"/>
        <w:rPr>
          <w:rFonts w:ascii="Arial" w:hAnsi="Arial" w:cs="Arial"/>
          <w:b/>
          <w:color w:val="000000"/>
          <w:sz w:val="24"/>
          <w:szCs w:val="24"/>
        </w:rPr>
      </w:pPr>
      <w:r>
        <w:rPr>
          <w:rFonts w:ascii="Arial" w:hAnsi="Arial" w:cs="Arial"/>
          <w:b/>
          <w:color w:val="943634"/>
          <w:sz w:val="24"/>
          <w:szCs w:val="24"/>
          <w:u w:val="single"/>
        </w:rPr>
        <w:lastRenderedPageBreak/>
        <w:t xml:space="preserve">Project </w:t>
      </w:r>
      <w:r w:rsidRPr="00CF25FA">
        <w:rPr>
          <w:rFonts w:ascii="Arial" w:hAnsi="Arial" w:cs="Arial"/>
          <w:b/>
          <w:sz w:val="24"/>
          <w:szCs w:val="24"/>
          <w:u w:val="single"/>
        </w:rPr>
        <w:t>Chimera</w:t>
      </w:r>
      <w:r w:rsidR="00DB69FD">
        <w:rPr>
          <w:rFonts w:ascii="Arial" w:hAnsi="Arial" w:cs="Arial"/>
          <w:b/>
          <w:color w:val="000000"/>
          <w:sz w:val="24"/>
          <w:szCs w:val="24"/>
        </w:rPr>
        <w:t>:</w:t>
      </w:r>
    </w:p>
    <w:p w14:paraId="415AC8C2" w14:textId="77777777" w:rsidR="00BA6398" w:rsidRPr="00CF25FA" w:rsidRDefault="00BA6398" w:rsidP="00CF25FA">
      <w:pPr>
        <w:keepNext/>
        <w:spacing w:after="120"/>
        <w:rPr>
          <w:rFonts w:ascii="Arial" w:hAnsi="Arial" w:cs="Arial"/>
          <w:b/>
          <w:color w:val="000000"/>
          <w:sz w:val="24"/>
          <w:szCs w:val="24"/>
        </w:rPr>
      </w:pPr>
    </w:p>
    <w:p w14:paraId="4E9CD4FF" w14:textId="5E12F0F0" w:rsidR="00594DCE" w:rsidRPr="00A04CD8" w:rsidRDefault="00DB69FD">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Client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w:t>
      </w:r>
      <w:r w:rsidR="00C1500F" w:rsidRPr="00A04CD8">
        <w:rPr>
          <w:rFonts w:asciiTheme="minorHAnsi" w:eastAsia="Calibri" w:hAnsiTheme="minorHAnsi" w:cstheme="minorHAnsi"/>
          <w:b/>
          <w:color w:val="000000"/>
          <w:sz w:val="24"/>
          <w:szCs w:val="24"/>
        </w:rPr>
        <w:t>H</w:t>
      </w:r>
      <w:r w:rsidR="003E54CB">
        <w:rPr>
          <w:rFonts w:asciiTheme="minorHAnsi" w:eastAsia="Calibri" w:hAnsiTheme="minorHAnsi" w:cstheme="minorHAnsi"/>
          <w:b/>
          <w:color w:val="000000"/>
          <w:sz w:val="24"/>
          <w:szCs w:val="24"/>
        </w:rPr>
        <w:t>ewlett Packard (HP)</w:t>
      </w:r>
    </w:p>
    <w:p w14:paraId="71A424F5" w14:textId="289ACC8C" w:rsidR="00594DCE" w:rsidRPr="00A04CD8" w:rsidRDefault="00DB69FD">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Environment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w:t>
      </w:r>
      <w:r w:rsidR="00C1500F" w:rsidRPr="00A04CD8">
        <w:rPr>
          <w:rFonts w:asciiTheme="minorHAnsi" w:eastAsia="Calibri" w:hAnsiTheme="minorHAnsi" w:cstheme="minorHAnsi"/>
          <w:b/>
          <w:color w:val="000000"/>
          <w:sz w:val="24"/>
          <w:szCs w:val="24"/>
        </w:rPr>
        <w:t xml:space="preserve">SVN, </w:t>
      </w:r>
      <w:r w:rsidRPr="00A04CD8">
        <w:rPr>
          <w:rFonts w:asciiTheme="minorHAnsi" w:eastAsia="Calibri" w:hAnsiTheme="minorHAnsi" w:cstheme="minorHAnsi"/>
          <w:b/>
          <w:color w:val="000000"/>
          <w:sz w:val="24"/>
          <w:szCs w:val="24"/>
        </w:rPr>
        <w:t xml:space="preserve">Maven, Jenkins, </w:t>
      </w:r>
      <w:r w:rsidR="00E34648">
        <w:rPr>
          <w:rFonts w:asciiTheme="minorHAnsi" w:eastAsia="Calibri" w:hAnsiTheme="minorHAnsi" w:cstheme="minorHAnsi"/>
          <w:b/>
          <w:color w:val="000000"/>
          <w:sz w:val="24"/>
          <w:szCs w:val="24"/>
        </w:rPr>
        <w:t>Nexus,</w:t>
      </w:r>
      <w:r w:rsidR="007A5C0A">
        <w:rPr>
          <w:rFonts w:asciiTheme="minorHAnsi" w:eastAsia="Calibri" w:hAnsiTheme="minorHAnsi" w:cstheme="minorHAnsi"/>
          <w:b/>
          <w:color w:val="000000"/>
          <w:sz w:val="24"/>
          <w:szCs w:val="24"/>
        </w:rPr>
        <w:t xml:space="preserve"> </w:t>
      </w:r>
      <w:r w:rsidR="00E34648">
        <w:rPr>
          <w:rFonts w:asciiTheme="minorHAnsi" w:eastAsia="Calibri" w:hAnsiTheme="minorHAnsi" w:cstheme="minorHAnsi"/>
          <w:b/>
          <w:color w:val="000000"/>
          <w:sz w:val="24"/>
          <w:szCs w:val="24"/>
        </w:rPr>
        <w:t>python</w:t>
      </w:r>
      <w:r w:rsidRPr="00A04CD8">
        <w:rPr>
          <w:rFonts w:asciiTheme="minorHAnsi" w:eastAsia="Calibri" w:hAnsiTheme="minorHAnsi" w:cstheme="minorHAnsi"/>
          <w:b/>
          <w:color w:val="000000"/>
          <w:sz w:val="24"/>
          <w:szCs w:val="24"/>
        </w:rPr>
        <w:t>,</w:t>
      </w:r>
      <w:r w:rsidR="0065695A"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Docke</w:t>
      </w:r>
      <w:r w:rsidR="00C1500F" w:rsidRPr="00A04CD8">
        <w:rPr>
          <w:rFonts w:asciiTheme="minorHAnsi" w:eastAsia="Calibri" w:hAnsiTheme="minorHAnsi" w:cstheme="minorHAnsi"/>
          <w:b/>
          <w:color w:val="000000"/>
          <w:sz w:val="24"/>
          <w:szCs w:val="24"/>
        </w:rPr>
        <w:t>r, Jira</w:t>
      </w:r>
    </w:p>
    <w:p w14:paraId="2C899E56" w14:textId="73D48B73" w:rsidR="00594DCE" w:rsidRPr="00CF25FA" w:rsidRDefault="00DB69FD" w:rsidP="00CF25FA">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Operating System</w:t>
      </w:r>
      <w:r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ab/>
        <w:t xml:space="preserve">: </w:t>
      </w:r>
      <w:r w:rsidR="0065695A" w:rsidRPr="00A04CD8">
        <w:rPr>
          <w:rFonts w:asciiTheme="minorHAnsi" w:eastAsia="Calibri" w:hAnsiTheme="minorHAnsi" w:cstheme="minorHAnsi"/>
          <w:b/>
          <w:color w:val="000000"/>
          <w:sz w:val="24"/>
          <w:szCs w:val="24"/>
        </w:rPr>
        <w:t>Windows</w:t>
      </w:r>
    </w:p>
    <w:p w14:paraId="3BF6AA59" w14:textId="77777777" w:rsidR="00CF25FA" w:rsidRPr="00CF25FA" w:rsidRDefault="00CF25FA" w:rsidP="00CF25FA">
      <w:pPr>
        <w:keepNext/>
        <w:keepLines/>
        <w:suppressLineNumbers/>
        <w:ind w:left="720"/>
        <w:rPr>
          <w:rFonts w:asciiTheme="minorHAnsi" w:hAnsiTheme="minorHAnsi" w:cstheme="minorHAnsi"/>
          <w:sz w:val="24"/>
          <w:szCs w:val="24"/>
        </w:rPr>
      </w:pPr>
    </w:p>
    <w:p w14:paraId="7CD8C992" w14:textId="2B4486FB" w:rsidR="00C1500F" w:rsidRDefault="00DB69FD">
      <w:pPr>
        <w:keepNext/>
        <w:keepLines/>
        <w:tabs>
          <w:tab w:val="left" w:pos="0"/>
        </w:tabs>
        <w:spacing w:before="200"/>
        <w:jc w:val="both"/>
        <w:rPr>
          <w:rFonts w:ascii="Arial" w:eastAsia="Calibri" w:hAnsi="Arial" w:cs="Arial"/>
          <w:b/>
          <w:color w:val="000000"/>
          <w:sz w:val="24"/>
          <w:szCs w:val="24"/>
          <w:u w:val="single"/>
        </w:rPr>
      </w:pPr>
      <w:r>
        <w:rPr>
          <w:rFonts w:ascii="Arial" w:eastAsia="Arial" w:hAnsi="Arial" w:cs="Arial"/>
          <w:b/>
          <w:color w:val="000000"/>
          <w:sz w:val="24"/>
          <w:szCs w:val="24"/>
        </w:rPr>
        <w:t xml:space="preserve"> </w:t>
      </w:r>
      <w:r>
        <w:rPr>
          <w:rFonts w:ascii="Arial" w:eastAsia="Calibri" w:hAnsi="Arial" w:cs="Arial"/>
          <w:b/>
          <w:color w:val="943634"/>
          <w:sz w:val="24"/>
          <w:szCs w:val="24"/>
          <w:u w:val="single"/>
        </w:rPr>
        <w:t>Proje</w:t>
      </w:r>
      <w:r>
        <w:rPr>
          <w:rFonts w:ascii="Arial" w:eastAsia="Calibri" w:hAnsi="Arial" w:cs="Arial"/>
          <w:b/>
          <w:color w:val="000000"/>
          <w:sz w:val="24"/>
          <w:szCs w:val="24"/>
          <w:u w:val="single"/>
        </w:rPr>
        <w:t>ct description</w:t>
      </w:r>
    </w:p>
    <w:p w14:paraId="7EFB25B2" w14:textId="77777777" w:rsidR="00C1500F" w:rsidRPr="00C1500F" w:rsidRDefault="00C1500F">
      <w:pPr>
        <w:keepNext/>
        <w:keepLines/>
        <w:tabs>
          <w:tab w:val="left" w:pos="0"/>
        </w:tabs>
        <w:spacing w:before="200"/>
        <w:jc w:val="both"/>
        <w:rPr>
          <w:rFonts w:ascii="Arial" w:eastAsia="Calibri" w:hAnsi="Arial" w:cs="Arial"/>
          <w:b/>
          <w:color w:val="000000"/>
          <w:sz w:val="24"/>
          <w:szCs w:val="24"/>
          <w:u w:val="single"/>
        </w:rPr>
      </w:pPr>
    </w:p>
    <w:p w14:paraId="27391FC2" w14:textId="324BCD0F" w:rsidR="00C1500F" w:rsidRPr="00713224" w:rsidRDefault="00C1500F" w:rsidP="00C1500F">
      <w:pPr>
        <w:rPr>
          <w:rFonts w:asciiTheme="minorHAnsi" w:hAnsiTheme="minorHAnsi" w:cstheme="minorHAnsi"/>
          <w:sz w:val="24"/>
          <w:szCs w:val="24"/>
        </w:rPr>
      </w:pPr>
      <w:r w:rsidRPr="00713224">
        <w:rPr>
          <w:rFonts w:asciiTheme="minorHAnsi" w:hAnsiTheme="minorHAnsi" w:cstheme="minorHAnsi"/>
          <w:sz w:val="24"/>
          <w:szCs w:val="24"/>
        </w:rPr>
        <w:t xml:space="preserve">Chimera project is building Apps for iOS, Android and Windows Store. The App is used to detect the scanners available in a </w:t>
      </w:r>
      <w:r w:rsidR="00713224" w:rsidRPr="00713224">
        <w:rPr>
          <w:rFonts w:asciiTheme="minorHAnsi" w:hAnsiTheme="minorHAnsi" w:cstheme="minorHAnsi"/>
          <w:sz w:val="24"/>
          <w:szCs w:val="24"/>
        </w:rPr>
        <w:t>Wi-Fi</w:t>
      </w:r>
      <w:r w:rsidRPr="00713224">
        <w:rPr>
          <w:rFonts w:asciiTheme="minorHAnsi" w:hAnsiTheme="minorHAnsi" w:cstheme="minorHAnsi"/>
          <w:sz w:val="24"/>
          <w:szCs w:val="24"/>
        </w:rPr>
        <w:t xml:space="preserve"> network in which the mobile device connected. Can also scan files using the detected scanners and send to cloud destinations like Dropbox, OneDrive and Google Drive.</w:t>
      </w:r>
    </w:p>
    <w:p w14:paraId="56A6493F" w14:textId="5298E740" w:rsidR="00574BED" w:rsidRPr="00696EDB" w:rsidRDefault="00713224" w:rsidP="00696EDB">
      <w:pPr>
        <w:rPr>
          <w:rFonts w:asciiTheme="minorHAnsi" w:hAnsiTheme="minorHAnsi" w:cstheme="minorHAnsi"/>
          <w:sz w:val="24"/>
          <w:szCs w:val="24"/>
        </w:rPr>
      </w:pPr>
      <w:r>
        <w:rPr>
          <w:rFonts w:asciiTheme="minorHAnsi" w:hAnsiTheme="minorHAnsi" w:cstheme="minorHAnsi"/>
          <w:sz w:val="24"/>
          <w:szCs w:val="24"/>
        </w:rPr>
        <w:t xml:space="preserve">              </w:t>
      </w:r>
      <w:r w:rsidR="00C1500F" w:rsidRPr="00713224">
        <w:rPr>
          <w:rFonts w:asciiTheme="minorHAnsi" w:hAnsiTheme="minorHAnsi" w:cstheme="minorHAnsi"/>
          <w:sz w:val="24"/>
          <w:szCs w:val="24"/>
        </w:rPr>
        <w:t>The HP Jet Advantage Capture App lets you easily scan, store and route digital files using your tablet Extend your productivity by controlling scans on many HP MFPs and scanners directly from a mobile device.</w:t>
      </w:r>
    </w:p>
    <w:p w14:paraId="4454C875" w14:textId="77777777" w:rsidR="00594DCE" w:rsidRDefault="00594DCE">
      <w:pPr>
        <w:tabs>
          <w:tab w:val="left" w:pos="360"/>
        </w:tabs>
      </w:pPr>
    </w:p>
    <w:p w14:paraId="039B10CA" w14:textId="77777777" w:rsidR="00594DCE" w:rsidRDefault="00DB69FD">
      <w:pPr>
        <w:tabs>
          <w:tab w:val="left" w:pos="360"/>
        </w:tabs>
      </w:pPr>
      <w:r>
        <w:rPr>
          <w:rFonts w:ascii="Arial" w:hAnsi="Arial" w:cs="Arial"/>
          <w:b/>
          <w:color w:val="943634"/>
          <w:sz w:val="24"/>
          <w:szCs w:val="24"/>
          <w:u w:val="single"/>
        </w:rPr>
        <w:t>Respon</w:t>
      </w:r>
      <w:r>
        <w:rPr>
          <w:rFonts w:ascii="Arial" w:hAnsi="Arial" w:cs="Arial"/>
          <w:b/>
          <w:sz w:val="24"/>
          <w:szCs w:val="24"/>
          <w:u w:val="single"/>
        </w:rPr>
        <w:t xml:space="preserve">sibilities: </w:t>
      </w:r>
    </w:p>
    <w:p w14:paraId="6EDFD884" w14:textId="77777777" w:rsidR="00594DCE" w:rsidRDefault="00594DCE">
      <w:pPr>
        <w:tabs>
          <w:tab w:val="left" w:pos="360"/>
        </w:tabs>
        <w:rPr>
          <w:rFonts w:ascii="Arial" w:hAnsi="Arial" w:cs="Arial"/>
          <w:b/>
          <w:sz w:val="24"/>
          <w:szCs w:val="24"/>
          <w:u w:val="single"/>
        </w:rPr>
      </w:pPr>
    </w:p>
    <w:p w14:paraId="1C823691" w14:textId="20136D92"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Creating</w:t>
      </w:r>
      <w:r w:rsidR="00E26DE5" w:rsidRPr="00AB6043">
        <w:rPr>
          <w:rFonts w:asciiTheme="minorHAnsi" w:hAnsiTheme="minorHAnsi" w:cstheme="minorHAnsi"/>
          <w:color w:val="000000"/>
          <w:sz w:val="24"/>
          <w:szCs w:val="24"/>
        </w:rPr>
        <w:t xml:space="preserve"> </w:t>
      </w:r>
      <w:r w:rsidRPr="00AB6043">
        <w:rPr>
          <w:rFonts w:asciiTheme="minorHAnsi" w:hAnsiTheme="minorHAnsi" w:cstheme="minorHAnsi"/>
          <w:color w:val="000000"/>
          <w:sz w:val="24"/>
          <w:szCs w:val="24"/>
        </w:rPr>
        <w:t>Jenkins</w:t>
      </w:r>
      <w:r w:rsidR="00E26DE5" w:rsidRPr="00AB6043">
        <w:rPr>
          <w:rFonts w:asciiTheme="minorHAnsi" w:hAnsiTheme="minorHAnsi" w:cstheme="minorHAnsi"/>
          <w:color w:val="000000"/>
          <w:sz w:val="24"/>
          <w:szCs w:val="24"/>
        </w:rPr>
        <w:t xml:space="preserve"> jobs by integrating SVN</w:t>
      </w:r>
    </w:p>
    <w:p w14:paraId="4A7420D5" w14:textId="6A95605E" w:rsidR="00F46E70"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Automating build process used for python and Middleware applications using tools / automation framework like</w:t>
      </w:r>
      <w:r w:rsidR="00E26DE5" w:rsidRPr="00AB6043">
        <w:rPr>
          <w:rFonts w:asciiTheme="minorHAnsi" w:hAnsiTheme="minorHAnsi" w:cstheme="minorHAnsi"/>
          <w:color w:val="000000"/>
          <w:sz w:val="24"/>
          <w:szCs w:val="24"/>
        </w:rPr>
        <w:t xml:space="preserve"> Jenkins</w:t>
      </w:r>
    </w:p>
    <w:p w14:paraId="641C6225" w14:textId="1C22C81D" w:rsidR="00594DCE" w:rsidRPr="00AB6043" w:rsidRDefault="00E26DE5"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Involved in job scheduling for daily and nightly build activity using Jenkins.</w:t>
      </w:r>
    </w:p>
    <w:p w14:paraId="2FEE0C52" w14:textId="55E80BAA" w:rsidR="007601F1" w:rsidRDefault="007601F1" w:rsidP="00E26DE5">
      <w:pPr>
        <w:pStyle w:val="ListParagraph"/>
        <w:numPr>
          <w:ilvl w:val="0"/>
          <w:numId w:val="10"/>
        </w:numPr>
        <w:rPr>
          <w:rFonts w:asciiTheme="minorHAnsi" w:hAnsiTheme="minorHAnsi" w:cstheme="minorHAnsi"/>
          <w:color w:val="000000" w:themeColor="text1"/>
          <w:sz w:val="24"/>
          <w:szCs w:val="24"/>
        </w:rPr>
      </w:pPr>
      <w:r w:rsidRPr="00AB6043">
        <w:rPr>
          <w:rFonts w:asciiTheme="minorHAnsi" w:hAnsiTheme="minorHAnsi" w:cstheme="minorHAnsi"/>
          <w:color w:val="000000" w:themeColor="text1"/>
          <w:sz w:val="24"/>
          <w:szCs w:val="24"/>
        </w:rPr>
        <w:t>Automate deployment using configuration management tool puppet</w:t>
      </w:r>
    </w:p>
    <w:p w14:paraId="421465C7" w14:textId="07C1FBD9" w:rsidR="00716408" w:rsidRDefault="00716408" w:rsidP="00E26DE5">
      <w:pPr>
        <w:pStyle w:val="ListParagraph"/>
        <w:numPr>
          <w:ilvl w:val="0"/>
          <w:numId w:val="10"/>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Automate Jenkins jobs to check for the certificate expiry.</w:t>
      </w:r>
    </w:p>
    <w:p w14:paraId="37E766B6" w14:textId="5A78E9BA" w:rsidR="00716408" w:rsidRPr="00AB6043" w:rsidRDefault="00716408" w:rsidP="00E26DE5">
      <w:pPr>
        <w:pStyle w:val="ListParagraph"/>
        <w:numPr>
          <w:ilvl w:val="0"/>
          <w:numId w:val="10"/>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Configure Jenkins jobs to push the artifacts to Nexus Repository </w:t>
      </w:r>
    </w:p>
    <w:p w14:paraId="5A5B6853" w14:textId="77777777" w:rsidR="007601F1" w:rsidRPr="00AB6043" w:rsidRDefault="00C60FB6"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Installation of multiple packages using puppet</w:t>
      </w:r>
    </w:p>
    <w:p w14:paraId="04A16420" w14:textId="77777777"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 xml:space="preserve">Creating new jobs in Jenkins and managing the build related issues. </w:t>
      </w:r>
    </w:p>
    <w:p w14:paraId="3E8AE4EF" w14:textId="77777777"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 xml:space="preserve">Coordinating with the Development team to fix the Build related issues. </w:t>
      </w:r>
    </w:p>
    <w:p w14:paraId="717D7F56" w14:textId="64C76462" w:rsidR="00A04CD8" w:rsidRPr="00AB6043" w:rsidRDefault="00DB69FD" w:rsidP="00A04CD8">
      <w:pPr>
        <w:pStyle w:val="ListParagraph"/>
        <w:numPr>
          <w:ilvl w:val="0"/>
          <w:numId w:val="10"/>
        </w:numPr>
        <w:rPr>
          <w:rFonts w:asciiTheme="minorHAnsi" w:hAnsiTheme="minorHAnsi" w:cstheme="minorHAnsi"/>
          <w:color w:val="000000"/>
          <w:sz w:val="24"/>
          <w:szCs w:val="24"/>
        </w:rPr>
      </w:pPr>
      <w:r w:rsidRPr="00AB6043">
        <w:rPr>
          <w:rFonts w:asciiTheme="minorHAnsi" w:hAnsiTheme="minorHAnsi" w:cstheme="minorHAnsi"/>
          <w:color w:val="000000"/>
          <w:sz w:val="24"/>
          <w:szCs w:val="24"/>
        </w:rPr>
        <w:t xml:space="preserve">Troubleshoot </w:t>
      </w:r>
      <w:r w:rsidR="00E26DE5" w:rsidRPr="00AB6043">
        <w:rPr>
          <w:rFonts w:asciiTheme="minorHAnsi" w:hAnsiTheme="minorHAnsi" w:cstheme="minorHAnsi"/>
          <w:color w:val="000000"/>
          <w:sz w:val="24"/>
          <w:szCs w:val="24"/>
        </w:rPr>
        <w:t>Build server</w:t>
      </w:r>
      <w:r w:rsidRPr="00AB6043">
        <w:rPr>
          <w:rFonts w:asciiTheme="minorHAnsi" w:hAnsiTheme="minorHAnsi" w:cstheme="minorHAnsi"/>
          <w:color w:val="000000"/>
          <w:sz w:val="24"/>
          <w:szCs w:val="24"/>
        </w:rPr>
        <w:t xml:space="preserve"> issue</w:t>
      </w:r>
      <w:r w:rsidR="00E26DE5" w:rsidRPr="00AB6043">
        <w:rPr>
          <w:rFonts w:asciiTheme="minorHAnsi" w:hAnsiTheme="minorHAnsi" w:cstheme="minorHAnsi"/>
          <w:color w:val="000000"/>
          <w:sz w:val="24"/>
          <w:szCs w:val="24"/>
        </w:rPr>
        <w:t>s</w:t>
      </w:r>
      <w:r w:rsidRPr="00AB6043">
        <w:rPr>
          <w:rFonts w:asciiTheme="minorHAnsi" w:hAnsiTheme="minorHAnsi" w:cstheme="minorHAnsi"/>
          <w:color w:val="000000"/>
          <w:sz w:val="24"/>
          <w:szCs w:val="24"/>
        </w:rPr>
        <w:t xml:space="preserve"> when </w:t>
      </w:r>
      <w:r w:rsidR="00A04CD8">
        <w:rPr>
          <w:rFonts w:asciiTheme="minorHAnsi" w:hAnsiTheme="minorHAnsi" w:cstheme="minorHAnsi"/>
          <w:color w:val="000000"/>
          <w:sz w:val="24"/>
          <w:szCs w:val="24"/>
        </w:rPr>
        <w:t>mac agent</w:t>
      </w:r>
      <w:r w:rsidRPr="00AB6043">
        <w:rPr>
          <w:rFonts w:asciiTheme="minorHAnsi" w:hAnsiTheme="minorHAnsi" w:cstheme="minorHAnsi"/>
          <w:color w:val="000000"/>
          <w:sz w:val="24"/>
          <w:szCs w:val="24"/>
        </w:rPr>
        <w:t xml:space="preserve"> i</w:t>
      </w:r>
      <w:r w:rsidR="00A04CD8">
        <w:rPr>
          <w:rFonts w:asciiTheme="minorHAnsi" w:hAnsiTheme="minorHAnsi" w:cstheme="minorHAnsi"/>
          <w:color w:val="000000"/>
          <w:sz w:val="24"/>
          <w:szCs w:val="24"/>
        </w:rPr>
        <w:t>s down.</w:t>
      </w:r>
    </w:p>
    <w:p w14:paraId="02275ACB" w14:textId="30856B18" w:rsidR="00AB6043" w:rsidRPr="00AB6043" w:rsidRDefault="00E34648" w:rsidP="00E26DE5">
      <w:pPr>
        <w:pStyle w:val="ListParagraph"/>
        <w:numPr>
          <w:ilvl w:val="0"/>
          <w:numId w:val="10"/>
        </w:numPr>
        <w:rPr>
          <w:rFonts w:asciiTheme="minorHAnsi" w:hAnsiTheme="minorHAnsi" w:cstheme="minorHAnsi"/>
          <w:sz w:val="24"/>
          <w:szCs w:val="24"/>
        </w:rPr>
      </w:pPr>
      <w:r>
        <w:rPr>
          <w:rFonts w:asciiTheme="minorHAnsi" w:hAnsiTheme="minorHAnsi" w:cstheme="minorHAnsi"/>
          <w:color w:val="000000"/>
          <w:sz w:val="24"/>
          <w:szCs w:val="24"/>
        </w:rPr>
        <w:t>T</w:t>
      </w:r>
      <w:r w:rsidR="00AB6043" w:rsidRPr="00AB6043">
        <w:rPr>
          <w:rFonts w:asciiTheme="minorHAnsi" w:hAnsiTheme="minorHAnsi" w:cstheme="minorHAnsi"/>
          <w:color w:val="000000"/>
          <w:sz w:val="24"/>
          <w:szCs w:val="24"/>
        </w:rPr>
        <w:t>racking issues using JIRA tool.</w:t>
      </w:r>
    </w:p>
    <w:p w14:paraId="146536B2" w14:textId="77777777"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Installing and Updating Packages using RPM and YUM.</w:t>
      </w:r>
    </w:p>
    <w:p w14:paraId="09EFF993" w14:textId="0833E198" w:rsidR="00696EDB"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Performed routine management of Linux environment like monitoring Disk Space and CPU Utilization</w:t>
      </w:r>
      <w:r w:rsidRPr="00AB6043">
        <w:rPr>
          <w:rFonts w:asciiTheme="minorHAnsi" w:eastAsia="Cambria" w:hAnsiTheme="minorHAnsi" w:cstheme="minorHAnsi"/>
          <w:sz w:val="24"/>
          <w:szCs w:val="24"/>
        </w:rPr>
        <w:t>.</w:t>
      </w:r>
    </w:p>
    <w:p w14:paraId="129ECF34" w14:textId="009A50E3" w:rsidR="00696EDB" w:rsidRPr="00696EDB" w:rsidRDefault="00696EDB" w:rsidP="00696EDB">
      <w:pPr>
        <w:rPr>
          <w:lang w:val="en-US"/>
        </w:rPr>
      </w:pPr>
    </w:p>
    <w:p w14:paraId="62D701F2" w14:textId="77777777" w:rsidR="00696EDB" w:rsidRPr="00CF25FA" w:rsidRDefault="00696EDB" w:rsidP="00696EDB">
      <w:pPr>
        <w:keepNext/>
        <w:spacing w:after="120"/>
        <w:rPr>
          <w:rFonts w:ascii="Arial" w:hAnsi="Arial" w:cs="Arial"/>
          <w:b/>
          <w:color w:val="000000"/>
          <w:sz w:val="24"/>
          <w:szCs w:val="24"/>
        </w:rPr>
      </w:pPr>
      <w:r>
        <w:rPr>
          <w:rFonts w:ascii="Arial" w:hAnsi="Arial" w:cs="Arial"/>
          <w:b/>
          <w:color w:val="943634"/>
          <w:sz w:val="24"/>
          <w:szCs w:val="24"/>
          <w:u w:val="single"/>
        </w:rPr>
        <w:t xml:space="preserve">Project </w:t>
      </w:r>
      <w:r w:rsidRPr="00CF25FA">
        <w:rPr>
          <w:rFonts w:ascii="Arial" w:hAnsi="Arial" w:cs="Arial"/>
          <w:b/>
          <w:sz w:val="24"/>
          <w:szCs w:val="24"/>
          <w:u w:val="single"/>
        </w:rPr>
        <w:t>Tapestry and walled Garden</w:t>
      </w:r>
      <w:r w:rsidRPr="004E5AE8">
        <w:rPr>
          <w:rFonts w:ascii="Arial" w:hAnsi="Arial" w:cs="Arial"/>
          <w:b/>
          <w:color w:val="000000"/>
          <w:sz w:val="24"/>
          <w:szCs w:val="24"/>
        </w:rPr>
        <w:t>:</w:t>
      </w:r>
    </w:p>
    <w:p w14:paraId="6D728C22" w14:textId="77777777" w:rsidR="00696EDB" w:rsidRPr="00362F46" w:rsidRDefault="00696EDB" w:rsidP="00696EDB">
      <w:pPr>
        <w:keepNext/>
        <w:keepLines/>
        <w:numPr>
          <w:ilvl w:val="0"/>
          <w:numId w:val="3"/>
        </w:numPr>
        <w:suppressLineNumbers/>
        <w:rPr>
          <w:rFonts w:asciiTheme="minorHAnsi" w:hAnsiTheme="minorHAnsi" w:cstheme="minorHAnsi"/>
          <w:sz w:val="24"/>
          <w:szCs w:val="24"/>
        </w:rPr>
      </w:pPr>
      <w:r w:rsidRPr="00362F46">
        <w:rPr>
          <w:rFonts w:asciiTheme="minorHAnsi" w:eastAsia="Calibri" w:hAnsiTheme="minorHAnsi" w:cstheme="minorHAnsi"/>
          <w:color w:val="000000"/>
          <w:sz w:val="24"/>
          <w:szCs w:val="24"/>
        </w:rPr>
        <w:t>Client</w:t>
      </w:r>
      <w:r w:rsidRPr="00362F46">
        <w:rPr>
          <w:rFonts w:asciiTheme="minorHAnsi" w:eastAsia="Calibri" w:hAnsiTheme="minorHAnsi" w:cstheme="minorHAnsi"/>
          <w:b/>
          <w:color w:val="000000"/>
          <w:sz w:val="24"/>
          <w:szCs w:val="24"/>
        </w:rPr>
        <w:tab/>
      </w:r>
      <w:r w:rsidRPr="00362F46">
        <w:rPr>
          <w:rFonts w:asciiTheme="minorHAnsi" w:eastAsia="Calibri" w:hAnsiTheme="minorHAnsi" w:cstheme="minorHAnsi"/>
          <w:b/>
          <w:color w:val="000000"/>
          <w:sz w:val="24"/>
          <w:szCs w:val="24"/>
        </w:rPr>
        <w:tab/>
      </w:r>
      <w:r w:rsidRPr="00362F46">
        <w:rPr>
          <w:rFonts w:asciiTheme="minorHAnsi" w:eastAsia="Calibri" w:hAnsiTheme="minorHAnsi" w:cstheme="minorHAnsi"/>
          <w:b/>
          <w:color w:val="000000"/>
          <w:sz w:val="24"/>
          <w:szCs w:val="24"/>
        </w:rPr>
        <w:tab/>
        <w:t>: Canada</w:t>
      </w:r>
    </w:p>
    <w:p w14:paraId="5E76F1C8" w14:textId="003DBE6C" w:rsidR="00696EDB" w:rsidRPr="00362F46" w:rsidRDefault="00696EDB" w:rsidP="00696EDB">
      <w:pPr>
        <w:keepNext/>
        <w:keepLines/>
        <w:numPr>
          <w:ilvl w:val="0"/>
          <w:numId w:val="3"/>
        </w:numPr>
        <w:suppressLineNumbers/>
        <w:rPr>
          <w:rFonts w:asciiTheme="minorHAnsi" w:hAnsiTheme="minorHAnsi" w:cstheme="minorHAnsi"/>
          <w:sz w:val="24"/>
          <w:szCs w:val="24"/>
        </w:rPr>
      </w:pPr>
      <w:r w:rsidRPr="00362F46">
        <w:rPr>
          <w:rFonts w:asciiTheme="minorHAnsi" w:eastAsia="Calibri" w:hAnsiTheme="minorHAnsi" w:cstheme="minorHAnsi"/>
          <w:color w:val="000000"/>
          <w:sz w:val="24"/>
          <w:szCs w:val="24"/>
        </w:rPr>
        <w:t>Environment</w:t>
      </w:r>
      <w:r w:rsidRPr="00362F46">
        <w:rPr>
          <w:rFonts w:asciiTheme="minorHAnsi" w:eastAsia="Calibri" w:hAnsiTheme="minorHAnsi" w:cstheme="minorHAnsi"/>
          <w:b/>
          <w:color w:val="000000"/>
          <w:sz w:val="24"/>
          <w:szCs w:val="24"/>
        </w:rPr>
        <w:tab/>
      </w:r>
      <w:r w:rsidRPr="00362F46">
        <w:rPr>
          <w:rFonts w:asciiTheme="minorHAnsi" w:eastAsia="Calibri" w:hAnsiTheme="minorHAnsi" w:cstheme="minorHAnsi"/>
          <w:b/>
          <w:color w:val="000000"/>
          <w:sz w:val="24"/>
          <w:szCs w:val="24"/>
        </w:rPr>
        <w:tab/>
        <w:t>: GIT, Maven, Jenkins, python</w:t>
      </w:r>
      <w:r>
        <w:rPr>
          <w:rFonts w:asciiTheme="minorHAnsi" w:eastAsia="Calibri" w:hAnsiTheme="minorHAnsi" w:cstheme="minorHAnsi"/>
          <w:b/>
          <w:color w:val="000000"/>
          <w:sz w:val="24"/>
          <w:szCs w:val="24"/>
        </w:rPr>
        <w:t>, AWS</w:t>
      </w:r>
      <w:r w:rsidR="00C4237A">
        <w:rPr>
          <w:rFonts w:asciiTheme="minorHAnsi" w:eastAsia="Calibri" w:hAnsiTheme="minorHAnsi" w:cstheme="minorHAnsi"/>
          <w:b/>
          <w:color w:val="000000"/>
          <w:sz w:val="24"/>
          <w:szCs w:val="24"/>
        </w:rPr>
        <w:t>, Networking</w:t>
      </w:r>
    </w:p>
    <w:p w14:paraId="14266232" w14:textId="77777777" w:rsidR="00696EDB" w:rsidRDefault="00696EDB" w:rsidP="00696EDB">
      <w:pPr>
        <w:keepNext/>
        <w:keepLines/>
        <w:numPr>
          <w:ilvl w:val="0"/>
          <w:numId w:val="3"/>
        </w:numPr>
        <w:suppressLineNumbers/>
        <w:rPr>
          <w:rFonts w:asciiTheme="minorHAnsi" w:hAnsiTheme="minorHAnsi" w:cstheme="minorHAnsi"/>
          <w:sz w:val="24"/>
          <w:szCs w:val="24"/>
        </w:rPr>
      </w:pPr>
      <w:r w:rsidRPr="00362F46">
        <w:rPr>
          <w:rFonts w:asciiTheme="minorHAnsi" w:eastAsia="Calibri" w:hAnsiTheme="minorHAnsi" w:cstheme="minorHAnsi"/>
          <w:color w:val="000000"/>
          <w:sz w:val="24"/>
          <w:szCs w:val="24"/>
        </w:rPr>
        <w:t>Operating System</w:t>
      </w:r>
      <w:r w:rsidRPr="00362F46">
        <w:rPr>
          <w:rFonts w:asciiTheme="minorHAnsi" w:eastAsia="Calibri" w:hAnsiTheme="minorHAnsi" w:cstheme="minorHAnsi"/>
          <w:b/>
          <w:color w:val="000000"/>
          <w:sz w:val="24"/>
          <w:szCs w:val="24"/>
        </w:rPr>
        <w:t xml:space="preserve">     </w:t>
      </w:r>
      <w:r w:rsidRPr="00362F46">
        <w:rPr>
          <w:rFonts w:asciiTheme="minorHAnsi" w:eastAsia="Calibri" w:hAnsiTheme="minorHAnsi" w:cstheme="minorHAnsi"/>
          <w:b/>
          <w:color w:val="000000"/>
          <w:sz w:val="24"/>
          <w:szCs w:val="24"/>
        </w:rPr>
        <w:tab/>
        <w:t>: Ubuntu</w:t>
      </w:r>
    </w:p>
    <w:p w14:paraId="4B533696" w14:textId="601C5DC5" w:rsidR="00696EDB" w:rsidRDefault="00696EDB" w:rsidP="00696EDB">
      <w:pPr>
        <w:rPr>
          <w:lang w:val="en-US"/>
        </w:rPr>
      </w:pPr>
    </w:p>
    <w:p w14:paraId="01A6C495" w14:textId="3B463465" w:rsidR="00696EDB" w:rsidRDefault="00696EDB" w:rsidP="00696EDB">
      <w:pPr>
        <w:keepNext/>
        <w:keepLines/>
        <w:tabs>
          <w:tab w:val="left" w:pos="0"/>
        </w:tabs>
        <w:spacing w:before="200"/>
        <w:jc w:val="both"/>
        <w:rPr>
          <w:rFonts w:ascii="Arial" w:eastAsia="Calibri" w:hAnsi="Arial" w:cs="Arial"/>
          <w:b/>
          <w:color w:val="000000"/>
          <w:sz w:val="24"/>
          <w:szCs w:val="24"/>
          <w:u w:val="single"/>
        </w:rPr>
      </w:pPr>
      <w:r w:rsidRPr="004E5AE8">
        <w:rPr>
          <w:rFonts w:ascii="Arial" w:eastAsia="Calibri" w:hAnsi="Arial" w:cs="Arial"/>
          <w:b/>
          <w:color w:val="943634"/>
          <w:sz w:val="24"/>
          <w:szCs w:val="24"/>
          <w:u w:val="single"/>
        </w:rPr>
        <w:t>Proje</w:t>
      </w:r>
      <w:r w:rsidRPr="004E5AE8">
        <w:rPr>
          <w:rFonts w:ascii="Arial" w:eastAsia="Calibri" w:hAnsi="Arial" w:cs="Arial"/>
          <w:b/>
          <w:color w:val="000000"/>
          <w:sz w:val="24"/>
          <w:szCs w:val="24"/>
          <w:u w:val="single"/>
        </w:rPr>
        <w:t>ct description</w:t>
      </w:r>
    </w:p>
    <w:p w14:paraId="0F54DAC4" w14:textId="77777777" w:rsidR="008D6AD3" w:rsidRPr="004E5AE8" w:rsidRDefault="008D6AD3" w:rsidP="00696EDB">
      <w:pPr>
        <w:keepNext/>
        <w:keepLines/>
        <w:tabs>
          <w:tab w:val="left" w:pos="0"/>
        </w:tabs>
        <w:spacing w:before="200"/>
        <w:jc w:val="both"/>
        <w:rPr>
          <w:rFonts w:ascii="Arial" w:hAnsi="Arial" w:cs="Arial"/>
          <w:sz w:val="24"/>
          <w:szCs w:val="24"/>
        </w:rPr>
      </w:pPr>
    </w:p>
    <w:p w14:paraId="15E4B2A9" w14:textId="75D02AAB" w:rsidR="00594DCE" w:rsidRPr="00696EDB" w:rsidRDefault="00696EDB" w:rsidP="00696EDB">
      <w:pPr>
        <w:rPr>
          <w:lang w:val="en-US"/>
        </w:rPr>
      </w:pPr>
      <w:r w:rsidRPr="00362F46">
        <w:rPr>
          <w:rFonts w:asciiTheme="minorHAnsi" w:hAnsiTheme="minorHAnsi" w:cstheme="minorHAnsi"/>
          <w:color w:val="000000"/>
          <w:sz w:val="24"/>
          <w:szCs w:val="24"/>
        </w:rPr>
        <w:t>Tapestry is a pharmacy benefit management company (PBM) that focuses specifically on the cost-effective and appropriate delivery of prescription medications to the people they represent. Prescription drug costs are rising faster than other healthcare areas, and prescription costs represent over 10% of total healthcare expenses in the United States today. Healthcare organizations are seeking ways to provide cost-effective and high-quality pharmaceuticals to the people they represent. My project plays a key role in the Medco business process. Copy calculation for the drug is taken care by CBPS</w:t>
      </w:r>
    </w:p>
    <w:p w14:paraId="534B7523" w14:textId="30977D18" w:rsidR="00696EDB" w:rsidRPr="00362F46" w:rsidRDefault="00362F46" w:rsidP="00696EDB">
      <w:pPr>
        <w:keepNext/>
        <w:keepLines/>
        <w:suppressLineNumbers/>
        <w:ind w:left="720"/>
        <w:rPr>
          <w:rFonts w:asciiTheme="minorHAnsi" w:hAnsiTheme="minorHAnsi" w:cstheme="minorHAnsi"/>
          <w:sz w:val="24"/>
          <w:szCs w:val="24"/>
        </w:rPr>
      </w:pPr>
      <w:r w:rsidRPr="00CF25FA">
        <w:rPr>
          <w:rFonts w:asciiTheme="minorHAnsi" w:hAnsiTheme="minorHAnsi" w:cstheme="minorHAnsi"/>
          <w:b/>
          <w:sz w:val="24"/>
          <w:szCs w:val="24"/>
        </w:rPr>
        <w:lastRenderedPageBreak/>
        <w:t xml:space="preserve">  </w:t>
      </w:r>
    </w:p>
    <w:p w14:paraId="07F2E21B" w14:textId="3EA6C262" w:rsidR="00362F46" w:rsidRPr="00362F46" w:rsidRDefault="00362F46" w:rsidP="00362F46">
      <w:pPr>
        <w:tabs>
          <w:tab w:val="left" w:pos="360"/>
        </w:tabs>
        <w:rPr>
          <w:rFonts w:asciiTheme="minorHAnsi" w:hAnsiTheme="minorHAnsi" w:cstheme="minorHAnsi"/>
          <w:sz w:val="24"/>
          <w:szCs w:val="24"/>
        </w:rPr>
      </w:pPr>
    </w:p>
    <w:p w14:paraId="0BD8D518" w14:textId="77777777" w:rsidR="00362F46" w:rsidRPr="00362F46" w:rsidRDefault="00362F46" w:rsidP="00362F46">
      <w:pPr>
        <w:tabs>
          <w:tab w:val="left" w:pos="360"/>
        </w:tabs>
        <w:rPr>
          <w:rFonts w:asciiTheme="minorHAnsi" w:hAnsiTheme="minorHAnsi" w:cstheme="minorHAnsi"/>
          <w:sz w:val="24"/>
          <w:szCs w:val="24"/>
        </w:rPr>
      </w:pPr>
      <w:r w:rsidRPr="004E5AE8">
        <w:rPr>
          <w:rFonts w:ascii="Arial" w:hAnsi="Arial" w:cs="Arial"/>
          <w:b/>
          <w:color w:val="943634"/>
          <w:sz w:val="24"/>
          <w:szCs w:val="24"/>
          <w:u w:val="single"/>
        </w:rPr>
        <w:t>Respon</w:t>
      </w:r>
      <w:r w:rsidRPr="004E5AE8">
        <w:rPr>
          <w:rFonts w:ascii="Arial" w:hAnsi="Arial" w:cs="Arial"/>
          <w:b/>
          <w:sz w:val="24"/>
          <w:szCs w:val="24"/>
          <w:u w:val="single"/>
        </w:rPr>
        <w:t>sibilities</w:t>
      </w:r>
      <w:r w:rsidRPr="00362F46">
        <w:rPr>
          <w:rFonts w:asciiTheme="minorHAnsi" w:hAnsiTheme="minorHAnsi" w:cstheme="minorHAnsi"/>
          <w:b/>
          <w:sz w:val="24"/>
          <w:szCs w:val="24"/>
          <w:u w:val="single"/>
        </w:rPr>
        <w:t xml:space="preserve">: </w:t>
      </w:r>
    </w:p>
    <w:p w14:paraId="18739E70" w14:textId="77777777" w:rsidR="00362F46" w:rsidRPr="00362F46" w:rsidRDefault="00362F46" w:rsidP="00362F46">
      <w:pPr>
        <w:tabs>
          <w:tab w:val="left" w:pos="360"/>
        </w:tabs>
        <w:rPr>
          <w:rFonts w:asciiTheme="minorHAnsi" w:hAnsiTheme="minorHAnsi" w:cstheme="minorHAnsi"/>
          <w:b/>
          <w:sz w:val="24"/>
          <w:szCs w:val="24"/>
          <w:u w:val="single"/>
        </w:rPr>
      </w:pPr>
    </w:p>
    <w:p w14:paraId="2691E251" w14:textId="633EBE3B"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Creating CI/CD pipelines by integrating</w:t>
      </w:r>
      <w:r w:rsidR="00A04CD8" w:rsidRPr="00A04CD8">
        <w:rPr>
          <w:rFonts w:asciiTheme="minorHAnsi" w:hAnsiTheme="minorHAnsi" w:cstheme="minorHAnsi"/>
          <w:color w:val="000000"/>
          <w:sz w:val="24"/>
          <w:szCs w:val="24"/>
        </w:rPr>
        <w:t xml:space="preserve"> </w:t>
      </w:r>
      <w:r w:rsidRPr="00A04CD8">
        <w:rPr>
          <w:rFonts w:asciiTheme="minorHAnsi" w:hAnsiTheme="minorHAnsi" w:cstheme="minorHAnsi"/>
          <w:color w:val="000000"/>
          <w:sz w:val="24"/>
          <w:szCs w:val="24"/>
        </w:rPr>
        <w:t>GitHub and Jenkins</w:t>
      </w:r>
    </w:p>
    <w:p w14:paraId="3E3AF5A2" w14:textId="464F8C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 xml:space="preserve">Automating Creating continuous deployment pipeline by creating component processes, Applications and adding environments into handling deployments using code pipeline for various deployment scenarios like Multiple </w:t>
      </w:r>
      <w:r w:rsidR="005A5B27">
        <w:rPr>
          <w:rFonts w:asciiTheme="minorHAnsi" w:hAnsiTheme="minorHAnsi" w:cstheme="minorHAnsi"/>
          <w:color w:val="000000"/>
          <w:sz w:val="24"/>
          <w:szCs w:val="24"/>
        </w:rPr>
        <w:t>application</w:t>
      </w:r>
      <w:r w:rsidRPr="00A04CD8">
        <w:rPr>
          <w:rFonts w:asciiTheme="minorHAnsi" w:hAnsiTheme="minorHAnsi" w:cstheme="minorHAnsi"/>
          <w:color w:val="000000"/>
          <w:sz w:val="24"/>
          <w:szCs w:val="24"/>
        </w:rPr>
        <w:t xml:space="preserve"> </w:t>
      </w:r>
      <w:r w:rsidR="00C4237A">
        <w:rPr>
          <w:rFonts w:asciiTheme="minorHAnsi" w:hAnsiTheme="minorHAnsi" w:cstheme="minorHAnsi"/>
          <w:color w:val="000000"/>
          <w:sz w:val="24"/>
          <w:szCs w:val="24"/>
        </w:rPr>
        <w:t>deployments</w:t>
      </w:r>
      <w:r w:rsidRPr="00A04CD8">
        <w:rPr>
          <w:rFonts w:asciiTheme="minorHAnsi" w:hAnsiTheme="minorHAnsi" w:cstheme="minorHAnsi"/>
          <w:color w:val="000000"/>
          <w:sz w:val="24"/>
          <w:szCs w:val="24"/>
        </w:rPr>
        <w:t>.</w:t>
      </w:r>
    </w:p>
    <w:p w14:paraId="27D9B3C7" w14:textId="777777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Experience in AWS provisioning by creating EC2 Instances and configuring all necessary services like Security, EBS, and S3.</w:t>
      </w:r>
    </w:p>
    <w:p w14:paraId="5C187496" w14:textId="777777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Automating build process for creating JAR/WAR Artifacts using Maven.</w:t>
      </w:r>
    </w:p>
    <w:p w14:paraId="0DE3E0FC" w14:textId="777777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 xml:space="preserve">Troubleshoot ELB issue when instance in “out of service”.  </w:t>
      </w:r>
    </w:p>
    <w:p w14:paraId="7A3AE435" w14:textId="777777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Enable communication between EC2 to S3 using roles.</w:t>
      </w:r>
    </w:p>
    <w:p w14:paraId="1739E108" w14:textId="13D0AE8F"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As a Linux administrator, was involved in providing operational support to clients</w:t>
      </w:r>
    </w:p>
    <w:p w14:paraId="41BC35C4" w14:textId="1DFF6AD0" w:rsidR="00A04CD8" w:rsidRDefault="00D14219" w:rsidP="00722CCA">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Maintaining the backups for each project. Responding actively to the error and outages reported by various members.</w:t>
      </w:r>
      <w:bookmarkEnd w:id="0"/>
    </w:p>
    <w:p w14:paraId="6AB15D97" w14:textId="202ECD04" w:rsidR="00BF51FE" w:rsidRDefault="00BF51FE" w:rsidP="00722CCA">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Maintaining</w:t>
      </w:r>
      <w:r w:rsidR="00B26C2D">
        <w:rPr>
          <w:rFonts w:asciiTheme="minorHAnsi" w:hAnsiTheme="minorHAnsi" w:cstheme="minorHAnsi"/>
          <w:sz w:val="24"/>
          <w:szCs w:val="24"/>
        </w:rPr>
        <w:t xml:space="preserve"> NTP servers in our local environment</w:t>
      </w:r>
    </w:p>
    <w:p w14:paraId="3E7BE6F9" w14:textId="64A4CDE5" w:rsidR="001B4231" w:rsidRPr="00722CCA" w:rsidRDefault="00D0511F" w:rsidP="00722CCA">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 xml:space="preserve">Handling </w:t>
      </w:r>
      <w:r w:rsidR="00A04650">
        <w:rPr>
          <w:rFonts w:asciiTheme="minorHAnsi" w:hAnsiTheme="minorHAnsi" w:cstheme="minorHAnsi"/>
          <w:sz w:val="24"/>
          <w:szCs w:val="24"/>
        </w:rPr>
        <w:t>TCP Layer on both ends</w:t>
      </w:r>
      <w:r w:rsidR="00A31C39">
        <w:rPr>
          <w:rFonts w:asciiTheme="minorHAnsi" w:hAnsiTheme="minorHAnsi" w:cstheme="minorHAnsi"/>
          <w:sz w:val="24"/>
          <w:szCs w:val="24"/>
        </w:rPr>
        <w:t xml:space="preserve"> maintaining table entries </w:t>
      </w:r>
      <w:r w:rsidR="00F46D78">
        <w:rPr>
          <w:rFonts w:asciiTheme="minorHAnsi" w:hAnsiTheme="minorHAnsi" w:cstheme="minorHAnsi"/>
          <w:sz w:val="24"/>
          <w:szCs w:val="24"/>
        </w:rPr>
        <w:t xml:space="preserve">corresponding to the </w:t>
      </w:r>
      <w:r w:rsidR="00C849EB">
        <w:rPr>
          <w:rFonts w:asciiTheme="minorHAnsi" w:hAnsiTheme="minorHAnsi" w:cstheme="minorHAnsi"/>
          <w:sz w:val="24"/>
          <w:szCs w:val="24"/>
        </w:rPr>
        <w:t>4-t</w:t>
      </w:r>
      <w:r w:rsidR="001D244F">
        <w:rPr>
          <w:rFonts w:asciiTheme="minorHAnsi" w:hAnsiTheme="minorHAnsi" w:cstheme="minorHAnsi"/>
          <w:sz w:val="24"/>
          <w:szCs w:val="24"/>
        </w:rPr>
        <w:t>uple</w:t>
      </w:r>
    </w:p>
    <w:p w14:paraId="57437ADE" w14:textId="52CD7B20" w:rsidR="00A04CD8" w:rsidRDefault="00A04CD8">
      <w:pPr>
        <w:spacing w:line="276" w:lineRule="auto"/>
        <w:jc w:val="both"/>
        <w:rPr>
          <w:rFonts w:ascii="Arial" w:hAnsi="Arial" w:cs="Arial"/>
          <w:color w:val="000000"/>
          <w:szCs w:val="24"/>
        </w:rPr>
      </w:pPr>
    </w:p>
    <w:p w14:paraId="2FF96AB8" w14:textId="77777777" w:rsidR="00A04CD8" w:rsidRDefault="00A04CD8">
      <w:pPr>
        <w:spacing w:line="276" w:lineRule="auto"/>
        <w:jc w:val="both"/>
        <w:rPr>
          <w:rFonts w:ascii="Arial" w:hAnsi="Arial" w:cs="Arial"/>
          <w:color w:val="000000"/>
          <w:szCs w:val="24"/>
        </w:rPr>
      </w:pPr>
    </w:p>
    <w:p w14:paraId="5BF86FCF" w14:textId="77777777" w:rsidR="00594DCE" w:rsidRDefault="00DB69FD">
      <w:pPr>
        <w:spacing w:line="276" w:lineRule="auto"/>
        <w:jc w:val="both"/>
        <w:rPr>
          <w:rFonts w:ascii="Calibri" w:hAnsi="Calibri" w:cs="Arial"/>
          <w:b/>
          <w:sz w:val="22"/>
          <w:szCs w:val="22"/>
        </w:rPr>
      </w:pPr>
      <w:r>
        <w:rPr>
          <w:rFonts w:ascii="Arial" w:hAnsi="Arial" w:cs="Arial"/>
          <w:noProof/>
          <w:color w:val="000000"/>
          <w:szCs w:val="24"/>
          <w:lang w:val="en-US" w:eastAsia="en-US"/>
        </w:rPr>
        <w:drawing>
          <wp:inline distT="0" distB="0" distL="0" distR="0" wp14:anchorId="7CB63986" wp14:editId="75C9C083">
            <wp:extent cx="9144000" cy="9334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9144000" cy="93345"/>
                    </a:xfrm>
                    <a:prstGeom prst="rect">
                      <a:avLst/>
                    </a:prstGeom>
                    <a:solidFill>
                      <a:srgbClr val="FFFFFF"/>
                    </a:solidFill>
                    <a:ln>
                      <a:noFill/>
                    </a:ln>
                  </pic:spPr>
                </pic:pic>
              </a:graphicData>
            </a:graphic>
          </wp:inline>
        </w:drawing>
      </w:r>
    </w:p>
    <w:p w14:paraId="6EAFF494" w14:textId="65296AB9" w:rsidR="00594DCE" w:rsidRDefault="004E5AE8">
      <w:pPr>
        <w:spacing w:line="288" w:lineRule="atLeast"/>
        <w:jc w:val="both"/>
        <w:rPr>
          <w:rFonts w:ascii="Arial" w:hAnsi="Arial" w:cs="Arial"/>
          <w:b/>
          <w:sz w:val="24"/>
          <w:szCs w:val="24"/>
          <w:u w:val="single"/>
        </w:rPr>
      </w:pPr>
      <w:r>
        <w:rPr>
          <w:rFonts w:ascii="Arial" w:hAnsi="Arial" w:cs="Arial"/>
          <w:b/>
          <w:color w:val="943634"/>
          <w:sz w:val="24"/>
          <w:szCs w:val="24"/>
          <w:u w:val="single"/>
        </w:rPr>
        <w:t xml:space="preserve">Personal </w:t>
      </w:r>
      <w:r>
        <w:rPr>
          <w:rFonts w:ascii="Arial" w:hAnsi="Arial" w:cs="Arial"/>
          <w:b/>
          <w:sz w:val="24"/>
          <w:szCs w:val="24"/>
          <w:u w:val="single"/>
        </w:rPr>
        <w:t>information:</w:t>
      </w:r>
    </w:p>
    <w:p w14:paraId="288DAE93" w14:textId="77777777" w:rsidR="004E5AE8" w:rsidRDefault="004E5AE8">
      <w:pPr>
        <w:spacing w:line="288" w:lineRule="atLeast"/>
        <w:jc w:val="both"/>
        <w:rPr>
          <w:rFonts w:ascii="Calibri" w:hAnsi="Calibri" w:cs="Arial"/>
          <w:b/>
          <w:sz w:val="22"/>
          <w:szCs w:val="22"/>
        </w:rPr>
      </w:pPr>
    </w:p>
    <w:p w14:paraId="6F46BB0A" w14:textId="730897EC"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 xml:space="preserve">Father’s Name: </w:t>
      </w:r>
      <w:r w:rsidRPr="0057027E">
        <w:rPr>
          <w:rFonts w:asciiTheme="minorHAnsi" w:hAnsiTheme="minorHAnsi" w:cstheme="minorHAnsi"/>
          <w:color w:val="1A1A1A"/>
          <w:sz w:val="24"/>
          <w:szCs w:val="24"/>
        </w:rPr>
        <w:tab/>
        <w:t>Shaik Gou</w:t>
      </w:r>
      <w:r w:rsidR="0057027E">
        <w:rPr>
          <w:rFonts w:asciiTheme="minorHAnsi" w:hAnsiTheme="minorHAnsi" w:cstheme="minorHAnsi"/>
          <w:color w:val="1A1A1A"/>
          <w:sz w:val="24"/>
          <w:szCs w:val="24"/>
        </w:rPr>
        <w:t>s</w:t>
      </w:r>
      <w:r w:rsidRPr="0057027E">
        <w:rPr>
          <w:rFonts w:asciiTheme="minorHAnsi" w:hAnsiTheme="minorHAnsi" w:cstheme="minorHAnsi"/>
          <w:color w:val="1A1A1A"/>
          <w:sz w:val="24"/>
          <w:szCs w:val="24"/>
        </w:rPr>
        <w:t>e Mohiddin</w:t>
      </w:r>
    </w:p>
    <w:p w14:paraId="0782506B" w14:textId="77777777"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Date of Birth:</w:t>
      </w:r>
      <w:r w:rsidRPr="0057027E">
        <w:rPr>
          <w:rFonts w:asciiTheme="minorHAnsi" w:hAnsiTheme="minorHAnsi" w:cstheme="minorHAnsi"/>
          <w:color w:val="1A1A1A"/>
          <w:sz w:val="24"/>
          <w:szCs w:val="24"/>
        </w:rPr>
        <w:tab/>
      </w:r>
      <w:r w:rsidRPr="0057027E">
        <w:rPr>
          <w:rFonts w:asciiTheme="minorHAnsi" w:hAnsiTheme="minorHAnsi" w:cstheme="minorHAnsi"/>
          <w:color w:val="1A1A1A"/>
          <w:sz w:val="24"/>
          <w:szCs w:val="24"/>
        </w:rPr>
        <w:tab/>
        <w:t>12-08-1994</w:t>
      </w:r>
    </w:p>
    <w:p w14:paraId="2D53CDFF" w14:textId="2BB92F33"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Marital Status:</w:t>
      </w:r>
      <w:r w:rsidRPr="0057027E">
        <w:rPr>
          <w:rFonts w:asciiTheme="minorHAnsi" w:hAnsiTheme="minorHAnsi" w:cstheme="minorHAnsi"/>
          <w:color w:val="1A1A1A"/>
          <w:sz w:val="24"/>
          <w:szCs w:val="24"/>
        </w:rPr>
        <w:tab/>
        <w:t xml:space="preserve">           </w:t>
      </w:r>
      <w:r w:rsidR="0057027E">
        <w:rPr>
          <w:rFonts w:asciiTheme="minorHAnsi" w:hAnsiTheme="minorHAnsi" w:cstheme="minorHAnsi"/>
          <w:color w:val="1A1A1A"/>
          <w:sz w:val="24"/>
          <w:szCs w:val="24"/>
        </w:rPr>
        <w:t xml:space="preserve"> </w:t>
      </w:r>
      <w:r w:rsidRPr="0057027E">
        <w:rPr>
          <w:rFonts w:asciiTheme="minorHAnsi" w:hAnsiTheme="minorHAnsi" w:cstheme="minorHAnsi"/>
          <w:color w:val="1A1A1A"/>
          <w:sz w:val="24"/>
          <w:szCs w:val="24"/>
        </w:rPr>
        <w:t xml:space="preserve"> Unmarried</w:t>
      </w:r>
    </w:p>
    <w:p w14:paraId="0312812A" w14:textId="76DD8ABE"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Nationality:</w:t>
      </w:r>
      <w:r w:rsidRPr="0057027E">
        <w:rPr>
          <w:rFonts w:asciiTheme="minorHAnsi" w:hAnsiTheme="minorHAnsi" w:cstheme="minorHAnsi"/>
          <w:color w:val="1A1A1A"/>
          <w:sz w:val="24"/>
          <w:szCs w:val="24"/>
        </w:rPr>
        <w:tab/>
      </w:r>
      <w:r w:rsidRPr="0057027E">
        <w:rPr>
          <w:rFonts w:asciiTheme="minorHAnsi" w:hAnsiTheme="minorHAnsi" w:cstheme="minorHAnsi"/>
          <w:color w:val="1A1A1A"/>
          <w:sz w:val="24"/>
          <w:szCs w:val="24"/>
        </w:rPr>
        <w:tab/>
        <w:t xml:space="preserve">Indian </w:t>
      </w:r>
    </w:p>
    <w:p w14:paraId="2C2086B2" w14:textId="2314F7EB" w:rsidR="0057027E" w:rsidRPr="0057027E" w:rsidRDefault="0057027E">
      <w:pPr>
        <w:numPr>
          <w:ilvl w:val="0"/>
          <w:numId w:val="5"/>
        </w:numPr>
        <w:rPr>
          <w:rFonts w:asciiTheme="minorHAnsi" w:hAnsiTheme="minorHAnsi" w:cstheme="minorHAnsi"/>
        </w:rPr>
      </w:pPr>
      <w:r>
        <w:rPr>
          <w:rFonts w:asciiTheme="minorHAnsi" w:hAnsiTheme="minorHAnsi" w:cstheme="minorHAnsi"/>
          <w:color w:val="1A1A1A"/>
          <w:sz w:val="24"/>
          <w:szCs w:val="24"/>
        </w:rPr>
        <w:t>Contact No:</w:t>
      </w:r>
      <w:r>
        <w:rPr>
          <w:rFonts w:asciiTheme="minorHAnsi" w:hAnsiTheme="minorHAnsi" w:cstheme="minorHAnsi"/>
          <w:color w:val="1A1A1A"/>
          <w:sz w:val="24"/>
          <w:szCs w:val="24"/>
        </w:rPr>
        <w:tab/>
      </w:r>
      <w:r>
        <w:rPr>
          <w:rFonts w:asciiTheme="minorHAnsi" w:hAnsiTheme="minorHAnsi" w:cstheme="minorHAnsi"/>
          <w:color w:val="1A1A1A"/>
          <w:sz w:val="24"/>
          <w:szCs w:val="24"/>
        </w:rPr>
        <w:tab/>
        <w:t>+91</w:t>
      </w:r>
      <w:r w:rsidR="009A3A46">
        <w:rPr>
          <w:rFonts w:asciiTheme="minorHAnsi" w:hAnsiTheme="minorHAnsi" w:cstheme="minorHAnsi"/>
          <w:color w:val="1A1A1A"/>
          <w:sz w:val="24"/>
          <w:szCs w:val="24"/>
        </w:rPr>
        <w:t xml:space="preserve"> 9492627843</w:t>
      </w:r>
    </w:p>
    <w:p w14:paraId="7A688B8D" w14:textId="72DADC85" w:rsidR="00594DCE" w:rsidRPr="00A04CD8" w:rsidRDefault="00DB69FD" w:rsidP="0057027E">
      <w:pPr>
        <w:pStyle w:val="Default"/>
        <w:numPr>
          <w:ilvl w:val="0"/>
          <w:numId w:val="5"/>
        </w:numPr>
        <w:rPr>
          <w:rFonts w:asciiTheme="minorHAnsi" w:hAnsiTheme="minorHAnsi" w:cstheme="minorHAnsi"/>
        </w:rPr>
      </w:pPr>
      <w:r w:rsidRPr="0057027E">
        <w:rPr>
          <w:rFonts w:asciiTheme="minorHAnsi" w:hAnsiTheme="minorHAnsi" w:cstheme="minorHAnsi"/>
          <w:color w:val="1A1A1A"/>
          <w:lang w:val="en-GB"/>
        </w:rPr>
        <w:t xml:space="preserve">Mail id:                     </w:t>
      </w:r>
      <w:r w:rsidR="0057027E">
        <w:rPr>
          <w:rFonts w:asciiTheme="minorHAnsi" w:hAnsiTheme="minorHAnsi" w:cstheme="minorHAnsi"/>
          <w:color w:val="1A1A1A"/>
          <w:lang w:val="en-GB"/>
        </w:rPr>
        <w:t xml:space="preserve">    </w:t>
      </w:r>
      <w:r w:rsidRPr="0057027E">
        <w:rPr>
          <w:rFonts w:asciiTheme="minorHAnsi" w:hAnsiTheme="minorHAnsi" w:cstheme="minorHAnsi"/>
          <w:color w:val="1A1A1A"/>
          <w:lang w:val="en-GB"/>
        </w:rPr>
        <w:t xml:space="preserve"> </w:t>
      </w:r>
      <w:hyperlink r:id="rId9" w:history="1">
        <w:r w:rsidR="00A04CD8" w:rsidRPr="00EE49A2">
          <w:rPr>
            <w:rStyle w:val="Hyperlink"/>
            <w:rFonts w:asciiTheme="minorHAnsi" w:hAnsiTheme="minorHAnsi" w:cstheme="minorHAnsi"/>
            <w:lang w:val="en-GB"/>
          </w:rPr>
          <w:t>tahir77331@outlook.com</w:t>
        </w:r>
      </w:hyperlink>
      <w:r w:rsidRPr="0057027E">
        <w:rPr>
          <w:rFonts w:asciiTheme="minorHAnsi" w:hAnsiTheme="minorHAnsi" w:cstheme="minorHAnsi"/>
          <w:color w:val="1A1A1A"/>
          <w:lang w:val="en-GB"/>
        </w:rPr>
        <w:t xml:space="preserve"> </w:t>
      </w:r>
    </w:p>
    <w:p w14:paraId="5B6D92D5" w14:textId="77777777" w:rsidR="00A04CD8" w:rsidRPr="0057027E" w:rsidRDefault="00A04CD8" w:rsidP="00A04CD8">
      <w:pPr>
        <w:pStyle w:val="Default"/>
        <w:ind w:left="720"/>
        <w:rPr>
          <w:rFonts w:asciiTheme="minorHAnsi" w:hAnsiTheme="minorHAnsi" w:cstheme="minorHAnsi"/>
        </w:rPr>
      </w:pPr>
    </w:p>
    <w:p w14:paraId="17BE9783" w14:textId="77777777" w:rsidR="00594DCE" w:rsidRDefault="00DB69FD">
      <w:pPr>
        <w:rPr>
          <w:rFonts w:ascii="Calibri" w:hAnsi="Calibri" w:cs="Arial"/>
          <w:b/>
          <w:bCs/>
          <w:sz w:val="22"/>
          <w:szCs w:val="22"/>
        </w:rPr>
      </w:pPr>
      <w:r>
        <w:rPr>
          <w:rFonts w:ascii="Calibri" w:hAnsi="Calibri" w:cs="Calibri"/>
          <w:noProof/>
          <w:sz w:val="22"/>
          <w:szCs w:val="22"/>
          <w:lang w:val="en-US" w:eastAsia="en-US"/>
        </w:rPr>
        <w:drawing>
          <wp:inline distT="0" distB="0" distL="0" distR="0" wp14:anchorId="57EB6516" wp14:editId="7C91F4CD">
            <wp:extent cx="9144000" cy="9334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9144000" cy="93345"/>
                    </a:xfrm>
                    <a:prstGeom prst="rect">
                      <a:avLst/>
                    </a:prstGeom>
                    <a:solidFill>
                      <a:srgbClr val="FFFFFF"/>
                    </a:solidFill>
                    <a:ln>
                      <a:noFill/>
                    </a:ln>
                  </pic:spPr>
                </pic:pic>
              </a:graphicData>
            </a:graphic>
          </wp:inline>
        </w:drawing>
      </w:r>
    </w:p>
    <w:p w14:paraId="4ED9AC05" w14:textId="2591B8F3" w:rsidR="004E5AE8" w:rsidRDefault="004E5AE8">
      <w:pPr>
        <w:spacing w:line="340" w:lineRule="atLeast"/>
        <w:rPr>
          <w:rFonts w:ascii="Arial" w:hAnsi="Arial" w:cs="Arial"/>
          <w:b/>
          <w:sz w:val="24"/>
          <w:szCs w:val="24"/>
          <w:u w:val="single"/>
        </w:rPr>
      </w:pPr>
      <w:r>
        <w:rPr>
          <w:rFonts w:ascii="Arial" w:hAnsi="Arial" w:cs="Arial"/>
          <w:b/>
          <w:color w:val="943634"/>
          <w:sz w:val="24"/>
          <w:szCs w:val="24"/>
          <w:u w:val="single"/>
        </w:rPr>
        <w:t>Decla</w:t>
      </w:r>
      <w:r>
        <w:rPr>
          <w:rFonts w:ascii="Arial" w:hAnsi="Arial" w:cs="Arial"/>
          <w:b/>
          <w:sz w:val="24"/>
          <w:szCs w:val="24"/>
          <w:u w:val="single"/>
        </w:rPr>
        <w:t>ration:</w:t>
      </w:r>
    </w:p>
    <w:p w14:paraId="4688C278" w14:textId="25FF512B" w:rsidR="00594DCE" w:rsidRPr="00BC55D0" w:rsidRDefault="00DB69FD">
      <w:pPr>
        <w:spacing w:line="340" w:lineRule="atLeast"/>
        <w:rPr>
          <w:rFonts w:asciiTheme="minorHAnsi" w:hAnsiTheme="minorHAnsi" w:cstheme="minorHAnsi"/>
          <w:sz w:val="24"/>
          <w:szCs w:val="24"/>
        </w:rPr>
      </w:pPr>
      <w:r w:rsidRPr="00BC55D0">
        <w:rPr>
          <w:rFonts w:asciiTheme="minorHAnsi" w:eastAsia="Calibri" w:hAnsiTheme="minorHAnsi" w:cstheme="minorHAnsi"/>
          <w:b/>
          <w:sz w:val="24"/>
          <w:szCs w:val="24"/>
        </w:rPr>
        <w:t xml:space="preserve">                           </w:t>
      </w:r>
      <w:r w:rsidRPr="00BC55D0">
        <w:rPr>
          <w:rFonts w:asciiTheme="minorHAnsi" w:hAnsiTheme="minorHAnsi" w:cstheme="minorHAnsi"/>
          <w:sz w:val="24"/>
          <w:szCs w:val="24"/>
        </w:rPr>
        <w:t xml:space="preserve">I hereby declare that the above-mentioned information is correct up to my knowledge and I bear the responsibility for the correctness of the </w:t>
      </w:r>
      <w:r w:rsidR="00BC55D0" w:rsidRPr="00BC55D0">
        <w:rPr>
          <w:rFonts w:asciiTheme="minorHAnsi" w:hAnsiTheme="minorHAnsi" w:cstheme="minorHAnsi"/>
          <w:sz w:val="24"/>
          <w:szCs w:val="24"/>
        </w:rPr>
        <w:t>above-mentioned</w:t>
      </w:r>
      <w:r w:rsidRPr="00BC55D0">
        <w:rPr>
          <w:rFonts w:asciiTheme="minorHAnsi" w:hAnsiTheme="minorHAnsi" w:cstheme="minorHAnsi"/>
          <w:sz w:val="24"/>
          <w:szCs w:val="24"/>
        </w:rPr>
        <w:t>.</w:t>
      </w:r>
    </w:p>
    <w:p w14:paraId="07993D9B" w14:textId="77777777" w:rsidR="00594DCE" w:rsidRDefault="00594DCE">
      <w:pPr>
        <w:rPr>
          <w:rFonts w:ascii="Calibri" w:hAnsi="Calibri" w:cs="Tahoma"/>
          <w:sz w:val="22"/>
          <w:szCs w:val="22"/>
        </w:rPr>
      </w:pPr>
    </w:p>
    <w:p w14:paraId="66336C0C" w14:textId="0B24F9DD" w:rsidR="00594DCE" w:rsidRPr="00BC55D0" w:rsidRDefault="00DB69FD">
      <w:pPr>
        <w:rPr>
          <w:sz w:val="24"/>
          <w:szCs w:val="24"/>
        </w:rPr>
      </w:pPr>
      <w:r w:rsidRPr="00BC55D0">
        <w:rPr>
          <w:rFonts w:ascii="Calibri" w:hAnsi="Calibri" w:cs="Tahoma"/>
          <w:b/>
          <w:sz w:val="24"/>
          <w:szCs w:val="24"/>
        </w:rPr>
        <w:t xml:space="preserve">Place: </w:t>
      </w:r>
      <w:r w:rsidR="00696EDB">
        <w:rPr>
          <w:rFonts w:ascii="Calibri" w:hAnsi="Calibri" w:cs="Tahoma"/>
          <w:sz w:val="24"/>
          <w:szCs w:val="24"/>
        </w:rPr>
        <w:t>Bangalore</w:t>
      </w:r>
      <w:r w:rsidRPr="00BC55D0">
        <w:rPr>
          <w:rFonts w:ascii="Calibri" w:hAnsi="Calibri" w:cs="Tahoma"/>
          <w:sz w:val="24"/>
          <w:szCs w:val="24"/>
        </w:rPr>
        <w:tab/>
      </w:r>
      <w:r w:rsidRPr="00BC55D0">
        <w:rPr>
          <w:rFonts w:ascii="Calibri" w:hAnsi="Calibri" w:cs="Tahoma"/>
          <w:b/>
          <w:sz w:val="24"/>
          <w:szCs w:val="24"/>
        </w:rPr>
        <w:tab/>
        <w:t xml:space="preserve">                                                                                              </w:t>
      </w:r>
      <w:r w:rsidR="00BC55D0">
        <w:rPr>
          <w:rFonts w:ascii="Calibri" w:hAnsi="Calibri" w:cs="Tahoma"/>
          <w:b/>
          <w:sz w:val="24"/>
          <w:szCs w:val="24"/>
        </w:rPr>
        <w:t xml:space="preserve">                </w:t>
      </w:r>
      <w:r w:rsidR="00696EDB">
        <w:rPr>
          <w:rFonts w:ascii="Calibri" w:hAnsi="Calibri" w:cs="Tahoma"/>
          <w:b/>
          <w:sz w:val="24"/>
          <w:szCs w:val="24"/>
        </w:rPr>
        <w:t xml:space="preserve"> </w:t>
      </w:r>
      <w:r w:rsidRPr="00BC55D0">
        <w:rPr>
          <w:rFonts w:ascii="Calibri" w:hAnsi="Calibri" w:cs="Tahoma"/>
          <w:b/>
          <w:sz w:val="24"/>
          <w:szCs w:val="24"/>
        </w:rPr>
        <w:t xml:space="preserve">  Regards</w:t>
      </w:r>
    </w:p>
    <w:p w14:paraId="5DC4F082" w14:textId="57D0AC70" w:rsidR="00594DCE" w:rsidRPr="00BC55D0" w:rsidRDefault="00DB69FD">
      <w:pPr>
        <w:rPr>
          <w:sz w:val="24"/>
          <w:szCs w:val="24"/>
        </w:rPr>
      </w:pPr>
      <w:r w:rsidRPr="00BC55D0">
        <w:rPr>
          <w:rFonts w:ascii="Calibri" w:eastAsia="Calibri" w:hAnsi="Calibri" w:cs="Calibri"/>
          <w:b/>
          <w:sz w:val="24"/>
          <w:szCs w:val="24"/>
        </w:rPr>
        <w:t xml:space="preserve">                                                                                                                                          </w:t>
      </w:r>
      <w:r w:rsidR="00696EDB">
        <w:rPr>
          <w:rFonts w:ascii="Calibri" w:eastAsia="Calibri" w:hAnsi="Calibri" w:cs="Calibri"/>
          <w:b/>
          <w:sz w:val="24"/>
          <w:szCs w:val="24"/>
        </w:rPr>
        <w:t xml:space="preserve">                  </w:t>
      </w:r>
      <w:r w:rsidR="00BC55D0">
        <w:rPr>
          <w:rFonts w:ascii="Calibri" w:eastAsia="Calibri" w:hAnsi="Calibri" w:cs="Calibri"/>
          <w:b/>
          <w:sz w:val="24"/>
          <w:szCs w:val="24"/>
        </w:rPr>
        <w:t xml:space="preserve"> </w:t>
      </w:r>
      <w:r w:rsidRPr="00BC55D0">
        <w:rPr>
          <w:rFonts w:ascii="Calibri" w:eastAsia="Calibri" w:hAnsi="Calibri" w:cs="Calibri"/>
          <w:b/>
          <w:sz w:val="24"/>
          <w:szCs w:val="24"/>
        </w:rPr>
        <w:t xml:space="preserve"> </w:t>
      </w:r>
      <w:r w:rsidRPr="00BC55D0">
        <w:rPr>
          <w:rFonts w:ascii="Calibri" w:hAnsi="Calibri" w:cs="Tahoma"/>
          <w:sz w:val="24"/>
          <w:szCs w:val="24"/>
        </w:rPr>
        <w:t>(Taheer Ahamed)</w:t>
      </w:r>
    </w:p>
    <w:p w14:paraId="674B977F" w14:textId="77777777" w:rsidR="00594DCE" w:rsidRDefault="00594DCE">
      <w:pPr>
        <w:rPr>
          <w:rFonts w:ascii="Calibri" w:hAnsi="Calibri" w:cs="Tahoma"/>
          <w:b/>
          <w:sz w:val="22"/>
          <w:szCs w:val="22"/>
        </w:rPr>
      </w:pPr>
    </w:p>
    <w:p w14:paraId="59FFCF08" w14:textId="77777777" w:rsidR="00594DCE" w:rsidRDefault="00DB69FD">
      <w:pPr>
        <w:ind w:left="6480"/>
      </w:pPr>
      <w:r>
        <w:rPr>
          <w:rFonts w:ascii="Calibri" w:eastAsia="Calibri" w:hAnsi="Calibri" w:cs="Calibri"/>
          <w:sz w:val="22"/>
          <w:szCs w:val="22"/>
        </w:rPr>
        <w:t xml:space="preserve">                                     </w:t>
      </w:r>
    </w:p>
    <w:p w14:paraId="45B65553" w14:textId="77777777" w:rsidR="00594DCE" w:rsidRDefault="00DB69FD">
      <w:pPr>
        <w:ind w:left="6480"/>
      </w:pPr>
      <w:r>
        <w:rPr>
          <w:rFonts w:ascii="Calibri" w:eastAsia="Calibri" w:hAnsi="Calibri" w:cs="Calibri"/>
          <w:b/>
          <w:sz w:val="22"/>
          <w:szCs w:val="22"/>
        </w:rPr>
        <w:t xml:space="preserve">                                   </w:t>
      </w:r>
      <w:r>
        <w:rPr>
          <w:rFonts w:ascii="Calibri" w:hAnsi="Calibri" w:cs="Tahoma"/>
          <w:b/>
          <w:sz w:val="22"/>
          <w:szCs w:val="22"/>
        </w:rPr>
        <w:tab/>
      </w:r>
    </w:p>
    <w:p w14:paraId="7EF42ECF" w14:textId="77777777" w:rsidR="00594DCE" w:rsidRDefault="00DB69FD">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t xml:space="preserve">      </w:t>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cs="Tahoma"/>
          <w:b/>
          <w:sz w:val="28"/>
          <w:szCs w:val="28"/>
        </w:rPr>
        <w:tab/>
      </w:r>
      <w:r>
        <w:rPr>
          <w:rFonts w:cs="Tahoma"/>
          <w:b/>
          <w:sz w:val="28"/>
          <w:szCs w:val="28"/>
        </w:rPr>
        <w:tab/>
      </w:r>
      <w:r>
        <w:rPr>
          <w:rFonts w:cs="Tahoma"/>
          <w:b/>
          <w:sz w:val="28"/>
          <w:szCs w:val="28"/>
        </w:rPr>
        <w:tab/>
      </w:r>
      <w:r>
        <w:rPr>
          <w:rFonts w:cs="Tahoma"/>
          <w:b/>
          <w:sz w:val="28"/>
          <w:szCs w:val="28"/>
        </w:rPr>
        <w:tab/>
      </w:r>
      <w:r>
        <w:rPr>
          <w:rFonts w:cs="Tahoma"/>
          <w:b/>
          <w:sz w:val="28"/>
          <w:szCs w:val="28"/>
        </w:rPr>
        <w:tab/>
      </w:r>
      <w:r>
        <w:rPr>
          <w:rFonts w:cs="Tahoma"/>
          <w:b/>
          <w:sz w:val="28"/>
          <w:szCs w:val="28"/>
        </w:rPr>
        <w:tab/>
      </w:r>
      <w:r>
        <w:rPr>
          <w:rFonts w:cs="Tahoma"/>
          <w:b/>
          <w:sz w:val="28"/>
          <w:szCs w:val="28"/>
        </w:rPr>
        <w:tab/>
      </w:r>
    </w:p>
    <w:p w14:paraId="78B4BD59" w14:textId="77777777" w:rsidR="00594DCE" w:rsidRDefault="00594DCE">
      <w:pPr>
        <w:rPr>
          <w:rFonts w:cs="Tahoma"/>
          <w:b/>
          <w:sz w:val="28"/>
          <w:szCs w:val="28"/>
        </w:rPr>
      </w:pPr>
    </w:p>
    <w:p w14:paraId="48D0ECCD" w14:textId="77777777" w:rsidR="00594DCE" w:rsidRDefault="00DB69FD">
      <w:pPr>
        <w:spacing w:line="288" w:lineRule="atLeast"/>
      </w:pP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p>
    <w:p w14:paraId="12195CDA" w14:textId="77777777" w:rsidR="00594DCE" w:rsidRDefault="00594DCE">
      <w:pPr>
        <w:pStyle w:val="ListParagraph"/>
        <w:spacing w:line="288" w:lineRule="atLeast"/>
        <w:rPr>
          <w:rFonts w:cs="Arial"/>
          <w:bCs/>
        </w:rPr>
      </w:pPr>
    </w:p>
    <w:p w14:paraId="720BCBA4" w14:textId="77777777" w:rsidR="00594DCE" w:rsidRDefault="00594DCE">
      <w:pPr>
        <w:pStyle w:val="ListParagraph"/>
        <w:spacing w:line="288" w:lineRule="atLeast"/>
        <w:rPr>
          <w:rFonts w:cs="Arial"/>
          <w:bCs/>
        </w:rPr>
      </w:pPr>
    </w:p>
    <w:p w14:paraId="4990587A" w14:textId="77777777" w:rsidR="00594DCE" w:rsidRDefault="00594DCE">
      <w:pPr>
        <w:pStyle w:val="ListParagraph"/>
        <w:spacing w:line="288" w:lineRule="atLeast"/>
        <w:rPr>
          <w:rFonts w:cs="Arial"/>
          <w:bCs/>
        </w:rPr>
      </w:pPr>
    </w:p>
    <w:p w14:paraId="419F0A93" w14:textId="77777777" w:rsidR="00594DCE" w:rsidRDefault="00594DCE">
      <w:pPr>
        <w:pStyle w:val="ListParagraph"/>
        <w:spacing w:line="288" w:lineRule="atLeast"/>
        <w:rPr>
          <w:rFonts w:cs="Arial"/>
          <w:bCs/>
        </w:rPr>
      </w:pPr>
    </w:p>
    <w:p w14:paraId="0D658378" w14:textId="77777777" w:rsidR="00594DCE" w:rsidRDefault="00594DCE">
      <w:pPr>
        <w:pStyle w:val="ListParagraph"/>
        <w:spacing w:line="288" w:lineRule="atLeast"/>
        <w:rPr>
          <w:rFonts w:cs="Arial"/>
          <w:bCs/>
        </w:rPr>
      </w:pPr>
    </w:p>
    <w:p w14:paraId="0A7152D0" w14:textId="77777777" w:rsidR="00594DCE" w:rsidRDefault="00594DCE">
      <w:pPr>
        <w:pStyle w:val="ListParagraph"/>
        <w:spacing w:line="288" w:lineRule="atLeast"/>
        <w:rPr>
          <w:rFonts w:cs="Arial"/>
          <w:bCs/>
        </w:rPr>
      </w:pPr>
    </w:p>
    <w:sectPr w:rsidR="00594DCE">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2902F" w14:textId="77777777" w:rsidR="003A0E6F" w:rsidRDefault="003A0E6F" w:rsidP="00722CCA">
      <w:r>
        <w:separator/>
      </w:r>
    </w:p>
  </w:endnote>
  <w:endnote w:type="continuationSeparator" w:id="0">
    <w:p w14:paraId="1E20BC64" w14:textId="77777777" w:rsidR="003A0E6F" w:rsidRDefault="003A0E6F" w:rsidP="00722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20B0500000000000000"/>
    <w:charset w:val="80"/>
    <w:family w:val="swiss"/>
    <w:pitch w:val="variable"/>
    <w:sig w:usb0="30000003" w:usb1="2BDF3C10" w:usb2="00000016" w:usb3="00000000" w:csb0="002E0107" w:csb1="00000000"/>
  </w:font>
  <w:font w:name="Lohit Devanagari">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A15EC" w14:textId="77777777" w:rsidR="003A0E6F" w:rsidRDefault="003A0E6F" w:rsidP="00722CCA">
      <w:r>
        <w:separator/>
      </w:r>
    </w:p>
  </w:footnote>
  <w:footnote w:type="continuationSeparator" w:id="0">
    <w:p w14:paraId="0E22BCF6" w14:textId="77777777" w:rsidR="003A0E6F" w:rsidRDefault="003A0E6F" w:rsidP="00722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Wingdings" w:hAnsi="Wingdings" w:cs="Wingdings" w:hint="default"/>
        <w:color w:val="000000"/>
        <w:sz w:val="22"/>
        <w:szCs w:val="22"/>
      </w:rPr>
    </w:lvl>
  </w:abstractNum>
  <w:abstractNum w:abstractNumId="2" w15:restartNumberingAfterBreak="0">
    <w:nsid w:val="00000003"/>
    <w:multiLevelType w:val="singleLevel"/>
    <w:tmpl w:val="00000003"/>
    <w:name w:val="WW8Num21"/>
    <w:lvl w:ilvl="0">
      <w:start w:val="1"/>
      <w:numFmt w:val="bullet"/>
      <w:lvlText w:val=""/>
      <w:lvlJc w:val="left"/>
      <w:pPr>
        <w:tabs>
          <w:tab w:val="num" w:pos="0"/>
        </w:tabs>
        <w:ind w:left="720" w:hanging="360"/>
      </w:pPr>
      <w:rPr>
        <w:rFonts w:ascii="Wingdings" w:hAnsi="Wingdings" w:cs="Wingdings" w:hint="default"/>
        <w:color w:val="000000"/>
        <w:sz w:val="24"/>
        <w:szCs w:val="24"/>
      </w:rPr>
    </w:lvl>
  </w:abstractNum>
  <w:abstractNum w:abstractNumId="3" w15:restartNumberingAfterBreak="0">
    <w:nsid w:val="00000004"/>
    <w:multiLevelType w:val="singleLevel"/>
    <w:tmpl w:val="00000004"/>
    <w:name w:val="WW8Num29"/>
    <w:lvl w:ilvl="0">
      <w:start w:val="1"/>
      <w:numFmt w:val="bullet"/>
      <w:pStyle w:val="REDBULLETS"/>
      <w:lvlText w:val=""/>
      <w:lvlJc w:val="left"/>
      <w:pPr>
        <w:tabs>
          <w:tab w:val="num" w:pos="648"/>
        </w:tabs>
        <w:ind w:left="288" w:firstLine="0"/>
      </w:pPr>
      <w:rPr>
        <w:rFonts w:ascii="Symbol" w:hAnsi="Symbol" w:cs="Symbol" w:hint="default"/>
        <w:color w:val="FF0000"/>
      </w:rPr>
    </w:lvl>
  </w:abstractNum>
  <w:abstractNum w:abstractNumId="4" w15:restartNumberingAfterBreak="0">
    <w:nsid w:val="00000005"/>
    <w:multiLevelType w:val="singleLevel"/>
    <w:tmpl w:val="00000005"/>
    <w:name w:val="WW8Num31"/>
    <w:lvl w:ilvl="0">
      <w:start w:val="1"/>
      <w:numFmt w:val="bullet"/>
      <w:lvlText w:val=""/>
      <w:lvlJc w:val="left"/>
      <w:pPr>
        <w:tabs>
          <w:tab w:val="num" w:pos="0"/>
        </w:tabs>
        <w:ind w:left="720" w:hanging="360"/>
      </w:pPr>
      <w:rPr>
        <w:rFonts w:ascii="Wingdings" w:hAnsi="Wingdings" w:cs="Wingdings" w:hint="default"/>
        <w:color w:val="1A1A1A"/>
        <w:sz w:val="24"/>
        <w:szCs w:val="24"/>
      </w:rPr>
    </w:lvl>
  </w:abstractNum>
  <w:abstractNum w:abstractNumId="5" w15:restartNumberingAfterBreak="0">
    <w:nsid w:val="00000006"/>
    <w:multiLevelType w:val="singleLevel"/>
    <w:tmpl w:val="00000006"/>
    <w:name w:val="WW8Num43"/>
    <w:lvl w:ilvl="0">
      <w:start w:val="1"/>
      <w:numFmt w:val="bullet"/>
      <w:lvlText w:val=""/>
      <w:lvlJc w:val="left"/>
      <w:pPr>
        <w:tabs>
          <w:tab w:val="num" w:pos="0"/>
        </w:tabs>
        <w:ind w:left="720" w:hanging="360"/>
      </w:pPr>
      <w:rPr>
        <w:rFonts w:ascii="Wingdings" w:hAnsi="Wingdings" w:cs="Wingdings" w:hint="default"/>
        <w:color w:val="000080"/>
        <w:szCs w:val="24"/>
      </w:rPr>
    </w:lvl>
  </w:abstractNum>
  <w:abstractNum w:abstractNumId="6" w15:restartNumberingAfterBreak="0">
    <w:nsid w:val="00000007"/>
    <w:multiLevelType w:val="multilevel"/>
    <w:tmpl w:val="00000007"/>
    <w:name w:val="WW8Num44"/>
    <w:lvl w:ilvl="0">
      <w:start w:val="1"/>
      <w:numFmt w:val="bullet"/>
      <w:lvlText w:val=""/>
      <w:lvlJc w:val="left"/>
      <w:pPr>
        <w:tabs>
          <w:tab w:val="num" w:pos="0"/>
        </w:tabs>
        <w:ind w:left="0" w:firstLine="0"/>
      </w:pPr>
      <w:rPr>
        <w:rFonts w:ascii="Wingdings" w:hAnsi="Wingdings" w:cs="Wingdings" w:hint="default"/>
        <w:color w:val="000000"/>
        <w:sz w:val="24"/>
        <w:szCs w:val="24"/>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7" w15:restartNumberingAfterBreak="0">
    <w:nsid w:val="00000008"/>
    <w:multiLevelType w:val="singleLevel"/>
    <w:tmpl w:val="00000008"/>
    <w:name w:val="WW8Num45"/>
    <w:lvl w:ilvl="0">
      <w:start w:val="1"/>
      <w:numFmt w:val="bullet"/>
      <w:lvlText w:val=""/>
      <w:lvlJc w:val="left"/>
      <w:pPr>
        <w:tabs>
          <w:tab w:val="num" w:pos="0"/>
        </w:tabs>
        <w:ind w:left="720" w:hanging="360"/>
      </w:pPr>
      <w:rPr>
        <w:rFonts w:ascii="Wingdings" w:hAnsi="Wingdings" w:cs="Wingdings" w:hint="default"/>
        <w:color w:val="000000"/>
        <w:sz w:val="24"/>
        <w:szCs w:val="24"/>
      </w:rPr>
    </w:lvl>
  </w:abstractNum>
  <w:abstractNum w:abstractNumId="8" w15:restartNumberingAfterBreak="0">
    <w:nsid w:val="014A29A5"/>
    <w:multiLevelType w:val="hybridMultilevel"/>
    <w:tmpl w:val="EC320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E5411"/>
    <w:multiLevelType w:val="hybridMultilevel"/>
    <w:tmpl w:val="BB16F2D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0" w15:restartNumberingAfterBreak="0">
    <w:nsid w:val="514A3C35"/>
    <w:multiLevelType w:val="hybridMultilevel"/>
    <w:tmpl w:val="99445EF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6DC02BBF"/>
    <w:multiLevelType w:val="hybridMultilevel"/>
    <w:tmpl w:val="A5B24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9FD"/>
    <w:rsid w:val="00041512"/>
    <w:rsid w:val="000F29A5"/>
    <w:rsid w:val="000F2B98"/>
    <w:rsid w:val="00193554"/>
    <w:rsid w:val="001A105E"/>
    <w:rsid w:val="001B4231"/>
    <w:rsid w:val="001D244F"/>
    <w:rsid w:val="001D42C3"/>
    <w:rsid w:val="001F735F"/>
    <w:rsid w:val="00224231"/>
    <w:rsid w:val="002B5086"/>
    <w:rsid w:val="002F0EF7"/>
    <w:rsid w:val="003245E2"/>
    <w:rsid w:val="00353866"/>
    <w:rsid w:val="00362F46"/>
    <w:rsid w:val="003A0E6F"/>
    <w:rsid w:val="003A78C0"/>
    <w:rsid w:val="003E54CB"/>
    <w:rsid w:val="00424FC9"/>
    <w:rsid w:val="004257A5"/>
    <w:rsid w:val="0045144F"/>
    <w:rsid w:val="004B5FE7"/>
    <w:rsid w:val="004D0521"/>
    <w:rsid w:val="004E5AE8"/>
    <w:rsid w:val="0057027E"/>
    <w:rsid w:val="00574BED"/>
    <w:rsid w:val="005931B5"/>
    <w:rsid w:val="00594DCE"/>
    <w:rsid w:val="005A5B27"/>
    <w:rsid w:val="00647283"/>
    <w:rsid w:val="0065695A"/>
    <w:rsid w:val="006601E9"/>
    <w:rsid w:val="00680692"/>
    <w:rsid w:val="00696EDB"/>
    <w:rsid w:val="006E7BC9"/>
    <w:rsid w:val="00713224"/>
    <w:rsid w:val="00716408"/>
    <w:rsid w:val="00717E01"/>
    <w:rsid w:val="00722CCA"/>
    <w:rsid w:val="00724BD2"/>
    <w:rsid w:val="00725ED1"/>
    <w:rsid w:val="007601F1"/>
    <w:rsid w:val="007A5C0A"/>
    <w:rsid w:val="007B1AE7"/>
    <w:rsid w:val="0084522D"/>
    <w:rsid w:val="00861CDC"/>
    <w:rsid w:val="0089226E"/>
    <w:rsid w:val="008D6AD3"/>
    <w:rsid w:val="009376E5"/>
    <w:rsid w:val="009A2C80"/>
    <w:rsid w:val="009A3A46"/>
    <w:rsid w:val="009F4825"/>
    <w:rsid w:val="00A04650"/>
    <w:rsid w:val="00A04CD8"/>
    <w:rsid w:val="00A31C39"/>
    <w:rsid w:val="00A67289"/>
    <w:rsid w:val="00AB6043"/>
    <w:rsid w:val="00B26C2D"/>
    <w:rsid w:val="00B763C3"/>
    <w:rsid w:val="00BA6398"/>
    <w:rsid w:val="00BC55D0"/>
    <w:rsid w:val="00BD576F"/>
    <w:rsid w:val="00BF3769"/>
    <w:rsid w:val="00BF51FE"/>
    <w:rsid w:val="00C1500F"/>
    <w:rsid w:val="00C4237A"/>
    <w:rsid w:val="00C60FB6"/>
    <w:rsid w:val="00C849EB"/>
    <w:rsid w:val="00C90192"/>
    <w:rsid w:val="00CA5127"/>
    <w:rsid w:val="00CF25FA"/>
    <w:rsid w:val="00CF3432"/>
    <w:rsid w:val="00D0511F"/>
    <w:rsid w:val="00D14219"/>
    <w:rsid w:val="00D84BE2"/>
    <w:rsid w:val="00D91DF1"/>
    <w:rsid w:val="00D95C30"/>
    <w:rsid w:val="00DB69FD"/>
    <w:rsid w:val="00DE4D8A"/>
    <w:rsid w:val="00DE7CDA"/>
    <w:rsid w:val="00E121F6"/>
    <w:rsid w:val="00E26DE5"/>
    <w:rsid w:val="00E34648"/>
    <w:rsid w:val="00EC0F78"/>
    <w:rsid w:val="00EC5D51"/>
    <w:rsid w:val="00ED40D9"/>
    <w:rsid w:val="00F04410"/>
    <w:rsid w:val="00F46D78"/>
    <w:rsid w:val="00F46E70"/>
    <w:rsid w:val="00F968B0"/>
    <w:rsid w:val="00FD44C4"/>
    <w:rsid w:val="00FF0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FE1EF88"/>
  <w15:chartTrackingRefBased/>
  <w15:docId w15:val="{39C156CF-515B-0C45-B44C-4BF0F0E0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IN" w:eastAsia="zh-CN"/>
    </w:rPr>
  </w:style>
  <w:style w:type="paragraph" w:styleId="Heading1">
    <w:name w:val="heading 1"/>
    <w:basedOn w:val="Normal"/>
    <w:next w:val="Normal"/>
    <w:qFormat/>
    <w:pPr>
      <w:keepNext/>
      <w:numPr>
        <w:numId w:val="1"/>
      </w:numPr>
      <w:jc w:val="both"/>
      <w:outlineLvl w:val="0"/>
    </w:pPr>
    <w:rPr>
      <w:rFonts w:ascii="Franklin Gothic Medium" w:hAnsi="Franklin Gothic Medium" w:cs="Franklin Gothic Medium"/>
      <w:b/>
      <w:bCs/>
      <w:sz w:val="21"/>
      <w:szCs w:val="28"/>
      <w:lang w:val="pt-BR"/>
    </w:rPr>
  </w:style>
  <w:style w:type="paragraph" w:styleId="Heading2">
    <w:name w:val="heading 2"/>
    <w:basedOn w:val="Normal"/>
    <w:next w:val="Normal"/>
    <w:qFormat/>
    <w:pPr>
      <w:keepNext/>
      <w:numPr>
        <w:ilvl w:val="1"/>
        <w:numId w:val="1"/>
      </w:numPr>
      <w:spacing w:before="240" w:after="60"/>
      <w:outlineLvl w:val="1"/>
    </w:pPr>
    <w:rPr>
      <w:rFonts w:ascii="Cambria" w:hAnsi="Cambria" w:cs="Cambria"/>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hAnsi="Cambria" w:cs="Cambria"/>
      <w:b/>
      <w:bCs/>
      <w:sz w:val="26"/>
      <w:szCs w:val="26"/>
    </w:rPr>
  </w:style>
  <w:style w:type="paragraph" w:styleId="Heading4">
    <w:name w:val="heading 4"/>
    <w:basedOn w:val="Normal"/>
    <w:next w:val="Normal"/>
    <w:qFormat/>
    <w:pPr>
      <w:keepNext/>
      <w:numPr>
        <w:ilvl w:val="3"/>
        <w:numId w:val="1"/>
      </w:numPr>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OpenSymbol" w:hAnsi="OpenSymbol" w:cs="Courier New"/>
    </w:rPr>
  </w:style>
  <w:style w:type="character" w:customStyle="1" w:styleId="WW8Num2z0">
    <w:name w:val="WW8Num2z0"/>
    <w:rPr>
      <w:rFonts w:ascii="Wingdings" w:hAnsi="Wingdings" w:cs="Wingdings" w:hint="default"/>
    </w:rPr>
  </w:style>
  <w:style w:type="character" w:customStyle="1" w:styleId="WW8Num2z1">
    <w:name w:val="WW8Num2z1"/>
    <w:rPr>
      <w:rFonts w:ascii="Courier New" w:hAnsi="Courier New" w:cs="Courier New" w:hint="default"/>
    </w:rPr>
  </w:style>
  <w:style w:type="character" w:customStyle="1" w:styleId="WW8Num2z3">
    <w:name w:val="WW8Num2z3"/>
    <w:rPr>
      <w:rFonts w:ascii="Symbol" w:hAnsi="Symbol" w:cs="Symbol" w:hint="default"/>
    </w:rPr>
  </w:style>
  <w:style w:type="character" w:customStyle="1" w:styleId="WW8Num3z0">
    <w:name w:val="WW8Num3z0"/>
    <w:rPr>
      <w:rFonts w:ascii="Wingdings" w:eastAsia="Batang" w:hAnsi="Wingdings" w:cs="Wingdings" w:hint="default"/>
      <w:color w:val="000000"/>
      <w:sz w:val="22"/>
      <w:szCs w:val="22"/>
    </w:rPr>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Symbol" w:hAnsi="Symbol" w:cs="Symbol" w:hint="default"/>
      <w:b w:val="0"/>
      <w:i w:val="0"/>
      <w:sz w:val="16"/>
      <w:szCs w:val="16"/>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hint="default"/>
      <w:color w:val="auto"/>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Symbol" w:hAnsi="Symbol" w:cs="Symbol" w:hint="default"/>
    </w:rPr>
  </w:style>
  <w:style w:type="character" w:customStyle="1" w:styleId="WW8Num9z1">
    <w:name w:val="WW8Num9z1"/>
    <w:rPr>
      <w:rFonts w:ascii="Wingdings" w:hAnsi="Wingdings" w:cs="Wingdings" w:hint="default"/>
    </w:rPr>
  </w:style>
  <w:style w:type="character" w:customStyle="1" w:styleId="WW8Num9z4">
    <w:name w:val="WW8Num9z4"/>
    <w:rPr>
      <w:rFonts w:ascii="Courier New" w:hAnsi="Courier New" w:cs="Courier New" w:hint="default"/>
    </w:rPr>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3">
    <w:name w:val="WW8Num13z3"/>
    <w:rPr>
      <w:rFonts w:ascii="Symbol" w:hAnsi="Symbol" w:cs="Symbol" w:hint="default"/>
    </w:rPr>
  </w:style>
  <w:style w:type="character" w:customStyle="1" w:styleId="WW8Num14z0">
    <w:name w:val="WW8Num14z0"/>
    <w:rPr>
      <w:rFonts w:ascii="Wingdings" w:hAnsi="Wingdings" w:cs="Wingdings" w:hint="default"/>
    </w:rPr>
  </w:style>
  <w:style w:type="character" w:customStyle="1" w:styleId="WW8Num14z1">
    <w:name w:val="WW8Num14z1"/>
    <w:rPr>
      <w:rFonts w:ascii="Courier New" w:hAnsi="Courier New" w:cs="Courier New" w:hint="default"/>
    </w:rPr>
  </w:style>
  <w:style w:type="character" w:customStyle="1" w:styleId="WW8Num14z3">
    <w:name w:val="WW8Num14z3"/>
    <w:rPr>
      <w:rFonts w:ascii="Symbol" w:hAnsi="Symbol" w:cs="Symbol" w:hint="default"/>
    </w:rPr>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Wingdings" w:hAnsi="Wingdings" w:cs="Wingdings" w:hint="default"/>
    </w:rPr>
  </w:style>
  <w:style w:type="character" w:customStyle="1" w:styleId="WW8Num18z1">
    <w:name w:val="WW8Num18z1"/>
    <w:rPr>
      <w:rFonts w:ascii="Courier New" w:hAnsi="Courier New" w:cs="Courier New" w:hint="default"/>
    </w:rPr>
  </w:style>
  <w:style w:type="character" w:customStyle="1" w:styleId="WW8Num18z3">
    <w:name w:val="WW8Num18z3"/>
    <w:rPr>
      <w:rFonts w:ascii="Symbol" w:hAnsi="Symbol" w:cs="Symbol"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Wingdings" w:hAnsi="Wingdings" w:cs="Wingdings" w:hint="default"/>
    </w:rPr>
  </w:style>
  <w:style w:type="character" w:customStyle="1" w:styleId="WW8Num20z1">
    <w:name w:val="WW8Num20z1"/>
    <w:rPr>
      <w:rFonts w:ascii="Courier New" w:hAnsi="Courier New" w:cs="Courier New" w:hint="default"/>
    </w:rPr>
  </w:style>
  <w:style w:type="character" w:customStyle="1" w:styleId="WW8Num20z3">
    <w:name w:val="WW8Num20z3"/>
    <w:rPr>
      <w:rFonts w:ascii="Symbol" w:hAnsi="Symbol" w:cs="Symbol" w:hint="default"/>
    </w:rPr>
  </w:style>
  <w:style w:type="character" w:customStyle="1" w:styleId="WW8Num21z0">
    <w:name w:val="WW8Num21z0"/>
    <w:rPr>
      <w:rFonts w:ascii="Wingdings" w:eastAsia="Calibri" w:hAnsi="Wingdings" w:cs="Wingdings" w:hint="default"/>
      <w:color w:val="000000"/>
      <w:sz w:val="24"/>
      <w:szCs w:val="24"/>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Symbol" w:hAnsi="Symbol" w:cs="Symbol" w:hint="default"/>
    </w:rPr>
  </w:style>
  <w:style w:type="character" w:customStyle="1" w:styleId="WW8Num22z2">
    <w:name w:val="WW8Num22z2"/>
    <w:rPr>
      <w:rFonts w:ascii="Wingdings" w:hAnsi="Wingdings" w:cs="Wingdings" w:hint="default"/>
    </w:rPr>
  </w:style>
  <w:style w:type="character" w:customStyle="1" w:styleId="WW8Num22z4">
    <w:name w:val="WW8Num22z4"/>
    <w:rPr>
      <w:rFonts w:ascii="Courier New" w:hAnsi="Courier New" w:cs="Courier New"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Wingdings" w:hAnsi="Wingdings" w:cs="Wingdings" w:hint="default"/>
    </w:rPr>
  </w:style>
  <w:style w:type="character" w:customStyle="1" w:styleId="WW8Num25z1">
    <w:name w:val="WW8Num25z1"/>
    <w:rPr>
      <w:rFonts w:ascii="Courier New" w:hAnsi="Courier New" w:cs="Courier New" w:hint="default"/>
    </w:rPr>
  </w:style>
  <w:style w:type="character" w:customStyle="1" w:styleId="WW8Num25z3">
    <w:name w:val="WW8Num25z3"/>
    <w:rPr>
      <w:rFonts w:ascii="Symbol" w:hAnsi="Symbol" w:cs="Symbol" w:hint="default"/>
    </w:rPr>
  </w:style>
  <w:style w:type="character" w:customStyle="1" w:styleId="WW8Num26z0">
    <w:name w:val="WW8Num26z0"/>
    <w:rPr>
      <w:rFonts w:ascii="Symbol" w:hAnsi="Symbol" w:cs="Symbol" w:hint="default"/>
      <w:b/>
      <w:bCs w:val="0"/>
      <w:sz w:val="18"/>
      <w:szCs w:val="18"/>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6z3">
    <w:name w:val="WW8Num26z3"/>
    <w:rPr>
      <w:rFonts w:ascii="Symbol" w:hAnsi="Symbol" w:cs="Symbol" w:hint="default"/>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color w:val="FF0000"/>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hint="default"/>
      <w:color w:val="1A1A1A"/>
      <w:sz w:val="24"/>
      <w:szCs w:val="24"/>
    </w:rPr>
  </w:style>
  <w:style w:type="character" w:customStyle="1" w:styleId="WW8Num31z1">
    <w:name w:val="WW8Num31z1"/>
    <w:rPr>
      <w:rFonts w:ascii="Courier New" w:hAnsi="Courier New" w:cs="Courier New" w:hint="default"/>
    </w:rPr>
  </w:style>
  <w:style w:type="character" w:customStyle="1" w:styleId="WW8Num31z3">
    <w:name w:val="WW8Num31z3"/>
    <w:rPr>
      <w:rFonts w:ascii="Symbol" w:hAnsi="Symbol" w:cs="Symbol" w:hint="default"/>
    </w:rPr>
  </w:style>
  <w:style w:type="character" w:customStyle="1" w:styleId="WW8Num32z0">
    <w:name w:val="WW8Num32z0"/>
    <w:rPr>
      <w:rFonts w:ascii="Wingdings" w:hAnsi="Wingdings" w:cs="Wingdings" w:hint="default"/>
      <w:color w:val="auto"/>
      <w:szCs w:val="24"/>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2z3">
    <w:name w:val="WW8Num32z3"/>
    <w:rPr>
      <w:rFonts w:ascii="Symbol" w:hAnsi="Symbol" w:cs="Symbol" w:hint="default"/>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4z0">
    <w:name w:val="WW8Num34z0"/>
    <w:rPr>
      <w:rFonts w:ascii="Wingdings" w:hAnsi="Wingdings" w:cs="Wingdings" w:hint="default"/>
    </w:rPr>
  </w:style>
  <w:style w:type="character" w:customStyle="1" w:styleId="WW8Num34z1">
    <w:name w:val="WW8Num34z1"/>
    <w:rPr>
      <w:rFonts w:ascii="Courier New" w:hAnsi="Courier New" w:cs="Courier New" w:hint="default"/>
    </w:rPr>
  </w:style>
  <w:style w:type="character" w:customStyle="1" w:styleId="WW8Num34z3">
    <w:name w:val="WW8Num34z3"/>
    <w:rPr>
      <w:rFonts w:ascii="Symbol" w:hAnsi="Symbol" w:cs="Symbol" w:hint="default"/>
    </w:rPr>
  </w:style>
  <w:style w:type="character" w:customStyle="1" w:styleId="WW8Num35z0">
    <w:name w:val="WW8Num35z0"/>
    <w:rPr>
      <w:rFonts w:ascii="Symbol" w:hAnsi="Symbol" w:cs="Symbol" w:hint="default"/>
    </w:rPr>
  </w:style>
  <w:style w:type="character" w:customStyle="1" w:styleId="WW8Num35z2">
    <w:name w:val="WW8Num35z2"/>
    <w:rPr>
      <w:rFonts w:ascii="Wingdings" w:hAnsi="Wingdings" w:cs="Wingdings" w:hint="default"/>
    </w:rPr>
  </w:style>
  <w:style w:type="character" w:customStyle="1" w:styleId="WW8Num35z4">
    <w:name w:val="WW8Num35z4"/>
    <w:rPr>
      <w:rFonts w:ascii="Courier New" w:hAnsi="Courier New" w:cs="Courier New" w:hint="default"/>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7z0">
    <w:name w:val="WW8Num37z0"/>
    <w:rPr>
      <w:rFonts w:ascii="Symbol" w:hAnsi="Symbol" w:cs="Symbol" w:hint="default"/>
    </w:rPr>
  </w:style>
  <w:style w:type="character" w:customStyle="1" w:styleId="WW8Num37z1">
    <w:name w:val="WW8Num37z1"/>
    <w:rPr>
      <w:rFonts w:ascii="Courier New" w:hAnsi="Courier New" w:cs="Courier New" w:hint="default"/>
    </w:rPr>
  </w:style>
  <w:style w:type="character" w:customStyle="1" w:styleId="WW8Num37z2">
    <w:name w:val="WW8Num37z2"/>
    <w:rPr>
      <w:rFonts w:ascii="Wingdings" w:hAnsi="Wingdings" w:cs="Wingdings" w:hint="default"/>
    </w:rPr>
  </w:style>
  <w:style w:type="character" w:customStyle="1" w:styleId="WW8Num38z0">
    <w:name w:val="WW8Num38z0"/>
    <w:rPr>
      <w:rFonts w:ascii="Symbol" w:hAnsi="Symbol" w:cs="Symbol"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9z0">
    <w:name w:val="WW8Num39z0"/>
    <w:rPr>
      <w:rFonts w:ascii="Wingdings" w:hAnsi="Wingdings" w:cs="Wingdings" w:hint="default"/>
    </w:rPr>
  </w:style>
  <w:style w:type="character" w:customStyle="1" w:styleId="WW8Num39z1">
    <w:name w:val="WW8Num39z1"/>
    <w:rPr>
      <w:rFonts w:ascii="Courier New" w:hAnsi="Courier New" w:cs="Courier New" w:hint="default"/>
    </w:rPr>
  </w:style>
  <w:style w:type="character" w:customStyle="1" w:styleId="WW8Num39z3">
    <w:name w:val="WW8Num39z3"/>
    <w:rPr>
      <w:rFonts w:ascii="Symbol" w:hAnsi="Symbol" w:cs="Symbol" w:hint="default"/>
    </w:rPr>
  </w:style>
  <w:style w:type="character" w:customStyle="1" w:styleId="WW8Num40z0">
    <w:name w:val="WW8Num40z0"/>
    <w:rPr>
      <w:rFonts w:ascii="Wingdings" w:hAnsi="Wingdings" w:cs="Wingdings" w:hint="default"/>
    </w:rPr>
  </w:style>
  <w:style w:type="character" w:customStyle="1" w:styleId="WW8Num40z3">
    <w:name w:val="WW8Num40z3"/>
    <w:rPr>
      <w:rFonts w:ascii="Symbol" w:hAnsi="Symbol" w:cs="Symbol" w:hint="default"/>
    </w:rPr>
  </w:style>
  <w:style w:type="character" w:customStyle="1" w:styleId="WW8Num40z4">
    <w:name w:val="WW8Num40z4"/>
    <w:rPr>
      <w:rFonts w:ascii="Courier New" w:hAnsi="Courier New" w:cs="Courier New" w:hint="default"/>
    </w:rPr>
  </w:style>
  <w:style w:type="character" w:customStyle="1" w:styleId="WW8Num41z0">
    <w:name w:val="WW8Num41z0"/>
    <w:rPr>
      <w:rFonts w:ascii="Wingdings" w:hAnsi="Wingdings" w:cs="Wingdings" w:hint="default"/>
    </w:rPr>
  </w:style>
  <w:style w:type="character" w:customStyle="1" w:styleId="WW8Num41z1">
    <w:name w:val="WW8Num41z1"/>
    <w:rPr>
      <w:rFonts w:ascii="Courier New" w:hAnsi="Courier New" w:cs="Courier New" w:hint="default"/>
    </w:rPr>
  </w:style>
  <w:style w:type="character" w:customStyle="1" w:styleId="WW8Num41z3">
    <w:name w:val="WW8Num41z3"/>
    <w:rPr>
      <w:rFonts w:ascii="Symbol" w:hAnsi="Symbol" w:cs="Symbol" w:hint="default"/>
    </w:rPr>
  </w:style>
  <w:style w:type="character" w:customStyle="1" w:styleId="WW8Num42z0">
    <w:name w:val="WW8Num42z0"/>
    <w:rPr>
      <w:rFonts w:ascii="Wingdings" w:hAnsi="Wingdings" w:cs="Wingdings" w:hint="default"/>
    </w:rPr>
  </w:style>
  <w:style w:type="character" w:customStyle="1" w:styleId="WW8Num42z1">
    <w:name w:val="WW8Num42z1"/>
    <w:rPr>
      <w:rFonts w:ascii="Courier New" w:hAnsi="Courier New" w:cs="Courier New" w:hint="default"/>
    </w:rPr>
  </w:style>
  <w:style w:type="character" w:customStyle="1" w:styleId="WW8Num42z3">
    <w:name w:val="WW8Num42z3"/>
    <w:rPr>
      <w:rFonts w:ascii="Symbol" w:hAnsi="Symbol" w:cs="Symbol" w:hint="default"/>
    </w:rPr>
  </w:style>
  <w:style w:type="character" w:customStyle="1" w:styleId="WW8Num43z0">
    <w:name w:val="WW8Num43z0"/>
    <w:rPr>
      <w:rFonts w:ascii="Wingdings" w:hAnsi="Wingdings" w:cs="Wingdings" w:hint="default"/>
      <w:color w:val="000080"/>
      <w:szCs w:val="24"/>
    </w:rPr>
  </w:style>
  <w:style w:type="character" w:customStyle="1" w:styleId="WW8Num43z1">
    <w:name w:val="WW8Num43z1"/>
    <w:rPr>
      <w:rFonts w:ascii="Courier New" w:hAnsi="Courier New" w:cs="Courier New" w:hint="default"/>
    </w:rPr>
  </w:style>
  <w:style w:type="character" w:customStyle="1" w:styleId="WW8Num43z3">
    <w:name w:val="WW8Num43z3"/>
    <w:rPr>
      <w:rFonts w:ascii="Symbol" w:hAnsi="Symbol" w:cs="Symbol" w:hint="default"/>
    </w:rPr>
  </w:style>
  <w:style w:type="character" w:customStyle="1" w:styleId="WW8Num44z0">
    <w:name w:val="WW8Num44z0"/>
    <w:rPr>
      <w:rFonts w:ascii="Wingdings" w:eastAsia="Cambria" w:hAnsi="Wingdings" w:cs="Wingdings" w:hint="default"/>
      <w:color w:val="000000"/>
      <w:sz w:val="24"/>
      <w:szCs w:val="24"/>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ascii="Wingdings" w:hAnsi="Wingdings" w:cs="Wingdings" w:hint="default"/>
      <w:color w:val="000000"/>
      <w:sz w:val="24"/>
      <w:szCs w:val="24"/>
    </w:rPr>
  </w:style>
  <w:style w:type="character" w:customStyle="1" w:styleId="WW8Num45z1">
    <w:name w:val="WW8Num45z1"/>
    <w:rPr>
      <w:rFonts w:ascii="Courier New" w:hAnsi="Courier New" w:cs="Courier New" w:hint="default"/>
    </w:rPr>
  </w:style>
  <w:style w:type="character" w:customStyle="1" w:styleId="WW8Num45z3">
    <w:name w:val="WW8Num45z3"/>
    <w:rPr>
      <w:rFonts w:ascii="Symbol" w:hAnsi="Symbol" w:cs="Symbol" w:hint="default"/>
    </w:rPr>
  </w:style>
  <w:style w:type="character" w:customStyle="1" w:styleId="WW8Num46z0">
    <w:name w:val="WW8Num46z0"/>
    <w:rPr>
      <w:rFonts w:ascii="Wingdings" w:hAnsi="Wingdings" w:cs="Wingdings" w:hint="default"/>
    </w:rPr>
  </w:style>
  <w:style w:type="character" w:customStyle="1" w:styleId="WW8Num46z1">
    <w:name w:val="WW8Num46z1"/>
    <w:rPr>
      <w:rFonts w:ascii="Courier New" w:hAnsi="Courier New" w:cs="Courier New" w:hint="default"/>
    </w:rPr>
  </w:style>
  <w:style w:type="character" w:customStyle="1" w:styleId="WW8Num46z3">
    <w:name w:val="WW8Num46z3"/>
    <w:rPr>
      <w:rFonts w:ascii="Symbol" w:hAnsi="Symbol" w:cs="Symbol" w:hint="default"/>
    </w:rPr>
  </w:style>
  <w:style w:type="character" w:styleId="Hyperlink">
    <w:name w:val="Hyperlink"/>
    <w:rPr>
      <w:color w:val="0000FF"/>
      <w:u w:val="single"/>
    </w:rPr>
  </w:style>
  <w:style w:type="character" w:styleId="Emphasis">
    <w:name w:val="Emphasis"/>
    <w:qFormat/>
    <w:rPr>
      <w:i/>
      <w:iCs/>
    </w:rPr>
  </w:style>
  <w:style w:type="character" w:customStyle="1" w:styleId="Heading1Char">
    <w:name w:val="Heading 1 Char"/>
    <w:rPr>
      <w:rFonts w:ascii="Franklin Gothic Medium" w:hAnsi="Franklin Gothic Medium" w:cs="Franklin Gothic Medium"/>
      <w:b/>
      <w:bCs/>
      <w:sz w:val="21"/>
      <w:szCs w:val="28"/>
      <w:lang w:val="pt-BR"/>
    </w:rPr>
  </w:style>
  <w:style w:type="character" w:customStyle="1" w:styleId="nw">
    <w:name w:val="nw"/>
    <w:basedOn w:val="DefaultParagraphFont"/>
  </w:style>
  <w:style w:type="character" w:customStyle="1" w:styleId="Heading3Char">
    <w:name w:val="Heading 3 Char"/>
    <w:rPr>
      <w:rFonts w:ascii="Cambria" w:eastAsia="Times New Roman" w:hAnsi="Cambria" w:cs="Times New Roman"/>
      <w:b/>
      <w:bCs/>
      <w:sz w:val="26"/>
      <w:szCs w:val="26"/>
      <w:lang w:val="en-IN"/>
    </w:rPr>
  </w:style>
  <w:style w:type="character" w:customStyle="1" w:styleId="BodyTextIndentChar">
    <w:name w:val="Body Text Indent Char"/>
    <w:rPr>
      <w:sz w:val="22"/>
      <w:lang w:val="en-GB"/>
    </w:rPr>
  </w:style>
  <w:style w:type="character" w:customStyle="1" w:styleId="Heading2Char">
    <w:name w:val="Heading 2 Char"/>
    <w:rPr>
      <w:rFonts w:ascii="Cambria" w:eastAsia="Times New Roman" w:hAnsi="Cambria" w:cs="Times New Roman"/>
      <w:b/>
      <w:bCs/>
      <w:i/>
      <w:iCs/>
      <w:sz w:val="28"/>
      <w:szCs w:val="28"/>
      <w:lang w:val="en-IN"/>
    </w:rPr>
  </w:style>
  <w:style w:type="character" w:customStyle="1" w:styleId="ilad">
    <w:name w:val="il_ad"/>
    <w:basedOn w:val="DefaultParagraphFont"/>
  </w:style>
  <w:style w:type="character" w:customStyle="1" w:styleId="BodyTextChar">
    <w:name w:val="Body Text Char"/>
  </w:style>
  <w:style w:type="character" w:customStyle="1" w:styleId="apple-style-span">
    <w:name w:val="apple-style-span"/>
    <w:basedOn w:val="DefaultParagraphFont"/>
  </w:style>
  <w:style w:type="character" w:styleId="Strong">
    <w:name w:val="Strong"/>
    <w:qFormat/>
    <w:rPr>
      <w:b/>
      <w:bCs/>
    </w:rPr>
  </w:style>
  <w:style w:type="character" w:customStyle="1" w:styleId="HeaderChar">
    <w:name w:val="Header Char"/>
  </w:style>
  <w:style w:type="character" w:customStyle="1" w:styleId="BodyTextIndent3Char">
    <w:name w:val="Body Text Indent 3 Char"/>
    <w:rPr>
      <w:sz w:val="16"/>
      <w:szCs w:val="16"/>
    </w:rPr>
  </w:style>
  <w:style w:type="character" w:customStyle="1" w:styleId="FooterChar">
    <w:name w:val="Footer Char"/>
    <w:rPr>
      <w:lang w:val="en-IN"/>
    </w:rPr>
  </w:style>
  <w:style w:type="character" w:customStyle="1" w:styleId="BalloonTextChar">
    <w:name w:val="Balloon Text Char"/>
    <w:rPr>
      <w:rFonts w:ascii="Tahoma" w:hAnsi="Tahoma" w:cs="Tahoma"/>
      <w:sz w:val="16"/>
      <w:szCs w:val="16"/>
      <w:lang w:val="en-IN"/>
    </w:rPr>
  </w:style>
  <w:style w:type="character" w:customStyle="1" w:styleId="apple-converted-space">
    <w:name w:val="apple-converted-space"/>
    <w:basedOn w:val="DefaultParagraphFont"/>
  </w:style>
  <w:style w:type="character" w:customStyle="1" w:styleId="PlainTextChar">
    <w:name w:val="Plain Text Char"/>
    <w:rPr>
      <w:rFonts w:ascii="Courier New" w:hAnsi="Courier New" w:cs="Courier New"/>
    </w:rPr>
  </w:style>
  <w:style w:type="character" w:customStyle="1" w:styleId="Heading4Char">
    <w:name w:val="Heading 4 Char"/>
    <w:rPr>
      <w:rFonts w:ascii="Calibri" w:eastAsia="Times New Roman" w:hAnsi="Calibri" w:cs="Times New Roman"/>
      <w:b/>
      <w:bCs/>
      <w:sz w:val="28"/>
      <w:szCs w:val="28"/>
    </w:rPr>
  </w:style>
  <w:style w:type="character" w:customStyle="1" w:styleId="ListParagraphChar">
    <w:name w:val="List Paragraph Char"/>
    <w:rPr>
      <w:rFonts w:ascii="Calibri" w:eastAsia="Calibri" w:hAnsi="Calibri" w:cs="Calibri"/>
      <w:sz w:val="22"/>
      <w:szCs w:val="22"/>
      <w:lang w:val="en-US"/>
    </w:rPr>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20"/>
    </w:pPr>
    <w:rPr>
      <w:lang w:val="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CharCharCharChar">
    <w:name w:val="Char Char Char Char"/>
    <w:basedOn w:val="Normal"/>
    <w:pPr>
      <w:spacing w:after="160" w:line="240" w:lineRule="exact"/>
    </w:pPr>
    <w:rPr>
      <w:rFonts w:ascii="Verdana" w:hAnsi="Verdana" w:cs="Arial"/>
      <w:sz w:val="22"/>
      <w:lang w:val="en-US"/>
    </w:rPr>
  </w:style>
  <w:style w:type="paragraph" w:styleId="NormalWeb">
    <w:name w:val="Normal (Web)"/>
    <w:basedOn w:val="Normal"/>
    <w:pPr>
      <w:spacing w:before="280" w:after="280"/>
    </w:pPr>
    <w:rPr>
      <w:sz w:val="24"/>
      <w:szCs w:val="24"/>
      <w:lang w:val="en-US"/>
    </w:rPr>
  </w:style>
  <w:style w:type="paragraph" w:customStyle="1" w:styleId="WW-CharCharCharChar">
    <w:name w:val="WW-Char Char Char Char"/>
    <w:basedOn w:val="Normal"/>
    <w:pPr>
      <w:spacing w:after="160" w:line="240" w:lineRule="exact"/>
    </w:pPr>
    <w:rPr>
      <w:rFonts w:ascii="Verdana" w:hAnsi="Verdana" w:cs="Arial"/>
      <w:sz w:val="22"/>
      <w:lang w:val="en-US"/>
    </w:rPr>
  </w:style>
  <w:style w:type="paragraph" w:customStyle="1" w:styleId="Char">
    <w:name w:val="Char"/>
    <w:basedOn w:val="Normal"/>
    <w:pPr>
      <w:spacing w:after="160" w:line="240" w:lineRule="exact"/>
    </w:pPr>
    <w:rPr>
      <w:rFonts w:ascii="Verdana" w:hAnsi="Verdana" w:cs="Arial"/>
      <w:sz w:val="22"/>
      <w:lang w:val="en-US"/>
    </w:rPr>
  </w:style>
  <w:style w:type="paragraph" w:styleId="ListParagraph">
    <w:name w:val="List Paragraph"/>
    <w:basedOn w:val="Normal"/>
    <w:qFormat/>
    <w:pPr>
      <w:spacing w:after="200" w:line="276" w:lineRule="auto"/>
      <w:ind w:left="720"/>
      <w:contextualSpacing/>
    </w:pPr>
    <w:rPr>
      <w:rFonts w:ascii="Calibri" w:eastAsia="Calibri" w:hAnsi="Calibri" w:cs="Calibri"/>
      <w:sz w:val="22"/>
      <w:szCs w:val="22"/>
      <w:lang w:val="en-US"/>
    </w:rPr>
  </w:style>
  <w:style w:type="paragraph" w:styleId="BodyTextIndent">
    <w:name w:val="Body Text Indent"/>
    <w:basedOn w:val="Normal"/>
    <w:pPr>
      <w:ind w:left="360"/>
      <w:jc w:val="both"/>
    </w:pPr>
    <w:rPr>
      <w:sz w:val="22"/>
      <w:lang w:val="en-GB"/>
    </w:rPr>
  </w:style>
  <w:style w:type="paragraph" w:styleId="NoSpacing">
    <w:name w:val="No Spacing"/>
    <w:qFormat/>
    <w:pPr>
      <w:suppressAutoHyphens/>
    </w:pPr>
    <w:rPr>
      <w:rFonts w:ascii="Calibri" w:eastAsia="Calibri" w:hAnsi="Calibri" w:cs="Calibri"/>
      <w:sz w:val="22"/>
      <w:szCs w:val="22"/>
      <w:lang w:val="en-US" w:eastAsia="zh-CN"/>
    </w:rPr>
  </w:style>
  <w:style w:type="paragraph" w:styleId="Header">
    <w:name w:val="header"/>
    <w:basedOn w:val="Normal"/>
    <w:rPr>
      <w:lang w:val="x-none"/>
    </w:rPr>
  </w:style>
  <w:style w:type="paragraph" w:styleId="BodyTextIndent3">
    <w:name w:val="Body Text Indent 3"/>
    <w:basedOn w:val="Normal"/>
    <w:pPr>
      <w:spacing w:after="120"/>
      <w:ind w:left="283"/>
    </w:pPr>
    <w:rPr>
      <w:sz w:val="16"/>
      <w:szCs w:val="16"/>
      <w:lang w:val="x-none"/>
    </w:rPr>
  </w:style>
  <w:style w:type="paragraph" w:customStyle="1" w:styleId="Default">
    <w:name w:val="Default"/>
    <w:pPr>
      <w:suppressAutoHyphens/>
      <w:autoSpaceDE w:val="0"/>
    </w:pPr>
    <w:rPr>
      <w:rFonts w:ascii="Arial" w:hAnsi="Arial" w:cs="Arial"/>
      <w:color w:val="000000"/>
      <w:sz w:val="24"/>
      <w:szCs w:val="24"/>
      <w:lang w:val="en-IN" w:eastAsia="zh-CN"/>
    </w:rPr>
  </w:style>
  <w:style w:type="paragraph" w:styleId="Footer">
    <w:name w:val="footer"/>
    <w:basedOn w:val="Normal"/>
  </w:style>
  <w:style w:type="paragraph" w:styleId="BalloonText">
    <w:name w:val="Balloon Text"/>
    <w:basedOn w:val="Normal"/>
    <w:rPr>
      <w:rFonts w:ascii="Tahoma" w:hAnsi="Tahoma" w:cs="Tahoma"/>
      <w:sz w:val="16"/>
      <w:szCs w:val="16"/>
    </w:rPr>
  </w:style>
  <w:style w:type="paragraph" w:customStyle="1" w:styleId="REDBULLETS">
    <w:name w:val="REDBULLETS"/>
    <w:basedOn w:val="Normal"/>
    <w:pPr>
      <w:numPr>
        <w:numId w:val="4"/>
      </w:numPr>
      <w:spacing w:before="60" w:after="60"/>
    </w:pPr>
    <w:rPr>
      <w:rFonts w:ascii="Arial" w:hAnsi="Arial" w:cs="Arial"/>
      <w:b/>
      <w:color w:val="000000"/>
      <w:sz w:val="18"/>
      <w:lang w:val="en-US"/>
    </w:rPr>
  </w:style>
  <w:style w:type="paragraph" w:styleId="PlainText">
    <w:name w:val="Plain Text"/>
    <w:basedOn w:val="Normal"/>
    <w:rPr>
      <w:rFonts w:ascii="Courier New" w:hAnsi="Courier New" w:cs="Courier New"/>
      <w:lang w:val="en-US"/>
    </w:rPr>
  </w:style>
  <w:style w:type="paragraph" w:customStyle="1" w:styleId="TableParagraph">
    <w:name w:val="Table Paragraph"/>
    <w:basedOn w:val="Normal"/>
    <w:pPr>
      <w:widowControl w:val="0"/>
      <w:autoSpaceDE w:val="0"/>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A04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08"/>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hyperlink" Target="mailto:muhammadroshan77@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mailto:tahir77331@outloo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abc</dc:creator>
  <cp:keywords/>
  <cp:lastModifiedBy>Taheer Ahamed Shaik</cp:lastModifiedBy>
  <cp:revision>28</cp:revision>
  <cp:lastPrinted>2012-07-19T10:20:00Z</cp:lastPrinted>
  <dcterms:created xsi:type="dcterms:W3CDTF">2020-06-25T03:18:00Z</dcterms:created>
  <dcterms:modified xsi:type="dcterms:W3CDTF">2021-06-18T11:32:00Z</dcterms:modified>
</cp:coreProperties>
</file>