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2BE" w14:textId="6F779C71" w:rsidR="00594DCE" w:rsidRPr="00D14219" w:rsidRDefault="00DB69FD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14219">
        <w:rPr>
          <w:rFonts w:asciiTheme="minorHAnsi" w:hAnsiTheme="minorHAnsi" w:cstheme="minorHAnsi"/>
          <w:sz w:val="24"/>
          <w:szCs w:val="24"/>
        </w:rPr>
        <w:t>S</w:t>
      </w:r>
      <w:r w:rsidR="00C505F6">
        <w:rPr>
          <w:rFonts w:asciiTheme="minorHAnsi" w:hAnsiTheme="minorHAnsi" w:cstheme="minorHAnsi"/>
          <w:sz w:val="24"/>
          <w:szCs w:val="24"/>
        </w:rPr>
        <w:t>yed</w:t>
      </w:r>
      <w:r w:rsidRPr="00D14219">
        <w:rPr>
          <w:rFonts w:asciiTheme="minorHAnsi" w:hAnsiTheme="minorHAnsi" w:cstheme="minorHAnsi"/>
          <w:sz w:val="24"/>
          <w:szCs w:val="24"/>
        </w:rPr>
        <w:t xml:space="preserve"> </w:t>
      </w:r>
      <w:r w:rsidR="00C505F6">
        <w:rPr>
          <w:rFonts w:asciiTheme="minorHAnsi" w:hAnsiTheme="minorHAnsi" w:cstheme="minorHAnsi"/>
          <w:sz w:val="24"/>
          <w:szCs w:val="24"/>
        </w:rPr>
        <w:t>Asadulla</w:t>
      </w:r>
    </w:p>
    <w:p w14:paraId="3A6ECB08" w14:textId="4FB6BC81" w:rsidR="00594DCE" w:rsidRPr="00D14219" w:rsidRDefault="00DB69FD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14219">
        <w:rPr>
          <w:rFonts w:asciiTheme="minorHAnsi" w:hAnsiTheme="minorHAnsi" w:cstheme="minorHAnsi"/>
          <w:sz w:val="24"/>
          <w:szCs w:val="24"/>
        </w:rPr>
        <w:t xml:space="preserve">Email id: </w:t>
      </w:r>
      <w:r w:rsidR="00C505F6">
        <w:rPr>
          <w:rFonts w:asciiTheme="minorHAnsi" w:hAnsiTheme="minorHAnsi" w:cstheme="minorHAnsi"/>
          <w:sz w:val="24"/>
          <w:szCs w:val="24"/>
        </w:rPr>
        <w:t>asadulla1012</w:t>
      </w:r>
      <w:r w:rsidRPr="00D14219">
        <w:rPr>
          <w:rFonts w:asciiTheme="minorHAnsi" w:hAnsiTheme="minorHAnsi" w:cstheme="minorHAnsi"/>
          <w:sz w:val="24"/>
          <w:szCs w:val="24"/>
        </w:rPr>
        <w:t>@</w:t>
      </w:r>
      <w:r w:rsidR="00C505F6">
        <w:rPr>
          <w:rFonts w:asciiTheme="minorHAnsi" w:hAnsiTheme="minorHAnsi" w:cstheme="minorHAnsi"/>
          <w:sz w:val="24"/>
          <w:szCs w:val="24"/>
        </w:rPr>
        <w:t>gmail.</w:t>
      </w:r>
      <w:r w:rsidR="00244BC8">
        <w:rPr>
          <w:rFonts w:asciiTheme="minorHAnsi" w:hAnsiTheme="minorHAnsi" w:cstheme="minorHAnsi"/>
          <w:sz w:val="24"/>
          <w:szCs w:val="24"/>
        </w:rPr>
        <w:t>com</w:t>
      </w:r>
      <w:r w:rsidR="00244BC8" w:rsidRPr="00D1421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6FBABD" w14:textId="5B07E2BD" w:rsidR="00594DCE" w:rsidRDefault="00DB69FD">
      <w:pPr>
        <w:spacing w:line="276" w:lineRule="auto"/>
        <w:jc w:val="center"/>
      </w:pPr>
      <w:r w:rsidRPr="00D14219">
        <w:rPr>
          <w:rFonts w:asciiTheme="minorHAnsi" w:hAnsiTheme="minorHAnsi" w:cstheme="minorHAnsi"/>
          <w:sz w:val="24"/>
          <w:szCs w:val="24"/>
        </w:rPr>
        <w:t xml:space="preserve">Contact Number: </w:t>
      </w:r>
      <w:r w:rsidR="009A3A46">
        <w:rPr>
          <w:rFonts w:asciiTheme="minorHAnsi" w:hAnsiTheme="minorHAnsi" w:cstheme="minorHAnsi"/>
          <w:sz w:val="24"/>
          <w:szCs w:val="24"/>
        </w:rPr>
        <w:t xml:space="preserve">+91 </w:t>
      </w:r>
      <w:r w:rsidR="00B310E1">
        <w:rPr>
          <w:rFonts w:asciiTheme="minorHAnsi" w:hAnsiTheme="minorHAnsi" w:cstheme="minorHAnsi"/>
          <w:sz w:val="24"/>
          <w:szCs w:val="24"/>
        </w:rPr>
        <w:t>9160601629</w:t>
      </w:r>
    </w:p>
    <w:p w14:paraId="245BAD6B" w14:textId="77777777" w:rsidR="00594DCE" w:rsidRDefault="00DB69FD">
      <w:pPr>
        <w:spacing w:line="276" w:lineRule="auto"/>
        <w:jc w:val="right"/>
        <w:rPr>
          <w:rFonts w:ascii="Calibri" w:eastAsia="Arial Unicode MS" w:hAnsi="Calibri" w:cs="Calibri"/>
          <w:b/>
          <w:color w:val="943634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05B02C6C" wp14:editId="52A4EC6C">
            <wp:extent cx="7041515" cy="1581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A3A8" w14:textId="089CA241" w:rsidR="00594DCE" w:rsidRDefault="00DB69FD">
      <w:pPr>
        <w:spacing w:line="276" w:lineRule="auto"/>
        <w:rPr>
          <w:rFonts w:ascii="Arial" w:eastAsia="Arial Unicode MS" w:hAnsi="Arial" w:cs="Arial"/>
          <w:b/>
          <w:sz w:val="22"/>
          <w:szCs w:val="22"/>
          <w:u w:val="single"/>
        </w:rPr>
      </w:pPr>
      <w:r w:rsidRPr="004257A5">
        <w:rPr>
          <w:rFonts w:ascii="Arial" w:eastAsia="Arial Unicode MS" w:hAnsi="Arial" w:cs="Arial"/>
          <w:b/>
          <w:color w:val="943634"/>
          <w:sz w:val="22"/>
          <w:szCs w:val="22"/>
          <w:u w:val="single"/>
        </w:rPr>
        <w:t>CAREER</w:t>
      </w:r>
      <w:r w:rsidRPr="004257A5">
        <w:rPr>
          <w:rFonts w:ascii="Arial" w:eastAsia="Arial Unicode MS" w:hAnsi="Arial" w:cs="Arial"/>
          <w:b/>
          <w:sz w:val="22"/>
          <w:szCs w:val="22"/>
          <w:u w:val="single"/>
        </w:rPr>
        <w:t xml:space="preserve"> OBJECTIVE</w:t>
      </w:r>
      <w:r w:rsidR="004257A5">
        <w:rPr>
          <w:rFonts w:ascii="Arial" w:eastAsia="Arial Unicode MS" w:hAnsi="Arial" w:cs="Arial"/>
          <w:b/>
          <w:sz w:val="22"/>
          <w:szCs w:val="22"/>
          <w:u w:val="single"/>
        </w:rPr>
        <w:t>:</w:t>
      </w:r>
    </w:p>
    <w:p w14:paraId="7C095713" w14:textId="77777777" w:rsidR="004257A5" w:rsidRPr="004257A5" w:rsidRDefault="004257A5">
      <w:pPr>
        <w:spacing w:line="276" w:lineRule="auto"/>
        <w:rPr>
          <w:rFonts w:ascii="Arial" w:hAnsi="Arial" w:cs="Arial"/>
          <w:u w:val="single"/>
        </w:rPr>
      </w:pPr>
    </w:p>
    <w:p w14:paraId="084B504E" w14:textId="77777777" w:rsidR="00594DCE" w:rsidRPr="00362F46" w:rsidRDefault="00DB69FD">
      <w:pPr>
        <w:spacing w:line="276" w:lineRule="auto"/>
        <w:jc w:val="both"/>
        <w:rPr>
          <w:sz w:val="24"/>
          <w:szCs w:val="24"/>
        </w:rPr>
      </w:pPr>
      <w:r w:rsidRPr="00362F46">
        <w:rPr>
          <w:rFonts w:ascii="Calibri" w:eastAsia="Arial Unicode MS" w:hAnsi="Calibri" w:cs="Arial"/>
          <w:sz w:val="24"/>
          <w:szCs w:val="24"/>
        </w:rPr>
        <w:t>Seeking a challenging and rewarding opportunity with an organization of repute which recognizes and utilizes my true potential while nurturing analytical and technical skills</w:t>
      </w:r>
    </w:p>
    <w:p w14:paraId="4C5485F2" w14:textId="77777777" w:rsidR="00594DCE" w:rsidRDefault="00594DCE">
      <w:pPr>
        <w:spacing w:line="276" w:lineRule="auto"/>
        <w:jc w:val="both"/>
        <w:rPr>
          <w:rFonts w:ascii="Calibri" w:eastAsia="Arial Unicode MS" w:hAnsi="Calibri" w:cs="Arial"/>
          <w:sz w:val="22"/>
          <w:szCs w:val="22"/>
        </w:rPr>
      </w:pPr>
    </w:p>
    <w:p w14:paraId="61A364F0" w14:textId="77777777" w:rsidR="00594DCE" w:rsidRDefault="00DB69FD">
      <w:pPr>
        <w:pStyle w:val="Default"/>
        <w:rPr>
          <w:rFonts w:ascii="Calibri" w:hAnsi="Calibri" w:cs="Calibri"/>
          <w:color w:val="943634"/>
          <w:sz w:val="22"/>
          <w:szCs w:val="22"/>
          <w:lang w:eastAsia="en-IN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1C0EC620" wp14:editId="7DD379C3">
            <wp:extent cx="7041515" cy="15811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24BA" w14:textId="191D5733" w:rsidR="00594DCE" w:rsidRPr="004257A5" w:rsidRDefault="00DB69FD">
      <w:pPr>
        <w:autoSpaceDE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IN"/>
        </w:rPr>
      </w:pPr>
      <w:r w:rsidRPr="004257A5">
        <w:rPr>
          <w:rFonts w:ascii="Arial" w:hAnsi="Arial" w:cs="Arial"/>
          <w:b/>
          <w:color w:val="943634"/>
          <w:sz w:val="22"/>
          <w:szCs w:val="22"/>
          <w:u w:val="single"/>
          <w:lang w:eastAsia="en-IN"/>
        </w:rPr>
        <w:t>PROFES</w:t>
      </w:r>
      <w:r w:rsidRPr="004257A5">
        <w:rPr>
          <w:rFonts w:ascii="Arial" w:hAnsi="Arial" w:cs="Arial"/>
          <w:b/>
          <w:color w:val="1F497D"/>
          <w:sz w:val="22"/>
          <w:szCs w:val="22"/>
          <w:u w:val="single"/>
          <w:lang w:eastAsia="en-IN"/>
        </w:rPr>
        <w:t>S</w:t>
      </w:r>
      <w:r w:rsidRPr="004257A5">
        <w:rPr>
          <w:rFonts w:ascii="Arial" w:hAnsi="Arial" w:cs="Arial"/>
          <w:b/>
          <w:color w:val="000000"/>
          <w:sz w:val="22"/>
          <w:szCs w:val="22"/>
          <w:u w:val="single"/>
          <w:lang w:eastAsia="en-IN"/>
        </w:rPr>
        <w:t>IONAL</w:t>
      </w:r>
      <w:r w:rsidRPr="004257A5">
        <w:rPr>
          <w:rFonts w:ascii="Arial" w:hAnsi="Arial" w:cs="Arial"/>
          <w:color w:val="000000"/>
          <w:sz w:val="22"/>
          <w:szCs w:val="22"/>
          <w:u w:val="single"/>
          <w:lang w:eastAsia="en-IN"/>
        </w:rPr>
        <w:t xml:space="preserve"> </w:t>
      </w:r>
      <w:r w:rsidR="004257A5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IN"/>
        </w:rPr>
        <w:t>SUMMARY:</w:t>
      </w:r>
    </w:p>
    <w:p w14:paraId="04C4F9BF" w14:textId="77777777" w:rsidR="00362F46" w:rsidRDefault="00362F46">
      <w:pPr>
        <w:autoSpaceDE w:val="0"/>
      </w:pPr>
    </w:p>
    <w:p w14:paraId="11EB22CF" w14:textId="4A6F426A" w:rsidR="00594DCE" w:rsidRPr="00C505F6" w:rsidRDefault="00DB69FD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bCs/>
          <w:sz w:val="24"/>
          <w:szCs w:val="24"/>
        </w:rPr>
        <w:t xml:space="preserve">Experienced and innovative </w:t>
      </w:r>
      <w:r w:rsidR="00B310E1">
        <w:rPr>
          <w:rFonts w:asciiTheme="minorHAnsi" w:hAnsiTheme="minorHAnsi" w:cstheme="minorHAnsi"/>
          <w:b/>
          <w:bCs/>
          <w:sz w:val="24"/>
          <w:szCs w:val="24"/>
        </w:rPr>
        <w:t>Devops support</w:t>
      </w:r>
      <w:r w:rsidR="003E54CB" w:rsidRPr="00C505F6">
        <w:rPr>
          <w:rFonts w:asciiTheme="minorHAnsi" w:hAnsiTheme="minorHAnsi" w:cstheme="minorHAnsi"/>
          <w:b/>
          <w:bCs/>
          <w:sz w:val="24"/>
          <w:szCs w:val="24"/>
        </w:rPr>
        <w:t xml:space="preserve"> Engineer </w:t>
      </w:r>
      <w:r w:rsidRPr="00C505F6">
        <w:rPr>
          <w:rFonts w:asciiTheme="minorHAnsi" w:hAnsiTheme="minorHAnsi" w:cstheme="minorHAnsi"/>
          <w:bCs/>
          <w:sz w:val="24"/>
          <w:szCs w:val="24"/>
        </w:rPr>
        <w:t xml:space="preserve">with </w:t>
      </w:r>
      <w:r w:rsidR="004C40F0">
        <w:rPr>
          <w:rFonts w:asciiTheme="minorHAnsi" w:hAnsiTheme="minorHAnsi" w:cstheme="minorHAnsi"/>
          <w:bCs/>
          <w:sz w:val="24"/>
          <w:szCs w:val="24"/>
        </w:rPr>
        <w:t>1.5</w:t>
      </w:r>
      <w:r w:rsidR="00EC5D51" w:rsidRPr="00C505F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A2C80" w:rsidRPr="00C505F6">
        <w:rPr>
          <w:rFonts w:asciiTheme="minorHAnsi" w:hAnsiTheme="minorHAnsi" w:cstheme="minorHAnsi"/>
          <w:b/>
          <w:bCs/>
          <w:sz w:val="24"/>
          <w:szCs w:val="24"/>
        </w:rPr>
        <w:t>years</w:t>
      </w:r>
      <w:r w:rsidRPr="00C505F6">
        <w:rPr>
          <w:rFonts w:asciiTheme="minorHAnsi" w:hAnsiTheme="minorHAnsi" w:cstheme="minorHAnsi"/>
          <w:bCs/>
          <w:sz w:val="24"/>
          <w:szCs w:val="24"/>
        </w:rPr>
        <w:t xml:space="preserve"> expertise in </w:t>
      </w:r>
      <w:r w:rsidR="00C505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Communicate directly </w:t>
      </w:r>
      <w:r w:rsidR="00C505F6"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with end customers and partners </w:t>
      </w:r>
      <w:r w:rsidR="00C505F6" w:rsidRPr="00C505F6">
        <w:rPr>
          <w:rFonts w:asciiTheme="minorHAnsi" w:hAnsiTheme="minorHAnsi" w:cstheme="minorHAnsi"/>
          <w:sz w:val="24"/>
          <w:szCs w:val="24"/>
        </w:rPr>
        <w:t>t</w:t>
      </w:r>
      <w:r w:rsidRPr="00C505F6">
        <w:rPr>
          <w:rFonts w:asciiTheme="minorHAnsi" w:hAnsiTheme="minorHAnsi" w:cstheme="minorHAnsi"/>
          <w:sz w:val="24"/>
          <w:szCs w:val="24"/>
        </w:rPr>
        <w:t>aking care of the administration tasks like projects and user creation</w:t>
      </w:r>
      <w:r w:rsidR="00C505F6" w:rsidRPr="00C505F6">
        <w:rPr>
          <w:rFonts w:asciiTheme="minorHAnsi" w:hAnsiTheme="minorHAnsi" w:cstheme="minorHAnsi"/>
          <w:sz w:val="24"/>
          <w:szCs w:val="24"/>
        </w:rPr>
        <w:t>.</w:t>
      </w:r>
    </w:p>
    <w:p w14:paraId="3EDE3954" w14:textId="2969F2EA" w:rsidR="00C505F6" w:rsidRPr="00C505F6" w:rsidRDefault="00C505F6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Effective communication of information relating to Customers and operational delivery between shift teams.</w:t>
      </w:r>
    </w:p>
    <w:p w14:paraId="6098D2F9" w14:textId="3930E1B0" w:rsidR="00C505F6" w:rsidRPr="00C505F6" w:rsidRDefault="00C505F6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Experience with incident management tracking systems (case or issue/ticket management)</w:t>
      </w:r>
    </w:p>
    <w:p w14:paraId="234EF0C9" w14:textId="536476D6" w:rsidR="00C505F6" w:rsidRPr="00C505F6" w:rsidRDefault="00C505F6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Working knowledge of network configuration and troubleshooting</w:t>
      </w:r>
    </w:p>
    <w:p w14:paraId="502FD39F" w14:textId="583A4EF9" w:rsidR="00C505F6" w:rsidRPr="00C505F6" w:rsidRDefault="00C505F6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Good understanding of Windows or Linux based operating systems/administration</w:t>
      </w:r>
    </w:p>
    <w:p w14:paraId="4FF49CC5" w14:textId="70F23C27" w:rsidR="00C505F6" w:rsidRPr="00C505F6" w:rsidRDefault="00C505F6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Understanding of scripting languages such as Python, Shell.</w:t>
      </w:r>
    </w:p>
    <w:p w14:paraId="3AA9B33A" w14:textId="4BFE4C01" w:rsidR="00C505F6" w:rsidRPr="00C505F6" w:rsidRDefault="00C505F6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Good understanding of logging and data formats like XML, JSON &amp; Syslog, web servers like IIS, Apache &amp; NGINX</w:t>
      </w:r>
    </w:p>
    <w:p w14:paraId="0B796A68" w14:textId="023494CC" w:rsidR="00C505F6" w:rsidRPr="00C505F6" w:rsidRDefault="00B310E1" w:rsidP="00362F46">
      <w:pPr>
        <w:numPr>
          <w:ilvl w:val="0"/>
          <w:numId w:val="8"/>
        </w:numPr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Experience</w:t>
      </w:r>
      <w:r w:rsidR="00C505F6"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in working in</w:t>
      </w:r>
      <w:r w:rsidR="00C505F6" w:rsidRPr="00C505F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automation tool such as Puppet</w:t>
      </w:r>
      <w:r w:rsidR="00C505F6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3F603799" w14:textId="77777777" w:rsidR="00594DCE" w:rsidRDefault="00594DCE" w:rsidP="00C505F6">
      <w:pPr>
        <w:spacing w:line="240" w:lineRule="atLeast"/>
        <w:rPr>
          <w:sz w:val="24"/>
          <w:szCs w:val="24"/>
        </w:rPr>
      </w:pPr>
    </w:p>
    <w:p w14:paraId="6941CF15" w14:textId="77777777" w:rsidR="00594DCE" w:rsidRDefault="00DB69FD">
      <w:pPr>
        <w:spacing w:line="276" w:lineRule="auto"/>
        <w:jc w:val="both"/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34F31A43" wp14:editId="6D434FE2">
            <wp:extent cx="7041515" cy="15811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7A5">
        <w:rPr>
          <w:rFonts w:ascii="Arial" w:eastAsia="Arial" w:hAnsi="Arial" w:cs="Arial"/>
          <w:b/>
          <w:color w:val="943634"/>
          <w:sz w:val="22"/>
          <w:szCs w:val="22"/>
          <w:u w:val="single"/>
        </w:rPr>
        <w:t>PROFESS</w:t>
      </w:r>
      <w:r w:rsidRPr="004257A5">
        <w:rPr>
          <w:rFonts w:ascii="Arial" w:eastAsia="Arial" w:hAnsi="Arial" w:cs="Arial"/>
          <w:b/>
          <w:sz w:val="22"/>
          <w:szCs w:val="22"/>
          <w:u w:val="single"/>
        </w:rPr>
        <w:t>IONAL EXPERIENCE</w:t>
      </w:r>
      <w:r w:rsidRPr="004257A5">
        <w:rPr>
          <w:rFonts w:ascii="Arial" w:eastAsia="Arial" w:hAnsi="Arial" w:cs="Arial"/>
          <w:b/>
          <w:color w:val="1F497D"/>
          <w:sz w:val="22"/>
          <w:szCs w:val="22"/>
          <w:u w:val="single"/>
        </w:rPr>
        <w:t>:</w:t>
      </w:r>
      <w:r>
        <w:rPr>
          <w:rFonts w:ascii="Calibri" w:hAnsi="Calibri" w:cs="Arial"/>
          <w:sz w:val="22"/>
          <w:szCs w:val="22"/>
        </w:rPr>
        <w:t xml:space="preserve">   </w:t>
      </w:r>
    </w:p>
    <w:p w14:paraId="2B37C86E" w14:textId="77777777" w:rsidR="00A67289" w:rsidRPr="00A67289" w:rsidRDefault="00A67289" w:rsidP="000F2B98">
      <w:pPr>
        <w:rPr>
          <w:sz w:val="24"/>
          <w:szCs w:val="24"/>
        </w:rPr>
      </w:pPr>
    </w:p>
    <w:p w14:paraId="0EEB56EA" w14:textId="73B5001D" w:rsidR="000F2B98" w:rsidRPr="00C505F6" w:rsidRDefault="00DB69FD" w:rsidP="00C505F6">
      <w:pPr>
        <w:numPr>
          <w:ilvl w:val="0"/>
          <w:numId w:val="2"/>
        </w:numPr>
        <w:rPr>
          <w:sz w:val="24"/>
          <w:szCs w:val="24"/>
        </w:rPr>
      </w:pPr>
      <w:r w:rsidRPr="00362F46">
        <w:rPr>
          <w:rFonts w:ascii="Calibri" w:eastAsia="Batang" w:hAnsi="Calibri" w:cs="Arial"/>
          <w:sz w:val="24"/>
          <w:szCs w:val="24"/>
        </w:rPr>
        <w:t>Work</w:t>
      </w:r>
      <w:r w:rsidR="00EC5D51" w:rsidRPr="00362F46">
        <w:rPr>
          <w:rFonts w:ascii="Calibri" w:eastAsia="Batang" w:hAnsi="Calibri" w:cs="Arial"/>
          <w:sz w:val="24"/>
          <w:szCs w:val="24"/>
        </w:rPr>
        <w:t>ed</w:t>
      </w:r>
      <w:r w:rsidRPr="00362F46">
        <w:rPr>
          <w:rFonts w:ascii="Calibri" w:eastAsia="Batang" w:hAnsi="Calibri" w:cs="Arial"/>
          <w:sz w:val="24"/>
          <w:szCs w:val="24"/>
        </w:rPr>
        <w:t xml:space="preserve"> as </w:t>
      </w:r>
      <w:r w:rsidR="00B310E1">
        <w:rPr>
          <w:rFonts w:ascii="Calibri" w:eastAsia="Batang" w:hAnsi="Calibri" w:cs="Arial"/>
          <w:b/>
          <w:bCs/>
          <w:sz w:val="24"/>
          <w:szCs w:val="24"/>
        </w:rPr>
        <w:t>Devops</w:t>
      </w:r>
      <w:r w:rsidR="00C505F6" w:rsidRPr="00C505F6">
        <w:rPr>
          <w:rFonts w:ascii="Calibri" w:eastAsia="Batang" w:hAnsi="Calibri" w:cs="Arial"/>
          <w:b/>
          <w:bCs/>
          <w:sz w:val="24"/>
          <w:szCs w:val="24"/>
        </w:rPr>
        <w:t xml:space="preserve"> support Engineer</w:t>
      </w:r>
      <w:r w:rsidRPr="00362F46">
        <w:rPr>
          <w:rFonts w:ascii="Calibri" w:eastAsia="Batang" w:hAnsi="Calibri" w:cs="Arial"/>
          <w:sz w:val="24"/>
          <w:szCs w:val="24"/>
        </w:rPr>
        <w:t xml:space="preserve"> at </w:t>
      </w:r>
      <w:r w:rsidR="00B310E1">
        <w:rPr>
          <w:rFonts w:ascii="Calibri" w:eastAsia="Batang" w:hAnsi="Calibri" w:cs="Arial"/>
          <w:sz w:val="24"/>
          <w:szCs w:val="24"/>
        </w:rPr>
        <w:t xml:space="preserve">British Telecom (BT) </w:t>
      </w:r>
      <w:r w:rsidR="007B1AE7">
        <w:rPr>
          <w:rFonts w:ascii="Calibri" w:eastAsia="Batang" w:hAnsi="Calibri" w:cs="Arial"/>
          <w:sz w:val="24"/>
          <w:szCs w:val="24"/>
        </w:rPr>
        <w:t>20</w:t>
      </w:r>
      <w:r w:rsidR="00C505F6">
        <w:rPr>
          <w:rFonts w:ascii="Calibri" w:eastAsia="Batang" w:hAnsi="Calibri" w:cs="Arial"/>
          <w:sz w:val="24"/>
          <w:szCs w:val="24"/>
        </w:rPr>
        <w:t>20</w:t>
      </w:r>
      <w:r w:rsidR="0065695A" w:rsidRPr="00362F46">
        <w:rPr>
          <w:rFonts w:ascii="Calibri" w:eastAsia="Batang" w:hAnsi="Calibri" w:cs="Arial"/>
          <w:sz w:val="24"/>
          <w:szCs w:val="24"/>
        </w:rPr>
        <w:t xml:space="preserve"> to</w:t>
      </w:r>
      <w:r w:rsidRPr="00362F46">
        <w:rPr>
          <w:rFonts w:ascii="Calibri" w:eastAsia="Batang" w:hAnsi="Calibri" w:cs="Arial"/>
          <w:sz w:val="24"/>
          <w:szCs w:val="24"/>
        </w:rPr>
        <w:t xml:space="preserve"> </w:t>
      </w:r>
      <w:r w:rsidR="00C505F6">
        <w:rPr>
          <w:rFonts w:ascii="Calibri" w:eastAsia="Batang" w:hAnsi="Calibri" w:cs="Arial"/>
          <w:sz w:val="24"/>
          <w:szCs w:val="24"/>
        </w:rPr>
        <w:t>till now</w:t>
      </w:r>
      <w:r w:rsidRPr="00362F46">
        <w:rPr>
          <w:rFonts w:ascii="Calibri" w:eastAsia="Batang" w:hAnsi="Calibri" w:cs="Arial"/>
          <w:sz w:val="24"/>
          <w:szCs w:val="24"/>
        </w:rPr>
        <w:t xml:space="preserve">. </w:t>
      </w:r>
    </w:p>
    <w:p w14:paraId="40BF59FA" w14:textId="77777777" w:rsidR="00594DCE" w:rsidRDefault="00594DCE">
      <w:pPr>
        <w:ind w:left="720"/>
      </w:pPr>
    </w:p>
    <w:p w14:paraId="07EBAA4F" w14:textId="77777777" w:rsidR="00594DCE" w:rsidRDefault="00DB69FD">
      <w:pPr>
        <w:jc w:val="both"/>
        <w:rPr>
          <w:rFonts w:ascii="Arial" w:eastAsia="Arial" w:hAnsi="Arial" w:cs="Arial"/>
          <w:b/>
          <w:color w:val="943634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4A5C7F3F" wp14:editId="598A6E53">
            <wp:extent cx="7041515" cy="15811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4E0C" w14:textId="77777777" w:rsidR="00594DCE" w:rsidRPr="004257A5" w:rsidRDefault="00DB69FD">
      <w:pPr>
        <w:spacing w:line="276" w:lineRule="auto"/>
        <w:jc w:val="both"/>
        <w:rPr>
          <w:u w:val="single"/>
        </w:rPr>
      </w:pPr>
      <w:r w:rsidRPr="004257A5">
        <w:rPr>
          <w:rFonts w:ascii="Arial" w:eastAsia="Arial" w:hAnsi="Arial" w:cs="Arial"/>
          <w:b/>
          <w:color w:val="943634"/>
          <w:sz w:val="22"/>
          <w:szCs w:val="22"/>
          <w:u w:val="single"/>
        </w:rPr>
        <w:t>Acade</w:t>
      </w:r>
      <w:r w:rsidRPr="004257A5">
        <w:rPr>
          <w:rFonts w:ascii="Arial" w:eastAsia="Arial" w:hAnsi="Arial" w:cs="Arial"/>
          <w:b/>
          <w:sz w:val="22"/>
          <w:szCs w:val="22"/>
          <w:u w:val="single"/>
        </w:rPr>
        <w:t>mic Details</w:t>
      </w:r>
      <w:r w:rsidRPr="004257A5">
        <w:rPr>
          <w:rFonts w:ascii="Arial" w:eastAsia="Arial" w:hAnsi="Arial" w:cs="Arial"/>
          <w:b/>
          <w:color w:val="1F497D"/>
          <w:sz w:val="22"/>
          <w:szCs w:val="22"/>
          <w:u w:val="single"/>
        </w:rPr>
        <w:t>:</w:t>
      </w:r>
      <w:r w:rsidRPr="004257A5">
        <w:rPr>
          <w:rFonts w:ascii="Calibri" w:hAnsi="Calibri" w:cs="Arial"/>
          <w:sz w:val="22"/>
          <w:szCs w:val="22"/>
          <w:u w:val="single"/>
        </w:rPr>
        <w:t xml:space="preserve">                   </w:t>
      </w:r>
    </w:p>
    <w:p w14:paraId="224C08CA" w14:textId="77777777" w:rsidR="00594DCE" w:rsidRDefault="00594DCE">
      <w:pPr>
        <w:spacing w:line="276" w:lineRule="auto"/>
        <w:jc w:val="both"/>
      </w:pPr>
    </w:p>
    <w:p w14:paraId="59F9EC8C" w14:textId="2D9AD3F2" w:rsidR="00594DCE" w:rsidRPr="00362F46" w:rsidRDefault="00924A3D">
      <w:pPr>
        <w:numPr>
          <w:ilvl w:val="0"/>
          <w:numId w:val="8"/>
        </w:numPr>
        <w:spacing w:line="240" w:lineRule="atLeast"/>
        <w:rPr>
          <w:rFonts w:asciiTheme="minorHAnsi" w:hAnsiTheme="minorHAnsi" w:cstheme="minorHAnsi"/>
          <w:sz w:val="28"/>
          <w:szCs w:val="28"/>
        </w:rPr>
      </w:pPr>
      <w:r w:rsidRPr="00362F46">
        <w:rPr>
          <w:rFonts w:asciiTheme="minorHAnsi" w:hAnsiTheme="minorHAnsi" w:cstheme="minorHAnsi"/>
          <w:b/>
          <w:sz w:val="28"/>
          <w:szCs w:val="28"/>
        </w:rPr>
        <w:t>B. Tech</w:t>
      </w:r>
      <w:r w:rsidR="00DB69FD" w:rsidRPr="00362F4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62F46">
        <w:rPr>
          <w:rFonts w:asciiTheme="minorHAnsi" w:hAnsiTheme="minorHAnsi" w:cstheme="minorHAnsi"/>
          <w:b/>
          <w:sz w:val="28"/>
          <w:szCs w:val="28"/>
        </w:rPr>
        <w:t>(Electrical</w:t>
      </w:r>
      <w:r w:rsidR="00DB69FD" w:rsidRPr="00362F4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B69FD" w:rsidRPr="00924A3D">
        <w:rPr>
          <w:rFonts w:asciiTheme="minorHAnsi" w:hAnsiTheme="minorHAnsi" w:cstheme="minorHAnsi"/>
          <w:b/>
          <w:bCs/>
          <w:sz w:val="28"/>
          <w:szCs w:val="28"/>
        </w:rPr>
        <w:t>and</w:t>
      </w:r>
      <w:r w:rsidR="00DB69FD" w:rsidRPr="00362F46">
        <w:rPr>
          <w:rFonts w:asciiTheme="minorHAnsi" w:hAnsiTheme="minorHAnsi" w:cstheme="minorHAnsi"/>
          <w:b/>
          <w:sz w:val="28"/>
          <w:szCs w:val="28"/>
        </w:rPr>
        <w:t xml:space="preserve"> Electronics Engineering)</w:t>
      </w:r>
      <w:r w:rsidR="00DB69FD" w:rsidRPr="00362F46">
        <w:rPr>
          <w:rFonts w:asciiTheme="minorHAnsi" w:hAnsiTheme="minorHAnsi" w:cstheme="minorHAnsi"/>
          <w:sz w:val="28"/>
          <w:szCs w:val="28"/>
        </w:rPr>
        <w:t xml:space="preserve"> from </w:t>
      </w:r>
      <w:r w:rsidR="00DB69FD" w:rsidRPr="00362F46">
        <w:rPr>
          <w:rFonts w:asciiTheme="minorHAnsi" w:hAnsiTheme="minorHAnsi" w:cstheme="minorHAnsi"/>
          <w:b/>
          <w:sz w:val="28"/>
          <w:szCs w:val="28"/>
        </w:rPr>
        <w:t xml:space="preserve">JNT University Anantapur </w:t>
      </w:r>
      <w:r w:rsidR="00DB69FD" w:rsidRPr="00362F46">
        <w:rPr>
          <w:rFonts w:asciiTheme="minorHAnsi" w:hAnsiTheme="minorHAnsi" w:cstheme="minorHAnsi"/>
          <w:sz w:val="28"/>
          <w:szCs w:val="28"/>
        </w:rPr>
        <w:t xml:space="preserve">– </w:t>
      </w:r>
      <w:r w:rsidR="00DB69FD" w:rsidRPr="00362F46">
        <w:rPr>
          <w:rFonts w:asciiTheme="minorHAnsi" w:hAnsiTheme="minorHAnsi" w:cstheme="minorHAnsi"/>
          <w:b/>
          <w:sz w:val="28"/>
          <w:szCs w:val="28"/>
        </w:rPr>
        <w:t>20</w:t>
      </w:r>
      <w:r w:rsidR="00C505F6">
        <w:rPr>
          <w:rFonts w:asciiTheme="minorHAnsi" w:hAnsiTheme="minorHAnsi" w:cstheme="minorHAnsi"/>
          <w:b/>
          <w:sz w:val="28"/>
          <w:szCs w:val="28"/>
        </w:rPr>
        <w:t>20</w:t>
      </w:r>
    </w:p>
    <w:p w14:paraId="63F4956B" w14:textId="77777777" w:rsidR="00594DCE" w:rsidRDefault="00594DCE">
      <w:pPr>
        <w:spacing w:line="240" w:lineRule="atLeast"/>
        <w:ind w:left="720"/>
      </w:pPr>
    </w:p>
    <w:p w14:paraId="39150C8D" w14:textId="77777777" w:rsidR="00594DCE" w:rsidRDefault="00DB69FD">
      <w:pPr>
        <w:spacing w:line="276" w:lineRule="auto"/>
        <w:jc w:val="both"/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2EB74935" wp14:editId="4880550A">
            <wp:extent cx="7041515" cy="15811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7A5">
        <w:rPr>
          <w:rFonts w:ascii="Arial" w:eastAsia="Arial" w:hAnsi="Arial" w:cs="Arial"/>
          <w:b/>
          <w:color w:val="943634"/>
          <w:sz w:val="22"/>
          <w:szCs w:val="22"/>
          <w:u w:val="single"/>
        </w:rPr>
        <w:t>Soft</w:t>
      </w:r>
      <w:r w:rsidRPr="004257A5">
        <w:rPr>
          <w:rFonts w:ascii="Arial" w:eastAsia="Arial" w:hAnsi="Arial" w:cs="Arial"/>
          <w:b/>
          <w:color w:val="000000"/>
          <w:sz w:val="22"/>
          <w:szCs w:val="22"/>
          <w:u w:val="single"/>
        </w:rPr>
        <w:t>ware</w:t>
      </w:r>
      <w:r w:rsidRPr="004257A5">
        <w:rPr>
          <w:rFonts w:ascii="Arial" w:eastAsia="Arial" w:hAnsi="Arial" w:cs="Arial"/>
          <w:b/>
          <w:color w:val="000000"/>
          <w:sz w:val="32"/>
          <w:u w:val="single"/>
        </w:rPr>
        <w:t xml:space="preserve"> </w:t>
      </w:r>
      <w:r w:rsidRPr="004257A5"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proficiency</w:t>
      </w:r>
      <w:r w:rsidRPr="004257A5">
        <w:rPr>
          <w:rFonts w:ascii="Arial" w:eastAsia="Arial" w:hAnsi="Arial" w:cs="Arial"/>
          <w:b/>
          <w:color w:val="000000"/>
          <w:sz w:val="32"/>
          <w:u w:val="single"/>
        </w:rPr>
        <w:t>:</w:t>
      </w:r>
    </w:p>
    <w:p w14:paraId="778F5F87" w14:textId="0945DEB9" w:rsidR="00594DCE" w:rsidRPr="00E121F6" w:rsidRDefault="006D3A11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Incident Management            </w:t>
      </w:r>
      <w:r w:rsidR="00680692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B69FD" w:rsidRPr="00E121F6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680692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Service Now</w:t>
      </w:r>
    </w:p>
    <w:p w14:paraId="1EE0B5B3" w14:textId="30F95B8D" w:rsidR="00594DCE" w:rsidRPr="00E121F6" w:rsidRDefault="00DB69FD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121F6">
        <w:rPr>
          <w:rFonts w:asciiTheme="minorHAnsi" w:hAnsiTheme="minorHAnsi" w:cstheme="minorHAnsi"/>
          <w:color w:val="000000"/>
          <w:sz w:val="24"/>
          <w:szCs w:val="24"/>
        </w:rPr>
        <w:t>Operating System</w:t>
      </w:r>
      <w:r w:rsidRPr="00E121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          </w:t>
      </w:r>
      <w:r w:rsidR="00680692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E121F6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="00680692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E121F6">
        <w:rPr>
          <w:rFonts w:asciiTheme="minorHAnsi" w:hAnsiTheme="minorHAnsi" w:cstheme="minorHAnsi"/>
          <w:color w:val="000000"/>
          <w:sz w:val="24"/>
          <w:szCs w:val="24"/>
        </w:rPr>
        <w:t>: Unix/Linux, Windows</w:t>
      </w:r>
    </w:p>
    <w:p w14:paraId="0236056B" w14:textId="0CB51F05" w:rsidR="00594DCE" w:rsidRPr="006D3A11" w:rsidRDefault="006D3A11" w:rsidP="006D3A11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Auromation                                      </w:t>
      </w:r>
      <w:r w:rsidR="00680692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="00DB69FD" w:rsidRPr="00E121F6">
        <w:rPr>
          <w:rFonts w:asciiTheme="minorHAnsi" w:hAnsiTheme="minorHAnsi" w:cstheme="minorHAnsi"/>
          <w:color w:val="000000"/>
          <w:sz w:val="24"/>
          <w:szCs w:val="24"/>
        </w:rPr>
        <w:t>: puppet</w:t>
      </w:r>
      <w:r w:rsidR="003A3A61">
        <w:rPr>
          <w:rFonts w:asciiTheme="minorHAnsi" w:hAnsiTheme="minorHAnsi" w:cstheme="minorHAnsi"/>
          <w:color w:val="000000"/>
          <w:sz w:val="24"/>
          <w:szCs w:val="24"/>
        </w:rPr>
        <w:t xml:space="preserve"> Enterprise</w:t>
      </w:r>
    </w:p>
    <w:p w14:paraId="6D7A7957" w14:textId="549E41A6" w:rsidR="00594DCE" w:rsidRPr="00E121F6" w:rsidRDefault="00DB69FD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Cloud Services                           </w:t>
      </w:r>
      <w:r w:rsidR="00680692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r w:rsidR="00BC55D0"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121F6">
        <w:rPr>
          <w:rFonts w:asciiTheme="minorHAnsi" w:hAnsiTheme="minorHAnsi" w:cstheme="minorHAnsi"/>
          <w:color w:val="000000"/>
          <w:sz w:val="24"/>
          <w:szCs w:val="24"/>
        </w:rPr>
        <w:t xml:space="preserve">: AWS </w:t>
      </w:r>
    </w:p>
    <w:p w14:paraId="5AF18022" w14:textId="363CFE1F" w:rsidR="00696EDB" w:rsidRPr="00B310E1" w:rsidRDefault="00DB69FD" w:rsidP="00696ED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21F6">
        <w:rPr>
          <w:rFonts w:asciiTheme="minorHAnsi" w:hAnsiTheme="minorHAnsi" w:cstheme="minorHAnsi"/>
          <w:sz w:val="24"/>
          <w:szCs w:val="24"/>
        </w:rPr>
        <w:t xml:space="preserve">Scripting Languages                   </w:t>
      </w:r>
      <w:r w:rsidR="00680692" w:rsidRPr="00E121F6">
        <w:rPr>
          <w:rFonts w:asciiTheme="minorHAnsi" w:hAnsiTheme="minorHAnsi" w:cstheme="minorHAnsi"/>
          <w:sz w:val="24"/>
          <w:szCs w:val="24"/>
        </w:rPr>
        <w:t xml:space="preserve">        </w:t>
      </w:r>
      <w:r w:rsidRPr="00E121F6">
        <w:rPr>
          <w:rFonts w:asciiTheme="minorHAnsi" w:hAnsiTheme="minorHAnsi" w:cstheme="minorHAnsi"/>
          <w:sz w:val="24"/>
          <w:szCs w:val="24"/>
        </w:rPr>
        <w:t>: P</w:t>
      </w:r>
      <w:r w:rsidR="00BC55D0" w:rsidRPr="00E121F6">
        <w:rPr>
          <w:rFonts w:asciiTheme="minorHAnsi" w:hAnsiTheme="minorHAnsi" w:cstheme="minorHAnsi"/>
          <w:sz w:val="24"/>
          <w:szCs w:val="24"/>
        </w:rPr>
        <w:t>y</w:t>
      </w:r>
      <w:r w:rsidR="00696EDB">
        <w:rPr>
          <w:rFonts w:asciiTheme="minorHAnsi" w:hAnsiTheme="minorHAnsi" w:cstheme="minorHAnsi"/>
          <w:sz w:val="24"/>
          <w:szCs w:val="24"/>
        </w:rPr>
        <w:t>thon</w:t>
      </w:r>
    </w:p>
    <w:p w14:paraId="11456B7B" w14:textId="4D6C0CC0" w:rsidR="00696EDB" w:rsidRPr="00B310E1" w:rsidRDefault="00B310E1" w:rsidP="00696ED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CICD                                                      : Jenkins</w:t>
      </w:r>
    </w:p>
    <w:p w14:paraId="17D72575" w14:textId="5B8943AA" w:rsidR="003A3A61" w:rsidRDefault="003A3A61" w:rsidP="003A3A61">
      <w:pPr>
        <w:keepNext/>
        <w:spacing w:after="1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lastRenderedPageBreak/>
        <w:t xml:space="preserve">Project </w:t>
      </w:r>
      <w:r>
        <w:rPr>
          <w:rFonts w:ascii="Arial" w:hAnsi="Arial" w:cs="Arial"/>
          <w:b/>
          <w:sz w:val="24"/>
          <w:szCs w:val="24"/>
          <w:u w:val="single"/>
        </w:rPr>
        <w:t>PCI MAST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33C4C9FA" w14:textId="300414B9" w:rsidR="003A3A61" w:rsidRPr="00A04CD8" w:rsidRDefault="003A3A61" w:rsidP="003A3A61">
      <w:pPr>
        <w:keepNext/>
        <w:keepLines/>
        <w:numPr>
          <w:ilvl w:val="0"/>
          <w:numId w:val="3"/>
        </w:numPr>
        <w:suppressLineNumbers/>
        <w:rPr>
          <w:rFonts w:asciiTheme="minorHAnsi" w:hAnsiTheme="minorHAnsi" w:cstheme="minorHAnsi"/>
          <w:sz w:val="24"/>
          <w:szCs w:val="24"/>
        </w:rPr>
      </w:pPr>
      <w:r w:rsidRPr="00A04CD8">
        <w:rPr>
          <w:rFonts w:asciiTheme="minorHAnsi" w:eastAsia="Calibri" w:hAnsiTheme="minorHAnsi" w:cstheme="minorHAnsi"/>
          <w:color w:val="000000"/>
          <w:sz w:val="24"/>
          <w:szCs w:val="24"/>
        </w:rPr>
        <w:t>Client</w:t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  <w:t xml:space="preserve">: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>British Telecom (BT)</w:t>
      </w:r>
    </w:p>
    <w:p w14:paraId="1F8558CF" w14:textId="038954E2" w:rsidR="003A3A61" w:rsidRPr="00A04CD8" w:rsidRDefault="003A3A61" w:rsidP="003A3A61">
      <w:pPr>
        <w:keepNext/>
        <w:keepLines/>
        <w:numPr>
          <w:ilvl w:val="0"/>
          <w:numId w:val="3"/>
        </w:numPr>
        <w:suppressLineNumbers/>
        <w:rPr>
          <w:rFonts w:asciiTheme="minorHAnsi" w:hAnsiTheme="minorHAnsi" w:cstheme="minorHAnsi"/>
          <w:sz w:val="24"/>
          <w:szCs w:val="24"/>
        </w:rPr>
      </w:pPr>
      <w:r w:rsidRPr="00A04CD8">
        <w:rPr>
          <w:rFonts w:asciiTheme="minorHAnsi" w:eastAsia="Calibri" w:hAnsiTheme="minorHAnsi" w:cstheme="minorHAnsi"/>
          <w:color w:val="000000"/>
          <w:sz w:val="24"/>
          <w:szCs w:val="24"/>
        </w:rPr>
        <w:t>Environment</w:t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  <w:t xml:space="preserve">: </w:t>
      </w:r>
      <w:r w:rsidR="006D3A1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ServiceNow</w:t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, </w:t>
      </w:r>
      <w:r w:rsidR="006D3A1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bolt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>, Puppet</w:t>
      </w:r>
    </w:p>
    <w:p w14:paraId="59ACC0A2" w14:textId="76BDE378" w:rsidR="003A3A61" w:rsidRPr="00BF3769" w:rsidRDefault="003A3A61" w:rsidP="003A3A61">
      <w:pPr>
        <w:keepNext/>
        <w:keepLines/>
        <w:numPr>
          <w:ilvl w:val="0"/>
          <w:numId w:val="3"/>
        </w:numPr>
        <w:suppressLineNumbers/>
        <w:rPr>
          <w:rFonts w:asciiTheme="minorHAnsi" w:hAnsiTheme="minorHAnsi" w:cstheme="minorHAnsi"/>
          <w:sz w:val="24"/>
          <w:szCs w:val="24"/>
        </w:rPr>
      </w:pPr>
      <w:r w:rsidRPr="00A04CD8">
        <w:rPr>
          <w:rFonts w:asciiTheme="minorHAnsi" w:eastAsia="Calibri" w:hAnsiTheme="minorHAnsi" w:cstheme="minorHAnsi"/>
          <w:color w:val="000000"/>
          <w:sz w:val="24"/>
          <w:szCs w:val="24"/>
        </w:rPr>
        <w:t>Operating System</w:t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</w:t>
      </w:r>
      <w:r w:rsidRPr="00A04CD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  <w:t xml:space="preserve">: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>Linux</w:t>
      </w:r>
      <w:r w:rsidR="006D3A1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/windows</w:t>
      </w:r>
    </w:p>
    <w:p w14:paraId="5366F2F9" w14:textId="77777777" w:rsidR="003A3A61" w:rsidRDefault="003A3A61" w:rsidP="003A3A61">
      <w:pPr>
        <w:keepNext/>
        <w:keepLines/>
        <w:suppressLineNumbers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</w:p>
    <w:p w14:paraId="2F84186B" w14:textId="77777777" w:rsidR="003A3A61" w:rsidRDefault="003A3A61" w:rsidP="003A3A61">
      <w:pPr>
        <w:keepNext/>
        <w:keepLines/>
        <w:tabs>
          <w:tab w:val="left" w:pos="0"/>
        </w:tabs>
        <w:spacing w:before="200"/>
        <w:jc w:val="both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943634"/>
          <w:sz w:val="24"/>
          <w:szCs w:val="24"/>
          <w:u w:val="single"/>
        </w:rPr>
        <w:t>Proje</w:t>
      </w: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ct description</w:t>
      </w:r>
    </w:p>
    <w:p w14:paraId="79A9922A" w14:textId="77777777" w:rsidR="003A3A61" w:rsidRPr="00CF25FA" w:rsidRDefault="003A3A61" w:rsidP="003A3A61">
      <w:pPr>
        <w:keepNext/>
        <w:keepLines/>
        <w:suppressLineNumbers/>
        <w:ind w:left="1440"/>
        <w:rPr>
          <w:rFonts w:asciiTheme="minorHAnsi" w:hAnsiTheme="minorHAnsi" w:cstheme="minorHAnsi"/>
          <w:sz w:val="24"/>
          <w:szCs w:val="24"/>
        </w:rPr>
      </w:pPr>
    </w:p>
    <w:p w14:paraId="73A63C3C" w14:textId="7C0C994A" w:rsidR="003A3A61" w:rsidRDefault="00114E33" w:rsidP="003A3A61">
      <w:pPr>
        <w:keepNext/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Payment Card Industry (PCI) and Management and Security Tools (MAST)</w:t>
      </w:r>
      <w:r w:rsidR="003A3A61" w:rsidRPr="00BF3769">
        <w:rPr>
          <w:rFonts w:asciiTheme="minorHAnsi" w:hAnsiTheme="minorHAnsi" w:cstheme="minorHAnsi"/>
          <w:sz w:val="24"/>
          <w:szCs w:val="24"/>
        </w:rPr>
        <w:t xml:space="preserve"> is </w:t>
      </w:r>
      <w:r w:rsidR="00924A3D">
        <w:rPr>
          <w:rFonts w:asciiTheme="minorHAnsi" w:hAnsiTheme="minorHAnsi" w:cstheme="minorHAnsi"/>
          <w:sz w:val="24"/>
          <w:szCs w:val="24"/>
        </w:rPr>
        <w:t xml:space="preserve">to </w:t>
      </w:r>
      <w:r w:rsidR="00924A3D" w:rsidRPr="00924A3D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secure consumer information and to help prevent fraud</w:t>
      </w:r>
      <w:r w:rsidR="00924A3D" w:rsidRPr="00924A3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 Any company using credit card numbers from any of the major payment card providers (American Express, Visa, MasterCard, and others) is required to adhere to this standard.</w:t>
      </w:r>
    </w:p>
    <w:p w14:paraId="0A61A93E" w14:textId="77777777" w:rsidR="00924A3D" w:rsidRPr="00924A3D" w:rsidRDefault="00924A3D" w:rsidP="003A3A61">
      <w:pPr>
        <w:keepNext/>
        <w:spacing w:after="120"/>
        <w:rPr>
          <w:rFonts w:asciiTheme="minorHAnsi" w:hAnsiTheme="minorHAnsi" w:cstheme="minorHAnsi"/>
          <w:sz w:val="24"/>
          <w:szCs w:val="24"/>
        </w:rPr>
      </w:pPr>
    </w:p>
    <w:p w14:paraId="4B61BA1D" w14:textId="77777777" w:rsidR="003A3A61" w:rsidRDefault="003A3A61" w:rsidP="003A3A61">
      <w:pPr>
        <w:keepNext/>
        <w:spacing w:after="1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>Respon</w:t>
      </w:r>
      <w:r>
        <w:rPr>
          <w:rFonts w:ascii="Arial" w:hAnsi="Arial" w:cs="Arial"/>
          <w:b/>
          <w:sz w:val="24"/>
          <w:szCs w:val="24"/>
          <w:u w:val="single"/>
        </w:rPr>
        <w:t>sibilities</w:t>
      </w:r>
    </w:p>
    <w:p w14:paraId="7F2DCF29" w14:textId="77777777" w:rsidR="003A3A61" w:rsidRDefault="003A3A61" w:rsidP="003A3A61">
      <w:pPr>
        <w:keepNext/>
        <w:spacing w:after="120"/>
        <w:rPr>
          <w:rFonts w:ascii="Arial" w:hAnsi="Arial" w:cs="Arial"/>
          <w:b/>
          <w:sz w:val="24"/>
          <w:szCs w:val="24"/>
          <w:u w:val="single"/>
        </w:rPr>
      </w:pPr>
    </w:p>
    <w:p w14:paraId="1B7155ED" w14:textId="7D20D66B" w:rsidR="003A3A61" w:rsidRPr="006D3A11" w:rsidRDefault="006D3A11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As a Technical support engineer maintains and troubleshoots the existing computers, laptops, security, and servers within their organization's network</w:t>
      </w:r>
      <w:r w:rsidR="003A3A61" w:rsidRPr="006D3A1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CEB6E3" w14:textId="02055B0D" w:rsidR="006D3A11" w:rsidRPr="006D3A11" w:rsidRDefault="006D3A11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install, configure, and troubleshoot the computers, as well as all other applications and printers, to keep them at optimum performance.</w:t>
      </w:r>
    </w:p>
    <w:p w14:paraId="2282C3E3" w14:textId="131F2C1A" w:rsidR="006D3A11" w:rsidRPr="006D3A11" w:rsidRDefault="006D3A11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Raise service request and incident Requests to support end users with applications, hardware, software, and networking.</w:t>
      </w:r>
    </w:p>
    <w:p w14:paraId="6DBC0B57" w14:textId="4417A65C" w:rsidR="00A9343C" w:rsidRPr="006D3A11" w:rsidRDefault="00A9343C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Automating the deployment and configuration management of Linux and/or Windows systems using Infrastructure-as-Code tool Puppet.</w:t>
      </w:r>
    </w:p>
    <w:p w14:paraId="74837AE0" w14:textId="3788CFA4" w:rsidR="00A9343C" w:rsidRPr="006D3A11" w:rsidRDefault="00A9343C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Tracking and analyzing health metrics, upgrade/patch activity, organizational activity, capacity and security information in a cloud environment</w:t>
      </w:r>
    </w:p>
    <w:p w14:paraId="1692890B" w14:textId="50DD9B2D" w:rsidR="006D3A11" w:rsidRPr="006D3A11" w:rsidRDefault="006D3A11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Monitor backups and maintenance logs.</w:t>
      </w:r>
    </w:p>
    <w:p w14:paraId="72B79AF5" w14:textId="605661D2" w:rsidR="00A9343C" w:rsidRPr="006D3A11" w:rsidRDefault="00A9343C" w:rsidP="003A3A61">
      <w:pPr>
        <w:pStyle w:val="ListParagraph"/>
        <w:keepNext/>
        <w:numPr>
          <w:ilvl w:val="0"/>
          <w:numId w:val="1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D3A1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Performing analysis and design tasks for allocated tasks from a Sprint Plan.</w:t>
      </w:r>
    </w:p>
    <w:p w14:paraId="56CC7268" w14:textId="7DF82393" w:rsidR="00924A3D" w:rsidRPr="00924A3D" w:rsidRDefault="00924A3D" w:rsidP="00924A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6D3A11">
        <w:rPr>
          <w:rFonts w:asciiTheme="minorHAnsi" w:hAnsiTheme="minorHAnsi" w:cstheme="minorHAnsi"/>
          <w:sz w:val="24"/>
          <w:szCs w:val="24"/>
        </w:rPr>
        <w:t>Engaged in continuously fixing the CRs raised by HPSM tool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E20B547" w14:textId="77777777" w:rsidR="003A3A61" w:rsidRPr="00696EDB" w:rsidRDefault="003A3A61" w:rsidP="00696EDB">
      <w:pPr>
        <w:rPr>
          <w:rFonts w:asciiTheme="minorHAnsi" w:hAnsiTheme="minorHAnsi" w:cstheme="minorHAnsi"/>
          <w:sz w:val="22"/>
          <w:szCs w:val="22"/>
        </w:rPr>
      </w:pPr>
    </w:p>
    <w:p w14:paraId="5BF86FCF" w14:textId="77777777" w:rsidR="00594DCE" w:rsidRDefault="00DB69FD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Arial" w:hAnsi="Arial" w:cs="Arial"/>
          <w:noProof/>
          <w:color w:val="000000"/>
          <w:szCs w:val="24"/>
          <w:lang w:val="en-US" w:eastAsia="en-US"/>
        </w:rPr>
        <w:drawing>
          <wp:inline distT="0" distB="0" distL="0" distR="0" wp14:anchorId="7CB63986" wp14:editId="75C9C083">
            <wp:extent cx="9144000" cy="9334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494" w14:textId="65296AB9" w:rsidR="00594DCE" w:rsidRDefault="004E5AE8">
      <w:pPr>
        <w:spacing w:line="288" w:lineRule="atLeast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 xml:space="preserve">Personal </w:t>
      </w:r>
      <w:r>
        <w:rPr>
          <w:rFonts w:ascii="Arial" w:hAnsi="Arial" w:cs="Arial"/>
          <w:b/>
          <w:sz w:val="24"/>
          <w:szCs w:val="24"/>
          <w:u w:val="single"/>
        </w:rPr>
        <w:t>information:</w:t>
      </w:r>
    </w:p>
    <w:p w14:paraId="288DAE93" w14:textId="77777777" w:rsidR="004E5AE8" w:rsidRDefault="004E5AE8">
      <w:pPr>
        <w:spacing w:line="288" w:lineRule="atLeast"/>
        <w:jc w:val="both"/>
        <w:rPr>
          <w:rFonts w:ascii="Calibri" w:hAnsi="Calibri" w:cs="Arial"/>
          <w:b/>
          <w:sz w:val="22"/>
          <w:szCs w:val="22"/>
        </w:rPr>
      </w:pPr>
    </w:p>
    <w:p w14:paraId="6F46BB0A" w14:textId="594EB37F" w:rsidR="00594DCE" w:rsidRPr="0057027E" w:rsidRDefault="00DB69F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7027E">
        <w:rPr>
          <w:rFonts w:asciiTheme="minorHAnsi" w:hAnsiTheme="minorHAnsi" w:cstheme="minorHAnsi"/>
          <w:color w:val="1A1A1A"/>
          <w:sz w:val="24"/>
          <w:szCs w:val="24"/>
        </w:rPr>
        <w:t xml:space="preserve">Father’s Name: 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ab/>
      </w:r>
      <w:r w:rsidR="006D3A11">
        <w:rPr>
          <w:rFonts w:asciiTheme="minorHAnsi" w:hAnsiTheme="minorHAnsi" w:cstheme="minorHAnsi"/>
          <w:color w:val="1A1A1A"/>
          <w:sz w:val="24"/>
          <w:szCs w:val="24"/>
        </w:rPr>
        <w:t>Syed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6D3A11">
        <w:rPr>
          <w:rFonts w:asciiTheme="minorHAnsi" w:hAnsiTheme="minorHAnsi" w:cstheme="minorHAnsi"/>
          <w:color w:val="1A1A1A"/>
          <w:sz w:val="24"/>
          <w:szCs w:val="24"/>
        </w:rPr>
        <w:t>Areef</w:t>
      </w:r>
    </w:p>
    <w:p w14:paraId="0782506B" w14:textId="1B4F33E8" w:rsidR="00594DCE" w:rsidRPr="0057027E" w:rsidRDefault="00DB69F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7027E">
        <w:rPr>
          <w:rFonts w:asciiTheme="minorHAnsi" w:hAnsiTheme="minorHAnsi" w:cstheme="minorHAnsi"/>
          <w:color w:val="1A1A1A"/>
          <w:sz w:val="24"/>
          <w:szCs w:val="24"/>
        </w:rPr>
        <w:t>Date of Birth: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ab/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ab/>
      </w:r>
      <w:r w:rsidR="006D3A11">
        <w:rPr>
          <w:rFonts w:asciiTheme="minorHAnsi" w:hAnsiTheme="minorHAnsi" w:cstheme="minorHAnsi"/>
          <w:color w:val="1A1A1A"/>
          <w:sz w:val="24"/>
          <w:szCs w:val="24"/>
        </w:rPr>
        <w:t>28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>-08-199</w:t>
      </w:r>
      <w:r w:rsidR="006D3A11">
        <w:rPr>
          <w:rFonts w:asciiTheme="minorHAnsi" w:hAnsiTheme="minorHAnsi" w:cstheme="minorHAnsi"/>
          <w:color w:val="1A1A1A"/>
          <w:sz w:val="24"/>
          <w:szCs w:val="24"/>
        </w:rPr>
        <w:t>7</w:t>
      </w:r>
    </w:p>
    <w:p w14:paraId="2D53CDFF" w14:textId="2BB92F33" w:rsidR="00594DCE" w:rsidRPr="0057027E" w:rsidRDefault="00DB69F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7027E">
        <w:rPr>
          <w:rFonts w:asciiTheme="minorHAnsi" w:hAnsiTheme="minorHAnsi" w:cstheme="minorHAnsi"/>
          <w:color w:val="1A1A1A"/>
          <w:sz w:val="24"/>
          <w:szCs w:val="24"/>
        </w:rPr>
        <w:t>Marital Status: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ab/>
        <w:t xml:space="preserve">           </w:t>
      </w:r>
      <w:r w:rsidR="0057027E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 xml:space="preserve"> Unmarried</w:t>
      </w:r>
    </w:p>
    <w:p w14:paraId="0312812A" w14:textId="76DD8ABE" w:rsidR="00594DCE" w:rsidRPr="0057027E" w:rsidRDefault="00DB69F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7027E">
        <w:rPr>
          <w:rFonts w:asciiTheme="minorHAnsi" w:hAnsiTheme="minorHAnsi" w:cstheme="minorHAnsi"/>
          <w:color w:val="1A1A1A"/>
          <w:sz w:val="24"/>
          <w:szCs w:val="24"/>
        </w:rPr>
        <w:t>Nationality:</w:t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ab/>
      </w:r>
      <w:r w:rsidRPr="0057027E">
        <w:rPr>
          <w:rFonts w:asciiTheme="minorHAnsi" w:hAnsiTheme="minorHAnsi" w:cstheme="minorHAnsi"/>
          <w:color w:val="1A1A1A"/>
          <w:sz w:val="24"/>
          <w:szCs w:val="24"/>
        </w:rPr>
        <w:tab/>
        <w:t xml:space="preserve">Indian </w:t>
      </w:r>
    </w:p>
    <w:p w14:paraId="2C2086B2" w14:textId="4502270A" w:rsidR="0057027E" w:rsidRPr="0057027E" w:rsidRDefault="0057027E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A1A1A"/>
          <w:sz w:val="24"/>
          <w:szCs w:val="24"/>
        </w:rPr>
        <w:t>Contact No:</w:t>
      </w:r>
      <w:r>
        <w:rPr>
          <w:rFonts w:asciiTheme="minorHAnsi" w:hAnsiTheme="minorHAnsi" w:cstheme="minorHAnsi"/>
          <w:color w:val="1A1A1A"/>
          <w:sz w:val="24"/>
          <w:szCs w:val="24"/>
        </w:rPr>
        <w:tab/>
      </w:r>
      <w:r>
        <w:rPr>
          <w:rFonts w:asciiTheme="minorHAnsi" w:hAnsiTheme="minorHAnsi" w:cstheme="minorHAnsi"/>
          <w:color w:val="1A1A1A"/>
          <w:sz w:val="24"/>
          <w:szCs w:val="24"/>
        </w:rPr>
        <w:tab/>
        <w:t>+91</w:t>
      </w:r>
      <w:r w:rsidR="009A3A46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D3DE2">
        <w:rPr>
          <w:rFonts w:asciiTheme="minorHAnsi" w:hAnsiTheme="minorHAnsi" w:cstheme="minorHAnsi"/>
          <w:sz w:val="24"/>
          <w:szCs w:val="24"/>
        </w:rPr>
        <w:t>9160601629</w:t>
      </w:r>
    </w:p>
    <w:p w14:paraId="7A688B8D" w14:textId="4F153DEA" w:rsidR="00594DCE" w:rsidRPr="00A04CD8" w:rsidRDefault="00DB69FD" w:rsidP="0057027E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57027E">
        <w:rPr>
          <w:rFonts w:asciiTheme="minorHAnsi" w:hAnsiTheme="minorHAnsi" w:cstheme="minorHAnsi"/>
          <w:color w:val="1A1A1A"/>
          <w:lang w:val="en-GB"/>
        </w:rPr>
        <w:t xml:space="preserve">Mail id:                     </w:t>
      </w:r>
      <w:r w:rsidR="0057027E">
        <w:rPr>
          <w:rFonts w:asciiTheme="minorHAnsi" w:hAnsiTheme="minorHAnsi" w:cstheme="minorHAnsi"/>
          <w:color w:val="1A1A1A"/>
          <w:lang w:val="en-GB"/>
        </w:rPr>
        <w:t xml:space="preserve">    </w:t>
      </w:r>
      <w:r w:rsidR="006D3A11">
        <w:rPr>
          <w:rFonts w:asciiTheme="minorHAnsi" w:hAnsiTheme="minorHAnsi" w:cstheme="minorHAnsi"/>
          <w:color w:val="1A1A1A"/>
          <w:lang w:val="en-GB"/>
        </w:rPr>
        <w:t>asadulla1012@gmail.com</w:t>
      </w:r>
    </w:p>
    <w:p w14:paraId="5B6D92D5" w14:textId="77777777" w:rsidR="00A04CD8" w:rsidRPr="0057027E" w:rsidRDefault="00A04CD8" w:rsidP="00A04CD8">
      <w:pPr>
        <w:pStyle w:val="Default"/>
        <w:ind w:left="720"/>
        <w:rPr>
          <w:rFonts w:asciiTheme="minorHAnsi" w:hAnsiTheme="minorHAnsi" w:cstheme="minorHAnsi"/>
        </w:rPr>
      </w:pPr>
    </w:p>
    <w:p w14:paraId="17BE9783" w14:textId="77777777" w:rsidR="00594DCE" w:rsidRDefault="00DB69FD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57EB6516" wp14:editId="7C91F4CD">
            <wp:extent cx="9144000" cy="933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AC05" w14:textId="2591B8F3" w:rsidR="004E5AE8" w:rsidRDefault="004E5AE8">
      <w:pPr>
        <w:spacing w:line="340" w:lineRule="atLeas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>Decla</w:t>
      </w:r>
      <w:r>
        <w:rPr>
          <w:rFonts w:ascii="Arial" w:hAnsi="Arial" w:cs="Arial"/>
          <w:b/>
          <w:sz w:val="24"/>
          <w:szCs w:val="24"/>
          <w:u w:val="single"/>
        </w:rPr>
        <w:t>ration:</w:t>
      </w:r>
    </w:p>
    <w:p w14:paraId="4688C278" w14:textId="25FF512B" w:rsidR="00594DCE" w:rsidRPr="00BC55D0" w:rsidRDefault="00DB69FD">
      <w:pPr>
        <w:spacing w:line="340" w:lineRule="atLeast"/>
        <w:rPr>
          <w:rFonts w:asciiTheme="minorHAnsi" w:hAnsiTheme="minorHAnsi" w:cstheme="minorHAnsi"/>
          <w:sz w:val="24"/>
          <w:szCs w:val="24"/>
        </w:rPr>
      </w:pPr>
      <w:r w:rsidRPr="00BC55D0">
        <w:rPr>
          <w:rFonts w:asciiTheme="minorHAnsi" w:eastAsia="Calibri" w:hAnsiTheme="minorHAnsi" w:cstheme="minorHAnsi"/>
          <w:b/>
          <w:sz w:val="24"/>
          <w:szCs w:val="24"/>
        </w:rPr>
        <w:t xml:space="preserve">                           </w:t>
      </w:r>
      <w:r w:rsidRPr="00BC55D0">
        <w:rPr>
          <w:rFonts w:asciiTheme="minorHAnsi" w:hAnsiTheme="minorHAnsi" w:cstheme="minorHAnsi"/>
          <w:sz w:val="24"/>
          <w:szCs w:val="24"/>
        </w:rPr>
        <w:t xml:space="preserve">I hereby declare that the above-mentioned information is correct up to my knowledge and I bear the responsibility for the correctness of the </w:t>
      </w:r>
      <w:r w:rsidR="00BC55D0" w:rsidRPr="00BC55D0">
        <w:rPr>
          <w:rFonts w:asciiTheme="minorHAnsi" w:hAnsiTheme="minorHAnsi" w:cstheme="minorHAnsi"/>
          <w:sz w:val="24"/>
          <w:szCs w:val="24"/>
        </w:rPr>
        <w:t>above-mentioned</w:t>
      </w:r>
      <w:r w:rsidRPr="00BC55D0">
        <w:rPr>
          <w:rFonts w:asciiTheme="minorHAnsi" w:hAnsiTheme="minorHAnsi" w:cstheme="minorHAnsi"/>
          <w:sz w:val="24"/>
          <w:szCs w:val="24"/>
        </w:rPr>
        <w:t>.</w:t>
      </w:r>
    </w:p>
    <w:p w14:paraId="07993D9B" w14:textId="77777777" w:rsidR="00594DCE" w:rsidRDefault="00594DCE">
      <w:pPr>
        <w:rPr>
          <w:rFonts w:ascii="Calibri" w:hAnsi="Calibri" w:cs="Tahoma"/>
          <w:sz w:val="22"/>
          <w:szCs w:val="22"/>
        </w:rPr>
      </w:pPr>
    </w:p>
    <w:p w14:paraId="66336C0C" w14:textId="0B24F9DD" w:rsidR="00594DCE" w:rsidRPr="00BC55D0" w:rsidRDefault="00DB69FD">
      <w:pPr>
        <w:rPr>
          <w:sz w:val="24"/>
          <w:szCs w:val="24"/>
        </w:rPr>
      </w:pPr>
      <w:r w:rsidRPr="00BC55D0">
        <w:rPr>
          <w:rFonts w:ascii="Calibri" w:hAnsi="Calibri" w:cs="Tahoma"/>
          <w:b/>
          <w:sz w:val="24"/>
          <w:szCs w:val="24"/>
        </w:rPr>
        <w:t xml:space="preserve">Place: </w:t>
      </w:r>
      <w:r w:rsidR="00696EDB">
        <w:rPr>
          <w:rFonts w:ascii="Calibri" w:hAnsi="Calibri" w:cs="Tahoma"/>
          <w:sz w:val="24"/>
          <w:szCs w:val="24"/>
        </w:rPr>
        <w:t>Bangalore</w:t>
      </w:r>
      <w:r w:rsidRPr="00BC55D0">
        <w:rPr>
          <w:rFonts w:ascii="Calibri" w:hAnsi="Calibri" w:cs="Tahoma"/>
          <w:sz w:val="24"/>
          <w:szCs w:val="24"/>
        </w:rPr>
        <w:tab/>
      </w:r>
      <w:r w:rsidRPr="00BC55D0">
        <w:rPr>
          <w:rFonts w:ascii="Calibri" w:hAnsi="Calibri" w:cs="Tahoma"/>
          <w:b/>
          <w:sz w:val="24"/>
          <w:szCs w:val="24"/>
        </w:rPr>
        <w:tab/>
        <w:t xml:space="preserve">                                                                                              </w:t>
      </w:r>
      <w:r w:rsidR="00BC55D0">
        <w:rPr>
          <w:rFonts w:ascii="Calibri" w:hAnsi="Calibri" w:cs="Tahoma"/>
          <w:b/>
          <w:sz w:val="24"/>
          <w:szCs w:val="24"/>
        </w:rPr>
        <w:t xml:space="preserve">                </w:t>
      </w:r>
      <w:r w:rsidR="00696EDB">
        <w:rPr>
          <w:rFonts w:ascii="Calibri" w:hAnsi="Calibri" w:cs="Tahoma"/>
          <w:b/>
          <w:sz w:val="24"/>
          <w:szCs w:val="24"/>
        </w:rPr>
        <w:t xml:space="preserve"> </w:t>
      </w:r>
      <w:r w:rsidRPr="00BC55D0">
        <w:rPr>
          <w:rFonts w:ascii="Calibri" w:hAnsi="Calibri" w:cs="Tahoma"/>
          <w:b/>
          <w:sz w:val="24"/>
          <w:szCs w:val="24"/>
        </w:rPr>
        <w:t xml:space="preserve">  Regards</w:t>
      </w:r>
    </w:p>
    <w:p w14:paraId="5DC4F082" w14:textId="1BBAB63A" w:rsidR="00594DCE" w:rsidRPr="00BC55D0" w:rsidRDefault="00DB69FD">
      <w:pPr>
        <w:rPr>
          <w:sz w:val="24"/>
          <w:szCs w:val="24"/>
        </w:rPr>
      </w:pPr>
      <w:r w:rsidRPr="00BC55D0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696EDB">
        <w:rPr>
          <w:rFonts w:ascii="Calibri" w:eastAsia="Calibri" w:hAnsi="Calibri" w:cs="Calibri"/>
          <w:b/>
          <w:sz w:val="24"/>
          <w:szCs w:val="24"/>
        </w:rPr>
        <w:t xml:space="preserve">                  </w:t>
      </w:r>
      <w:r w:rsidR="00BC55D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BC55D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D3DE2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BC55D0">
        <w:rPr>
          <w:rFonts w:ascii="Calibri" w:hAnsi="Calibri" w:cs="Tahoma"/>
          <w:sz w:val="24"/>
          <w:szCs w:val="24"/>
        </w:rPr>
        <w:t>(</w:t>
      </w:r>
      <w:r w:rsidR="00AD3DE2">
        <w:rPr>
          <w:rFonts w:ascii="Calibri" w:hAnsi="Calibri" w:cs="Tahoma"/>
          <w:sz w:val="24"/>
          <w:szCs w:val="24"/>
        </w:rPr>
        <w:t>Syed Asadulla</w:t>
      </w:r>
      <w:r w:rsidRPr="00BC55D0">
        <w:rPr>
          <w:rFonts w:ascii="Calibri" w:hAnsi="Calibri" w:cs="Tahoma"/>
          <w:sz w:val="24"/>
          <w:szCs w:val="24"/>
        </w:rPr>
        <w:t>)</w:t>
      </w:r>
    </w:p>
    <w:sectPr w:rsidR="00594DCE" w:rsidRPr="00BC55D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73AB" w14:textId="77777777" w:rsidR="008A65D2" w:rsidRDefault="008A65D2" w:rsidP="00722CCA">
      <w:r>
        <w:separator/>
      </w:r>
    </w:p>
  </w:endnote>
  <w:endnote w:type="continuationSeparator" w:id="0">
    <w:p w14:paraId="15929D32" w14:textId="77777777" w:rsidR="008A65D2" w:rsidRDefault="008A65D2" w:rsidP="0072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C38E" w14:textId="77777777" w:rsidR="008A65D2" w:rsidRDefault="008A65D2" w:rsidP="00722CCA">
      <w:r>
        <w:separator/>
      </w:r>
    </w:p>
  </w:footnote>
  <w:footnote w:type="continuationSeparator" w:id="0">
    <w:p w14:paraId="00C5969D" w14:textId="77777777" w:rsidR="008A65D2" w:rsidRDefault="008A65D2" w:rsidP="0072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29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cs="Symbol" w:hint="default"/>
        <w:color w:val="FF0000"/>
      </w:rPr>
    </w:lvl>
  </w:abstractNum>
  <w:abstractNum w:abstractNumId="4" w15:restartNumberingAfterBreak="0">
    <w:nsid w:val="00000005"/>
    <w:multiLevelType w:val="singleLevel"/>
    <w:tmpl w:val="00000005"/>
    <w:name w:val="WW8Num3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1A1A1A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4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80"/>
        <w:szCs w:val="24"/>
      </w:rPr>
    </w:lvl>
  </w:abstractNum>
  <w:abstractNum w:abstractNumId="6" w15:restartNumberingAfterBreak="0">
    <w:nsid w:val="00000007"/>
    <w:multiLevelType w:val="multilevel"/>
    <w:tmpl w:val="00000007"/>
    <w:name w:val="WW8Num4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color w:val="000000"/>
        <w:sz w:val="24"/>
        <w:szCs w:val="24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singleLevel"/>
    <w:tmpl w:val="00000008"/>
    <w:name w:val="WW8Num4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8" w15:restartNumberingAfterBreak="0">
    <w:nsid w:val="014A29A5"/>
    <w:multiLevelType w:val="hybridMultilevel"/>
    <w:tmpl w:val="EC320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E5411"/>
    <w:multiLevelType w:val="hybridMultilevel"/>
    <w:tmpl w:val="BB16F2D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514A3C35"/>
    <w:multiLevelType w:val="hybridMultilevel"/>
    <w:tmpl w:val="99445EF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DC02BBF"/>
    <w:multiLevelType w:val="hybridMultilevel"/>
    <w:tmpl w:val="A5B2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203">
    <w:abstractNumId w:val="0"/>
  </w:num>
  <w:num w:numId="2" w16cid:durableId="377702409">
    <w:abstractNumId w:val="1"/>
  </w:num>
  <w:num w:numId="3" w16cid:durableId="1804692677">
    <w:abstractNumId w:val="2"/>
  </w:num>
  <w:num w:numId="4" w16cid:durableId="1504708483">
    <w:abstractNumId w:val="3"/>
  </w:num>
  <w:num w:numId="5" w16cid:durableId="1605117757">
    <w:abstractNumId w:val="4"/>
  </w:num>
  <w:num w:numId="6" w16cid:durableId="1169322854">
    <w:abstractNumId w:val="5"/>
  </w:num>
  <w:num w:numId="7" w16cid:durableId="1747531677">
    <w:abstractNumId w:val="6"/>
  </w:num>
  <w:num w:numId="8" w16cid:durableId="1845392165">
    <w:abstractNumId w:val="7"/>
  </w:num>
  <w:num w:numId="9" w16cid:durableId="2107384107">
    <w:abstractNumId w:val="9"/>
  </w:num>
  <w:num w:numId="10" w16cid:durableId="1577865091">
    <w:abstractNumId w:val="8"/>
  </w:num>
  <w:num w:numId="11" w16cid:durableId="1656101542">
    <w:abstractNumId w:val="10"/>
  </w:num>
  <w:num w:numId="12" w16cid:durableId="783773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9FD"/>
    <w:rsid w:val="00041512"/>
    <w:rsid w:val="000F29A5"/>
    <w:rsid w:val="000F2B98"/>
    <w:rsid w:val="00114E33"/>
    <w:rsid w:val="00193554"/>
    <w:rsid w:val="001A105E"/>
    <w:rsid w:val="001B4231"/>
    <w:rsid w:val="001D244F"/>
    <w:rsid w:val="001D42C3"/>
    <w:rsid w:val="001F735F"/>
    <w:rsid w:val="00224231"/>
    <w:rsid w:val="00244BC8"/>
    <w:rsid w:val="00245189"/>
    <w:rsid w:val="002B5086"/>
    <w:rsid w:val="002F0EF7"/>
    <w:rsid w:val="003245E2"/>
    <w:rsid w:val="00353866"/>
    <w:rsid w:val="00362F46"/>
    <w:rsid w:val="00375A3A"/>
    <w:rsid w:val="003A0E6F"/>
    <w:rsid w:val="003A3A61"/>
    <w:rsid w:val="003A78C0"/>
    <w:rsid w:val="003E54CB"/>
    <w:rsid w:val="00424FC9"/>
    <w:rsid w:val="004257A5"/>
    <w:rsid w:val="0045144F"/>
    <w:rsid w:val="004B5FE7"/>
    <w:rsid w:val="004C40F0"/>
    <w:rsid w:val="004D0521"/>
    <w:rsid w:val="004E5AE8"/>
    <w:rsid w:val="0057027E"/>
    <w:rsid w:val="00574BED"/>
    <w:rsid w:val="005931B5"/>
    <w:rsid w:val="00594DCE"/>
    <w:rsid w:val="005A5B27"/>
    <w:rsid w:val="00647283"/>
    <w:rsid w:val="0065695A"/>
    <w:rsid w:val="006601E9"/>
    <w:rsid w:val="00680692"/>
    <w:rsid w:val="00696EDB"/>
    <w:rsid w:val="006D3A11"/>
    <w:rsid w:val="006E7BC9"/>
    <w:rsid w:val="00713224"/>
    <w:rsid w:val="00716408"/>
    <w:rsid w:val="00717E01"/>
    <w:rsid w:val="00722CCA"/>
    <w:rsid w:val="00724BD2"/>
    <w:rsid w:val="00725ED1"/>
    <w:rsid w:val="007601F1"/>
    <w:rsid w:val="007A5C0A"/>
    <w:rsid w:val="007B1AE7"/>
    <w:rsid w:val="0084522D"/>
    <w:rsid w:val="00861CDC"/>
    <w:rsid w:val="0089226E"/>
    <w:rsid w:val="008A65D2"/>
    <w:rsid w:val="008D6AD3"/>
    <w:rsid w:val="00924A3D"/>
    <w:rsid w:val="009376E5"/>
    <w:rsid w:val="009A2C80"/>
    <w:rsid w:val="009A3A46"/>
    <w:rsid w:val="009F4825"/>
    <w:rsid w:val="00A04650"/>
    <w:rsid w:val="00A04CD8"/>
    <w:rsid w:val="00A31C39"/>
    <w:rsid w:val="00A67289"/>
    <w:rsid w:val="00A9343C"/>
    <w:rsid w:val="00AB6043"/>
    <w:rsid w:val="00AD3DE2"/>
    <w:rsid w:val="00B26C2D"/>
    <w:rsid w:val="00B310E1"/>
    <w:rsid w:val="00B763C3"/>
    <w:rsid w:val="00BA6398"/>
    <w:rsid w:val="00BB22B3"/>
    <w:rsid w:val="00BC55D0"/>
    <w:rsid w:val="00BD12A4"/>
    <w:rsid w:val="00BD576F"/>
    <w:rsid w:val="00BF3769"/>
    <w:rsid w:val="00BF51FE"/>
    <w:rsid w:val="00C1500F"/>
    <w:rsid w:val="00C4237A"/>
    <w:rsid w:val="00C505F6"/>
    <w:rsid w:val="00C60FB6"/>
    <w:rsid w:val="00C849EB"/>
    <w:rsid w:val="00C90192"/>
    <w:rsid w:val="00CA5127"/>
    <w:rsid w:val="00CF25FA"/>
    <w:rsid w:val="00CF3432"/>
    <w:rsid w:val="00D0511F"/>
    <w:rsid w:val="00D14219"/>
    <w:rsid w:val="00D84BE2"/>
    <w:rsid w:val="00D91DF1"/>
    <w:rsid w:val="00D95C30"/>
    <w:rsid w:val="00DB69FD"/>
    <w:rsid w:val="00DE4D8A"/>
    <w:rsid w:val="00DE7CDA"/>
    <w:rsid w:val="00E121F6"/>
    <w:rsid w:val="00E26DE5"/>
    <w:rsid w:val="00E34648"/>
    <w:rsid w:val="00EB2EE7"/>
    <w:rsid w:val="00EC0F78"/>
    <w:rsid w:val="00EC5D51"/>
    <w:rsid w:val="00ED40D9"/>
    <w:rsid w:val="00F04410"/>
    <w:rsid w:val="00F46D78"/>
    <w:rsid w:val="00F46E70"/>
    <w:rsid w:val="00F9219E"/>
    <w:rsid w:val="00F968B0"/>
    <w:rsid w:val="00FD44C4"/>
    <w:rsid w:val="00FF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FE1EF88"/>
  <w15:chartTrackingRefBased/>
  <w15:docId w15:val="{39C156CF-515B-0C45-B44C-4BF0F0E0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IN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Franklin Gothic Medium" w:hAnsi="Franklin Gothic Medium" w:cs="Franklin Gothic Medium"/>
      <w:b/>
      <w:bCs/>
      <w:sz w:val="21"/>
      <w:szCs w:val="28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Courier New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eastAsia="Batang" w:hAnsi="Wingdings" w:cs="Wingdings" w:hint="default"/>
      <w:color w:val="000000"/>
      <w:sz w:val="22"/>
      <w:szCs w:val="22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b w:val="0"/>
      <w:i w:val="0"/>
      <w:sz w:val="16"/>
      <w:szCs w:val="16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eastAsia="Calibri" w:hAnsi="Wingdings" w:cs="Wingdings" w:hint="default"/>
      <w:color w:val="000000"/>
      <w:sz w:val="24"/>
      <w:szCs w:val="24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4">
    <w:name w:val="WW8Num22z4"/>
    <w:rPr>
      <w:rFonts w:ascii="Courier New" w:hAnsi="Courier New" w:cs="Courier New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/>
      <w:bCs w:val="0"/>
      <w:sz w:val="18"/>
      <w:szCs w:val="18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color w:val="FF0000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Wingdings" w:hAnsi="Wingdings" w:cs="Wingdings" w:hint="default"/>
      <w:color w:val="1A1A1A"/>
      <w:sz w:val="24"/>
      <w:szCs w:val="24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  <w:color w:val="auto"/>
      <w:szCs w:val="24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Wingdings" w:hAnsi="Wingdings" w:cs="Wingdings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0z4">
    <w:name w:val="WW8Num40z4"/>
    <w:rPr>
      <w:rFonts w:ascii="Courier New" w:hAnsi="Courier New" w:cs="Courier New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Wingdings" w:hAnsi="Wingdings" w:cs="Wingdings" w:hint="default"/>
      <w:color w:val="000080"/>
      <w:szCs w:val="24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Wingdings" w:eastAsia="Cambria" w:hAnsi="Wingdings" w:cs="Wingdings" w:hint="default"/>
      <w:color w:val="000000"/>
      <w:sz w:val="24"/>
      <w:szCs w:val="24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hAnsi="Wingdings" w:cs="Wingdings" w:hint="default"/>
      <w:color w:val="000000"/>
      <w:sz w:val="24"/>
      <w:szCs w:val="24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Heading1Char">
    <w:name w:val="Heading 1 Char"/>
    <w:rPr>
      <w:rFonts w:ascii="Franklin Gothic Medium" w:hAnsi="Franklin Gothic Medium" w:cs="Franklin Gothic Medium"/>
      <w:b/>
      <w:bCs/>
      <w:sz w:val="21"/>
      <w:szCs w:val="28"/>
      <w:lang w:val="pt-BR"/>
    </w:rPr>
  </w:style>
  <w:style w:type="character" w:customStyle="1" w:styleId="nw">
    <w:name w:val="nw"/>
    <w:basedOn w:val="DefaultParagraphFont"/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BodyTextIndentChar">
    <w:name w:val="Body Text Indent Char"/>
    <w:rPr>
      <w:sz w:val="22"/>
      <w:lang w:val="en-GB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ilad">
    <w:name w:val="il_ad"/>
    <w:basedOn w:val="DefaultParagraphFont"/>
  </w:style>
  <w:style w:type="character" w:customStyle="1" w:styleId="BodyTextChar">
    <w:name w:val="Body Text Char"/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rPr>
      <w:lang w:val="en-I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ParagraphChar">
    <w:name w:val="List Paragraph Char"/>
    <w:rPr>
      <w:rFonts w:ascii="Calibri" w:eastAsia="Calibri" w:hAnsi="Calibri" w:cs="Calibri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  <w:lang w:val="en-US"/>
    </w:rPr>
  </w:style>
  <w:style w:type="paragraph" w:customStyle="1" w:styleId="WW-CharCharCharChar">
    <w:name w:val="WW-Char Char Char 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sz w:val="22"/>
      <w:lang w:val="en-GB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rPr>
      <w:lang w:val="x-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  <w:lang w:val="x-none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IN" w:eastAsia="zh-CN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DBULLETS">
    <w:name w:val="REDBULLETS"/>
    <w:basedOn w:val="Normal"/>
    <w:pPr>
      <w:numPr>
        <w:numId w:val="4"/>
      </w:numPr>
      <w:spacing w:before="60" w:after="60"/>
    </w:pPr>
    <w:rPr>
      <w:rFonts w:ascii="Arial" w:hAnsi="Arial" w:cs="Arial"/>
      <w:b/>
      <w:color w:val="000000"/>
      <w:sz w:val="18"/>
      <w:lang w:val="en-US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customStyle="1" w:styleId="TableParagraph">
    <w:name w:val="Table Paragraph"/>
    <w:basedOn w:val="Normal"/>
    <w:pPr>
      <w:widowControl w:val="0"/>
      <w:autoSpaceDE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Taheer Ahamed Shaik</cp:lastModifiedBy>
  <cp:revision>33</cp:revision>
  <cp:lastPrinted>2012-07-19T10:20:00Z</cp:lastPrinted>
  <dcterms:created xsi:type="dcterms:W3CDTF">2020-06-25T03:18:00Z</dcterms:created>
  <dcterms:modified xsi:type="dcterms:W3CDTF">2022-11-30T06:07:00Z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2021-12-16T06:29:44Z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55afaf78-062c-4be8-a6d1-fccabb63f201</vt:lpwstr>
  </property>
  <property fmtid="{D5CDD505-2E9C-101B-9397-08002B2CF9AE}" pid="8" name="MSIP_Label_55818d02-8d25-4bb9-b27c-e4db64670887_ContentBits">
    <vt:lpwstr>0</vt:lpwstr>
  </property>
</Properties>
</file>