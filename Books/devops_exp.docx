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72418" w:rsidRPr="004C2906" w:rsidRDefault="00746046" w:rsidP="00D72418">
      <w:pPr>
        <w:pStyle w:val="Heading9"/>
        <w:tabs>
          <w:tab w:val="left" w:pos="1980"/>
        </w:tabs>
        <w:spacing w:before="0" w:after="0"/>
        <w:rPr>
          <w:rFonts w:ascii="Calibri" w:hAnsi="Calibri" w:cs="Calibri"/>
          <w:b/>
          <w:sz w:val="24"/>
          <w:szCs w:val="24"/>
        </w:rPr>
      </w:pPr>
      <w:r w:rsidRPr="00D72418">
        <w:rPr>
          <w:rFonts w:ascii="Calibri" w:hAnsi="Calibri" w:cs="Calibri"/>
          <w:b/>
          <w:sz w:val="24"/>
          <w:szCs w:val="24"/>
        </w:rPr>
        <w:t>SHAIK TAHEER AHAMED</w:t>
      </w:r>
    </w:p>
    <w:p w:rsidR="00D72418" w:rsidRDefault="00D72418" w:rsidP="00D72418">
      <w:pPr>
        <w:rPr>
          <w:rFonts w:asciiTheme="minorHAnsi" w:hAnsiTheme="minorHAnsi"/>
          <w:b/>
        </w:rPr>
      </w:pPr>
      <w:r w:rsidRPr="00D72418">
        <w:rPr>
          <w:rFonts w:asciiTheme="minorHAnsi" w:hAnsiTheme="minorHAnsi"/>
          <w:b/>
        </w:rPr>
        <w:t>Phone</w:t>
      </w:r>
      <w:r>
        <w:rPr>
          <w:rFonts w:asciiTheme="minorHAnsi" w:hAnsiTheme="minorHAnsi"/>
          <w:b/>
        </w:rPr>
        <w:t>: +91 6361868839</w:t>
      </w:r>
    </w:p>
    <w:p w:rsidR="00D72418" w:rsidRPr="00D72418" w:rsidRDefault="00D72418" w:rsidP="00D72418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Email: tahir77331@outlook.com</w:t>
      </w:r>
    </w:p>
    <w:p w:rsidR="001B174B" w:rsidRDefault="00746046" w:rsidP="00E33DDB">
      <w:pPr>
        <w:tabs>
          <w:tab w:val="left" w:pos="1980"/>
        </w:tabs>
      </w:pPr>
      <w:r>
        <w:rPr>
          <w:rFonts w:ascii="Calibri" w:hAnsi="Calibri" w:cs="Calibri"/>
          <w:b/>
        </w:rPr>
        <w:t>__________________________________________________________________________</w:t>
      </w:r>
    </w:p>
    <w:p w:rsidR="001B174B" w:rsidRDefault="00746046">
      <w:pPr>
        <w:spacing w:after="12"/>
        <w:jc w:val="both"/>
      </w:pPr>
      <w:r>
        <w:rPr>
          <w:rFonts w:ascii="Calibri" w:hAnsi="Calibri" w:cs="Calibri"/>
          <w:b/>
          <w:bCs/>
        </w:rPr>
        <w:t xml:space="preserve">Objective: </w:t>
      </w:r>
    </w:p>
    <w:p w:rsidR="001B174B" w:rsidRDefault="00FE65C3">
      <w:pPr>
        <w:spacing w:after="12"/>
        <w:jc w:val="both"/>
        <w:rPr>
          <w:rFonts w:ascii="Calibri" w:hAnsi="Calibri" w:cs="Calibri"/>
        </w:rPr>
      </w:pPr>
      <w:r>
        <w:rPr>
          <w:rFonts w:asciiTheme="minorHAnsi" w:eastAsia="Cambria" w:hAnsiTheme="minorHAnsi" w:cs="Cambria"/>
        </w:rPr>
        <w:t xml:space="preserve">                 </w:t>
      </w:r>
      <w:r w:rsidRPr="007E6DCE">
        <w:rPr>
          <w:rFonts w:asciiTheme="minorHAnsi" w:eastAsia="Cambria" w:hAnsiTheme="minorHAnsi" w:cs="Cambria"/>
        </w:rPr>
        <w:t>Intend to build a career with leading corporate of hi-tech environment with committed &amp; dedicated people, which will help me to explore myself fully and realize my potential. Willing to work as a key player in challenging &amp; creative environment</w:t>
      </w:r>
      <w:r w:rsidR="00746046">
        <w:rPr>
          <w:rFonts w:ascii="Calibri" w:hAnsi="Calibri" w:cs="Calibri"/>
        </w:rPr>
        <w:t>.</w:t>
      </w:r>
    </w:p>
    <w:p w:rsidR="00407335" w:rsidRDefault="00407335">
      <w:pPr>
        <w:spacing w:after="12"/>
        <w:jc w:val="both"/>
      </w:pPr>
    </w:p>
    <w:p w:rsidR="00407335" w:rsidRDefault="00407335" w:rsidP="00407335">
      <w:pPr>
        <w:spacing w:after="12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Professional Summary:</w:t>
      </w:r>
    </w:p>
    <w:p w:rsidR="00FE65C3" w:rsidRPr="00FE65C3" w:rsidRDefault="00FE65C3" w:rsidP="00407335">
      <w:pPr>
        <w:pStyle w:val="BodyText"/>
        <w:numPr>
          <w:ilvl w:val="0"/>
          <w:numId w:val="6"/>
        </w:numPr>
        <w:spacing w:before="92" w:line="250" w:lineRule="auto"/>
        <w:ind w:right="179"/>
        <w:rPr>
          <w:rFonts w:asciiTheme="minorHAnsi" w:hAnsiTheme="minorHAnsi"/>
        </w:rPr>
      </w:pPr>
      <w:r w:rsidRPr="007E6DCE">
        <w:rPr>
          <w:rFonts w:asciiTheme="minorHAnsi" w:eastAsia="Cambria" w:hAnsiTheme="minorHAnsi" w:cs="Cambria"/>
        </w:rPr>
        <w:t xml:space="preserve">As a Professional, have </w:t>
      </w:r>
      <w:r w:rsidRPr="00FE65C3">
        <w:rPr>
          <w:rFonts w:asciiTheme="minorHAnsi" w:eastAsia="Cambria" w:hAnsiTheme="minorHAnsi" w:cs="Cambria"/>
        </w:rPr>
        <w:t>over</w:t>
      </w:r>
      <w:r w:rsidRPr="007E6DCE">
        <w:rPr>
          <w:rFonts w:asciiTheme="minorHAnsi" w:eastAsia="Cambria" w:hAnsiTheme="minorHAnsi" w:cs="Cambria"/>
        </w:rPr>
        <w:t xml:space="preserve"> 2+ years of experience in the </w:t>
      </w:r>
      <w:r w:rsidR="00F45A06">
        <w:rPr>
          <w:rFonts w:asciiTheme="minorHAnsi" w:eastAsia="Cambria" w:hAnsiTheme="minorHAnsi" w:cs="Cambria"/>
        </w:rPr>
        <w:t>AWS DevOps</w:t>
      </w:r>
      <w:r w:rsidRPr="007E6DCE">
        <w:rPr>
          <w:rFonts w:asciiTheme="minorHAnsi" w:eastAsia="Cambria" w:hAnsiTheme="minorHAnsi" w:cs="Cambria"/>
        </w:rPr>
        <w:t>.</w:t>
      </w:r>
    </w:p>
    <w:p w:rsidR="00FE65C3" w:rsidRPr="00FE65C3" w:rsidRDefault="00FE65C3" w:rsidP="00407335">
      <w:pPr>
        <w:pStyle w:val="BodyText"/>
        <w:numPr>
          <w:ilvl w:val="0"/>
          <w:numId w:val="6"/>
        </w:numPr>
        <w:spacing w:before="92" w:line="250" w:lineRule="auto"/>
        <w:ind w:right="179"/>
        <w:rPr>
          <w:rFonts w:asciiTheme="minorHAnsi" w:hAnsiTheme="minorHAnsi"/>
        </w:rPr>
      </w:pPr>
      <w:r w:rsidRPr="007E6DCE">
        <w:rPr>
          <w:rFonts w:asciiTheme="minorHAnsi" w:eastAsia="Cambria" w:hAnsiTheme="minorHAnsi" w:cs="Cambria"/>
        </w:rPr>
        <w:t>Ha</w:t>
      </w:r>
      <w:r w:rsidR="00F45A06">
        <w:rPr>
          <w:rFonts w:asciiTheme="minorHAnsi" w:eastAsia="Cambria" w:hAnsiTheme="minorHAnsi" w:cs="Cambria"/>
        </w:rPr>
        <w:t xml:space="preserve">ve experience in Automation of </w:t>
      </w:r>
      <w:r w:rsidRPr="007E6DCE">
        <w:rPr>
          <w:rFonts w:asciiTheme="minorHAnsi" w:eastAsia="Cambria" w:hAnsiTheme="minorHAnsi" w:cs="Cambria"/>
        </w:rPr>
        <w:t>both Application and Infrastructure.</w:t>
      </w:r>
    </w:p>
    <w:p w:rsidR="00FE65C3" w:rsidRPr="00FE65C3" w:rsidRDefault="00FE65C3" w:rsidP="00407335">
      <w:pPr>
        <w:pStyle w:val="BodyText"/>
        <w:numPr>
          <w:ilvl w:val="0"/>
          <w:numId w:val="6"/>
        </w:numPr>
        <w:spacing w:before="92" w:line="250" w:lineRule="auto"/>
        <w:ind w:right="179"/>
        <w:rPr>
          <w:rFonts w:asciiTheme="minorHAnsi" w:hAnsiTheme="minorHAnsi"/>
        </w:rPr>
      </w:pPr>
      <w:r w:rsidRPr="007E6DCE">
        <w:rPr>
          <w:rFonts w:asciiTheme="minorHAnsi" w:eastAsia="Cambria" w:hAnsiTheme="minorHAnsi" w:cs="Cambria"/>
        </w:rPr>
        <w:t>Handful of experience in Troubleshooting Linux Server/</w:t>
      </w:r>
      <w:r>
        <w:rPr>
          <w:rFonts w:asciiTheme="minorHAnsi" w:eastAsia="Cambria" w:hAnsiTheme="minorHAnsi" w:cs="Cambria"/>
        </w:rPr>
        <w:t xml:space="preserve">Client </w:t>
      </w:r>
      <w:r w:rsidRPr="007E6DCE">
        <w:rPr>
          <w:rFonts w:asciiTheme="minorHAnsi" w:eastAsia="Cambria" w:hAnsiTheme="minorHAnsi" w:cs="Cambria"/>
        </w:rPr>
        <w:t>and Network issues.</w:t>
      </w:r>
    </w:p>
    <w:p w:rsidR="0064329D" w:rsidRPr="00230491" w:rsidRDefault="00FE65C3" w:rsidP="00230491">
      <w:pPr>
        <w:pStyle w:val="ListParagraph"/>
        <w:numPr>
          <w:ilvl w:val="0"/>
          <w:numId w:val="6"/>
        </w:numPr>
        <w:spacing w:line="260" w:lineRule="exact"/>
        <w:jc w:val="both"/>
        <w:rPr>
          <w:rFonts w:asciiTheme="minorHAnsi" w:eastAsia="Cambria" w:hAnsiTheme="minorHAnsi" w:cs="Cambria"/>
        </w:rPr>
      </w:pPr>
      <w:r w:rsidRPr="00FE65C3">
        <w:rPr>
          <w:rFonts w:asciiTheme="minorHAnsi" w:eastAsia="Cambria" w:hAnsiTheme="minorHAnsi" w:cs="Cambria"/>
        </w:rPr>
        <w:t>Have very good hands on experience in Am</w:t>
      </w:r>
      <w:r w:rsidR="00DA3E9B">
        <w:rPr>
          <w:rFonts w:asciiTheme="minorHAnsi" w:eastAsia="Cambria" w:hAnsiTheme="minorHAnsi" w:cs="Cambria"/>
        </w:rPr>
        <w:t>azon Web Services (AWS) and</w:t>
      </w:r>
      <w:r w:rsidR="00F45A06">
        <w:rPr>
          <w:rFonts w:asciiTheme="minorHAnsi" w:eastAsia="Cambria" w:hAnsiTheme="minorHAnsi" w:cs="Cambria"/>
        </w:rPr>
        <w:t xml:space="preserve"> </w:t>
      </w:r>
      <w:r w:rsidRPr="00FE65C3">
        <w:rPr>
          <w:rFonts w:asciiTheme="minorHAnsi" w:eastAsia="Cambria" w:hAnsiTheme="minorHAnsi" w:cs="Cambria"/>
        </w:rPr>
        <w:t>Azure</w:t>
      </w:r>
      <w:r>
        <w:rPr>
          <w:rFonts w:asciiTheme="minorHAnsi" w:eastAsia="Cambria" w:hAnsiTheme="minorHAnsi" w:cs="Cambria"/>
        </w:rPr>
        <w:t xml:space="preserve"> </w:t>
      </w:r>
    </w:p>
    <w:p w:rsidR="00DA3E9B" w:rsidRPr="00DA3E9B" w:rsidRDefault="00DA3E9B" w:rsidP="00DA3E9B">
      <w:pPr>
        <w:pStyle w:val="ListParagraph"/>
        <w:spacing w:line="260" w:lineRule="exact"/>
        <w:ind w:left="780"/>
        <w:jc w:val="both"/>
        <w:rPr>
          <w:rFonts w:asciiTheme="minorHAnsi" w:eastAsia="Cambria" w:hAnsiTheme="minorHAnsi" w:cs="Cambria"/>
        </w:rPr>
      </w:pPr>
    </w:p>
    <w:p w:rsidR="00FE65C3" w:rsidRDefault="00FE65C3" w:rsidP="00FE65C3">
      <w:pPr>
        <w:pStyle w:val="ListParagraph"/>
        <w:numPr>
          <w:ilvl w:val="0"/>
          <w:numId w:val="6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FE65C3">
        <w:rPr>
          <w:rFonts w:asciiTheme="minorHAnsi" w:eastAsia="Cambria" w:hAnsiTheme="minorHAnsi" w:cs="Cambria"/>
          <w:sz w:val="24"/>
          <w:szCs w:val="24"/>
        </w:rPr>
        <w:t>Have good knowledge in Infrastructure Automation like Puppet</w:t>
      </w:r>
      <w:r w:rsidR="008F2B5D">
        <w:rPr>
          <w:rFonts w:asciiTheme="minorHAnsi" w:eastAsia="Cambria" w:hAnsiTheme="minorHAnsi" w:cs="Cambria"/>
          <w:sz w:val="24"/>
          <w:szCs w:val="24"/>
        </w:rPr>
        <w:t>.</w:t>
      </w:r>
    </w:p>
    <w:p w:rsidR="00230491" w:rsidRPr="00230491" w:rsidRDefault="00230491" w:rsidP="00230491">
      <w:pPr>
        <w:pStyle w:val="ListParagraph"/>
        <w:rPr>
          <w:rFonts w:asciiTheme="minorHAnsi" w:eastAsia="Cambria" w:hAnsiTheme="minorHAnsi" w:cs="Cambria"/>
          <w:sz w:val="24"/>
          <w:szCs w:val="24"/>
        </w:rPr>
      </w:pPr>
    </w:p>
    <w:p w:rsidR="00230491" w:rsidRPr="00FE65C3" w:rsidRDefault="00230491" w:rsidP="00FE65C3">
      <w:pPr>
        <w:pStyle w:val="ListParagraph"/>
        <w:numPr>
          <w:ilvl w:val="0"/>
          <w:numId w:val="6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>
        <w:rPr>
          <w:rFonts w:asciiTheme="minorHAnsi" w:eastAsia="Cambria" w:hAnsiTheme="minorHAnsi" w:cs="Cambria"/>
          <w:sz w:val="24"/>
          <w:szCs w:val="24"/>
        </w:rPr>
        <w:t xml:space="preserve">Handful experience in creating of pipelines and </w:t>
      </w:r>
      <w:r w:rsidR="00220A12">
        <w:rPr>
          <w:rFonts w:asciiTheme="minorHAnsi" w:eastAsia="Cambria" w:hAnsiTheme="minorHAnsi" w:cs="Cambria"/>
          <w:sz w:val="24"/>
          <w:szCs w:val="24"/>
        </w:rPr>
        <w:t xml:space="preserve">experience with Jenkins file groovy </w:t>
      </w:r>
      <w:r w:rsidR="00983188">
        <w:rPr>
          <w:rFonts w:asciiTheme="minorHAnsi" w:eastAsia="Cambria" w:hAnsiTheme="minorHAnsi" w:cs="Cambria"/>
          <w:sz w:val="24"/>
          <w:szCs w:val="24"/>
        </w:rPr>
        <w:t>scripts</w:t>
      </w:r>
    </w:p>
    <w:p w:rsidR="00FE65C3" w:rsidRPr="00FE65C3" w:rsidRDefault="00FE65C3" w:rsidP="00FE65C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eastAsia="Cambria" w:hAnsiTheme="minorHAnsi" w:cs="Cambria"/>
          <w:sz w:val="24"/>
          <w:szCs w:val="24"/>
        </w:rPr>
      </w:pPr>
      <w:proofErr w:type="spellStart"/>
      <w:r w:rsidRPr="00FE65C3">
        <w:rPr>
          <w:rFonts w:asciiTheme="minorHAnsi" w:eastAsia="Cambria" w:hAnsiTheme="minorHAnsi" w:cs="Cambria"/>
          <w:sz w:val="24"/>
          <w:szCs w:val="24"/>
        </w:rPr>
        <w:t>Ha</w:t>
      </w:r>
      <w:r w:rsidR="006F779A">
        <w:rPr>
          <w:rFonts w:asciiTheme="minorHAnsi" w:eastAsia="Cambria" w:hAnsiTheme="minorHAnsi" w:cs="Cambria"/>
          <w:sz w:val="24"/>
          <w:szCs w:val="24"/>
        </w:rPr>
        <w:t>ndfull</w:t>
      </w:r>
      <w:proofErr w:type="spellEnd"/>
      <w:r w:rsidR="006F779A">
        <w:rPr>
          <w:rFonts w:asciiTheme="minorHAnsi" w:eastAsia="Cambria" w:hAnsiTheme="minorHAnsi" w:cs="Cambria"/>
          <w:sz w:val="24"/>
          <w:szCs w:val="24"/>
        </w:rPr>
        <w:t xml:space="preserve"> experience in</w:t>
      </w:r>
      <w:r w:rsidRPr="00FE65C3">
        <w:rPr>
          <w:rFonts w:asciiTheme="minorHAnsi" w:eastAsia="Cambria" w:hAnsiTheme="minorHAnsi" w:cs="Cambria"/>
          <w:sz w:val="24"/>
          <w:szCs w:val="24"/>
        </w:rPr>
        <w:t xml:space="preserve"> </w:t>
      </w:r>
      <w:r w:rsidR="00F45A06">
        <w:rPr>
          <w:rFonts w:asciiTheme="minorHAnsi" w:eastAsia="Cambria" w:hAnsiTheme="minorHAnsi" w:cs="Cambria"/>
          <w:sz w:val="24"/>
          <w:szCs w:val="24"/>
        </w:rPr>
        <w:t>Version control system</w:t>
      </w:r>
      <w:r w:rsidR="008F2B5D">
        <w:rPr>
          <w:rFonts w:asciiTheme="minorHAnsi" w:eastAsia="Cambria" w:hAnsiTheme="minorHAnsi" w:cs="Cambria"/>
          <w:sz w:val="24"/>
          <w:szCs w:val="24"/>
        </w:rPr>
        <w:t xml:space="preserve"> </w:t>
      </w:r>
      <w:r w:rsidR="00F45A06">
        <w:rPr>
          <w:rFonts w:asciiTheme="minorHAnsi" w:eastAsia="Cambria" w:hAnsiTheme="minorHAnsi" w:cs="Cambria"/>
          <w:sz w:val="24"/>
          <w:szCs w:val="24"/>
        </w:rPr>
        <w:t>(VCS)</w:t>
      </w:r>
      <w:r w:rsidRPr="00FE65C3">
        <w:rPr>
          <w:rFonts w:asciiTheme="minorHAnsi" w:eastAsia="Cambria" w:hAnsiTheme="minorHAnsi" w:cs="Cambria"/>
          <w:sz w:val="24"/>
          <w:szCs w:val="24"/>
        </w:rPr>
        <w:t xml:space="preserve"> &amp; GIT.</w:t>
      </w:r>
    </w:p>
    <w:p w:rsidR="00407335" w:rsidRPr="00407335" w:rsidRDefault="00407335" w:rsidP="00FE65C3">
      <w:pPr>
        <w:pStyle w:val="BodyText"/>
        <w:numPr>
          <w:ilvl w:val="0"/>
          <w:numId w:val="6"/>
        </w:numPr>
        <w:spacing w:before="92" w:line="240" w:lineRule="auto"/>
        <w:ind w:right="179"/>
        <w:rPr>
          <w:rFonts w:asciiTheme="minorHAnsi" w:hAnsiTheme="minorHAnsi"/>
        </w:rPr>
      </w:pPr>
      <w:r w:rsidRPr="00407335">
        <w:rPr>
          <w:rFonts w:asciiTheme="minorHAnsi" w:hAnsiTheme="minorHAnsi"/>
        </w:rPr>
        <w:t>A highly motivated professional in infrastructure Management support and ex</w:t>
      </w:r>
      <w:r w:rsidR="00DA3E9B">
        <w:rPr>
          <w:rFonts w:asciiTheme="minorHAnsi" w:hAnsiTheme="minorHAnsi"/>
        </w:rPr>
        <w:t>cellent in AWS Cloud Technology and</w:t>
      </w:r>
      <w:r w:rsidR="00FE65C3">
        <w:rPr>
          <w:rFonts w:asciiTheme="minorHAnsi" w:hAnsiTheme="minorHAnsi"/>
        </w:rPr>
        <w:t xml:space="preserve"> </w:t>
      </w:r>
      <w:r w:rsidRPr="00407335">
        <w:rPr>
          <w:rFonts w:asciiTheme="minorHAnsi" w:hAnsiTheme="minorHAnsi"/>
        </w:rPr>
        <w:t>DevOps</w:t>
      </w:r>
      <w:r w:rsidR="00DA3E9B">
        <w:rPr>
          <w:rFonts w:asciiTheme="minorHAnsi" w:hAnsiTheme="minorHAnsi"/>
        </w:rPr>
        <w:t xml:space="preserve"> tools.</w:t>
      </w:r>
      <w:r w:rsidRPr="00407335">
        <w:rPr>
          <w:rFonts w:asciiTheme="minorHAnsi" w:hAnsiTheme="minorHAnsi"/>
        </w:rPr>
        <w:t xml:space="preserve"> </w:t>
      </w:r>
    </w:p>
    <w:p w:rsidR="00407335" w:rsidRPr="00F45A06" w:rsidRDefault="00407335" w:rsidP="005903B6">
      <w:pPr>
        <w:pStyle w:val="ListParagraph"/>
        <w:numPr>
          <w:ilvl w:val="0"/>
          <w:numId w:val="6"/>
        </w:numPr>
        <w:spacing w:after="12"/>
        <w:jc w:val="both"/>
      </w:pPr>
      <w:r>
        <w:rPr>
          <w:sz w:val="24"/>
          <w:szCs w:val="24"/>
        </w:rPr>
        <w:t>Good in AWS Cloud Monitoring processes as well as DevOps development in both windows and Linux environments</w:t>
      </w:r>
    </w:p>
    <w:p w:rsidR="00F45A06" w:rsidRPr="00F45A06" w:rsidRDefault="00F45A06" w:rsidP="00407335">
      <w:pPr>
        <w:pStyle w:val="ListParagraph"/>
        <w:numPr>
          <w:ilvl w:val="0"/>
          <w:numId w:val="6"/>
        </w:numPr>
        <w:spacing w:after="12"/>
        <w:jc w:val="both"/>
      </w:pPr>
      <w:r w:rsidRPr="007E6DCE">
        <w:rPr>
          <w:rFonts w:asciiTheme="minorHAnsi" w:eastAsia="Cambria" w:hAnsiTheme="minorHAnsi" w:cs="Cambria"/>
          <w:sz w:val="24"/>
          <w:szCs w:val="24"/>
        </w:rPr>
        <w:t>Appetite for learning new things every day and Proactive</w:t>
      </w:r>
    </w:p>
    <w:p w:rsidR="00F45A06" w:rsidRPr="00F45A06" w:rsidRDefault="00F45A06" w:rsidP="00407335">
      <w:pPr>
        <w:pStyle w:val="ListParagraph"/>
        <w:numPr>
          <w:ilvl w:val="0"/>
          <w:numId w:val="6"/>
        </w:numPr>
        <w:spacing w:after="12"/>
        <w:jc w:val="both"/>
      </w:pPr>
      <w:r w:rsidRPr="007E6DCE">
        <w:rPr>
          <w:rFonts w:asciiTheme="minorHAnsi" w:eastAsia="Cambria" w:hAnsiTheme="minorHAnsi" w:cs="Cambria"/>
          <w:sz w:val="24"/>
          <w:szCs w:val="24"/>
        </w:rPr>
        <w:t>Effectively interacted with Clients to provide best possible service.</w:t>
      </w:r>
    </w:p>
    <w:p w:rsidR="00F45A06" w:rsidRPr="00802951" w:rsidRDefault="00F45A06" w:rsidP="00407335">
      <w:pPr>
        <w:pStyle w:val="ListParagraph"/>
        <w:numPr>
          <w:ilvl w:val="0"/>
          <w:numId w:val="6"/>
        </w:numPr>
        <w:spacing w:after="12"/>
        <w:jc w:val="both"/>
      </w:pPr>
      <w:r w:rsidRPr="007E6DCE">
        <w:rPr>
          <w:rFonts w:asciiTheme="minorHAnsi" w:eastAsia="Cambria" w:hAnsiTheme="minorHAnsi" w:cs="Cambria"/>
          <w:sz w:val="24"/>
          <w:szCs w:val="24"/>
        </w:rPr>
        <w:t>Ability to handle multiple conflicting priorities, balanced with strong attention to details.</w:t>
      </w:r>
    </w:p>
    <w:p w:rsidR="00802951" w:rsidRDefault="00802951" w:rsidP="00802951">
      <w:pPr>
        <w:pStyle w:val="ListParagraph"/>
        <w:spacing w:after="12"/>
        <w:ind w:left="780"/>
        <w:jc w:val="both"/>
      </w:pPr>
    </w:p>
    <w:p w:rsidR="001B174B" w:rsidRDefault="00802951">
      <w:pPr>
        <w:spacing w:after="12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Core competencies:</w:t>
      </w:r>
    </w:p>
    <w:p w:rsidR="00802951" w:rsidRDefault="00802951">
      <w:pPr>
        <w:spacing w:after="12"/>
        <w:jc w:val="both"/>
        <w:rPr>
          <w:rFonts w:ascii="Calibri" w:hAnsi="Calibri" w:cs="Calibri"/>
          <w:b/>
          <w:bCs/>
        </w:rPr>
      </w:pPr>
    </w:p>
    <w:p w:rsidR="00FA1880" w:rsidRPr="00D72418" w:rsidRDefault="00FA1880" w:rsidP="00802951">
      <w:pPr>
        <w:pStyle w:val="ListParagraph"/>
        <w:numPr>
          <w:ilvl w:val="0"/>
          <w:numId w:val="7"/>
        </w:numPr>
        <w:spacing w:after="12"/>
        <w:jc w:val="both"/>
        <w:rPr>
          <w:rFonts w:asciiTheme="minorHAnsi" w:hAnsiTheme="minorHAnsi"/>
        </w:rPr>
      </w:pPr>
      <w:r w:rsidRPr="00D72418">
        <w:rPr>
          <w:rFonts w:asciiTheme="minorHAnsi" w:hAnsiTheme="minorHAnsi"/>
          <w:sz w:val="24"/>
          <w:szCs w:val="24"/>
        </w:rPr>
        <w:t xml:space="preserve">In Depth knowledge with AWS Cloud Services such as Cloud services,EC2,Simple Storage Services (S3),Elastic Load Balance(ELB), </w:t>
      </w:r>
      <w:r w:rsidR="00621E91" w:rsidRPr="00D72418">
        <w:rPr>
          <w:rFonts w:asciiTheme="minorHAnsi" w:hAnsiTheme="minorHAnsi"/>
          <w:sz w:val="24"/>
          <w:szCs w:val="24"/>
        </w:rPr>
        <w:t>Auto scaling</w:t>
      </w:r>
      <w:r w:rsidRPr="00D72418">
        <w:rPr>
          <w:rFonts w:asciiTheme="minorHAnsi" w:hAnsiTheme="minorHAnsi"/>
          <w:sz w:val="24"/>
          <w:szCs w:val="24"/>
        </w:rPr>
        <w:t>, Cloud watch ,Identity and Access Management(IAM)</w:t>
      </w:r>
      <w:r w:rsidR="00FF494E">
        <w:rPr>
          <w:rFonts w:asciiTheme="minorHAnsi" w:hAnsiTheme="minorHAnsi"/>
          <w:sz w:val="24"/>
          <w:szCs w:val="24"/>
        </w:rPr>
        <w:t>.</w:t>
      </w:r>
    </w:p>
    <w:p w:rsidR="00FA1880" w:rsidRPr="00D72418" w:rsidRDefault="00FA1880" w:rsidP="00802951">
      <w:pPr>
        <w:pStyle w:val="ListParagraph"/>
        <w:numPr>
          <w:ilvl w:val="0"/>
          <w:numId w:val="7"/>
        </w:numPr>
        <w:spacing w:after="12"/>
        <w:jc w:val="both"/>
        <w:rPr>
          <w:rFonts w:asciiTheme="minorHAnsi" w:hAnsiTheme="minorHAnsi"/>
        </w:rPr>
      </w:pPr>
      <w:r w:rsidRPr="00D72418">
        <w:rPr>
          <w:rFonts w:asciiTheme="minorHAnsi" w:hAnsiTheme="minorHAnsi"/>
          <w:sz w:val="24"/>
          <w:szCs w:val="24"/>
        </w:rPr>
        <w:t>Good in Monitoring Tools Such as Nagios</w:t>
      </w:r>
    </w:p>
    <w:p w:rsidR="00FA1880" w:rsidRPr="00D72418" w:rsidRDefault="00FA1880" w:rsidP="00802951">
      <w:pPr>
        <w:pStyle w:val="ListParagraph"/>
        <w:numPr>
          <w:ilvl w:val="0"/>
          <w:numId w:val="7"/>
        </w:numPr>
        <w:spacing w:after="12"/>
        <w:jc w:val="both"/>
        <w:rPr>
          <w:rFonts w:asciiTheme="minorHAnsi" w:hAnsiTheme="minorHAnsi"/>
        </w:rPr>
      </w:pPr>
      <w:r w:rsidRPr="00D72418">
        <w:rPr>
          <w:rFonts w:asciiTheme="minorHAnsi" w:hAnsiTheme="minorHAnsi"/>
          <w:sz w:val="24"/>
          <w:szCs w:val="24"/>
        </w:rPr>
        <w:t xml:space="preserve">Good Knowledge in </w:t>
      </w:r>
      <w:r w:rsidR="002A3CF1">
        <w:rPr>
          <w:rFonts w:asciiTheme="minorHAnsi" w:hAnsiTheme="minorHAnsi"/>
          <w:sz w:val="24"/>
          <w:szCs w:val="24"/>
        </w:rPr>
        <w:t>Jenkins</w:t>
      </w:r>
    </w:p>
    <w:p w:rsidR="008F2B5D" w:rsidRPr="00D72418" w:rsidRDefault="000F415F" w:rsidP="00802951">
      <w:pPr>
        <w:pStyle w:val="ListParagraph"/>
        <w:numPr>
          <w:ilvl w:val="0"/>
          <w:numId w:val="7"/>
        </w:numPr>
        <w:spacing w:after="12"/>
        <w:jc w:val="both"/>
        <w:rPr>
          <w:rFonts w:asciiTheme="minorHAnsi" w:hAnsiTheme="minorHAnsi"/>
        </w:rPr>
      </w:pPr>
      <w:r w:rsidRPr="00D72418">
        <w:rPr>
          <w:rFonts w:asciiTheme="minorHAnsi" w:hAnsiTheme="minorHAnsi"/>
          <w:sz w:val="24"/>
          <w:szCs w:val="24"/>
        </w:rPr>
        <w:t xml:space="preserve">Extremely knowledgeable about continuous integration and continuous Deployment.   </w:t>
      </w:r>
      <w:r w:rsidR="008F2B5D" w:rsidRPr="00D72418">
        <w:rPr>
          <w:rFonts w:asciiTheme="minorHAnsi" w:hAnsiTheme="minorHAnsi"/>
          <w:sz w:val="24"/>
          <w:szCs w:val="24"/>
        </w:rPr>
        <w:t xml:space="preserve"> </w:t>
      </w:r>
    </w:p>
    <w:p w:rsidR="00621E91" w:rsidRPr="00D72418" w:rsidRDefault="00621E91" w:rsidP="00802951">
      <w:pPr>
        <w:pStyle w:val="ListParagraph"/>
        <w:numPr>
          <w:ilvl w:val="0"/>
          <w:numId w:val="7"/>
        </w:numPr>
        <w:spacing w:after="12"/>
        <w:jc w:val="both"/>
        <w:rPr>
          <w:rFonts w:asciiTheme="minorHAnsi" w:hAnsiTheme="minorHAnsi"/>
        </w:rPr>
      </w:pPr>
      <w:r w:rsidRPr="00D72418">
        <w:rPr>
          <w:rFonts w:asciiTheme="minorHAnsi" w:hAnsiTheme="minorHAnsi"/>
          <w:sz w:val="24"/>
          <w:szCs w:val="24"/>
        </w:rPr>
        <w:t>Excellent Knowledge in TCP/IP and Networking</w:t>
      </w:r>
    </w:p>
    <w:p w:rsidR="004C3014" w:rsidRPr="00D72418" w:rsidRDefault="004C3014" w:rsidP="004C3014">
      <w:pPr>
        <w:pStyle w:val="ListParagraph"/>
        <w:numPr>
          <w:ilvl w:val="0"/>
          <w:numId w:val="7"/>
        </w:numPr>
        <w:spacing w:after="12"/>
        <w:jc w:val="both"/>
        <w:rPr>
          <w:rFonts w:asciiTheme="minorHAnsi" w:hAnsiTheme="minorHAnsi"/>
        </w:rPr>
      </w:pPr>
      <w:r w:rsidRPr="00D72418">
        <w:rPr>
          <w:rFonts w:asciiTheme="minorHAnsi" w:hAnsiTheme="minorHAnsi"/>
          <w:sz w:val="24"/>
          <w:szCs w:val="24"/>
        </w:rPr>
        <w:t xml:space="preserve">Familiar with the programming Languages of C and C++ </w:t>
      </w:r>
    </w:p>
    <w:p w:rsidR="006C5EF3" w:rsidRDefault="006C5EF3" w:rsidP="004C3014">
      <w:pPr>
        <w:spacing w:after="12"/>
        <w:jc w:val="both"/>
        <w:rPr>
          <w:rFonts w:ascii="Calibri" w:hAnsi="Calibri" w:cs="Calibri"/>
          <w:b/>
          <w:bCs/>
        </w:rPr>
      </w:pPr>
    </w:p>
    <w:p w:rsidR="00F908E2" w:rsidRDefault="00F908E2" w:rsidP="004C3014">
      <w:pPr>
        <w:spacing w:after="12"/>
        <w:jc w:val="both"/>
        <w:rPr>
          <w:rFonts w:ascii="Calibri" w:hAnsi="Calibri" w:cs="Calibri"/>
          <w:b/>
          <w:bCs/>
        </w:rPr>
      </w:pPr>
    </w:p>
    <w:p w:rsidR="004C3014" w:rsidRDefault="004C3014" w:rsidP="004C3014">
      <w:pPr>
        <w:spacing w:after="12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Technical background:</w:t>
      </w:r>
    </w:p>
    <w:p w:rsidR="004C3014" w:rsidRPr="00621E91" w:rsidRDefault="004C3014" w:rsidP="004C3014">
      <w:pPr>
        <w:spacing w:after="12"/>
        <w:jc w:val="both"/>
      </w:pPr>
      <w:r>
        <w:rPr>
          <w:rFonts w:ascii="Calibri" w:hAnsi="Calibri" w:cs="Calibri"/>
          <w:b/>
          <w:bCs/>
        </w:rPr>
        <w:t xml:space="preserve">                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15"/>
        <w:gridCol w:w="3886"/>
      </w:tblGrid>
      <w:tr w:rsidR="006852D4" w:rsidTr="00246264">
        <w:trPr>
          <w:trHeight w:val="293"/>
        </w:trPr>
        <w:tc>
          <w:tcPr>
            <w:tcW w:w="3915" w:type="dxa"/>
          </w:tcPr>
          <w:p w:rsidR="006852D4" w:rsidRPr="00C364BC" w:rsidRDefault="006852D4" w:rsidP="00806311">
            <w:pPr>
              <w:pStyle w:val="ListParagraph"/>
              <w:spacing w:after="12"/>
              <w:ind w:left="540"/>
              <w:jc w:val="both"/>
              <w:rPr>
                <w:sz w:val="24"/>
                <w:szCs w:val="24"/>
              </w:rPr>
            </w:pPr>
            <w:r>
              <w:t xml:space="preserve">               </w:t>
            </w:r>
            <w:r w:rsidR="00806311">
              <w:t xml:space="preserve">    </w:t>
            </w:r>
            <w:r w:rsidR="00C364BC" w:rsidRPr="00C364BC">
              <w:rPr>
                <w:b/>
                <w:bCs/>
                <w:sz w:val="24"/>
                <w:szCs w:val="24"/>
              </w:rPr>
              <w:t>Cloud</w:t>
            </w:r>
          </w:p>
          <w:p w:rsidR="006852D4" w:rsidRDefault="006852D4" w:rsidP="00806311">
            <w:pPr>
              <w:ind w:right="-1440"/>
            </w:pPr>
          </w:p>
        </w:tc>
        <w:tc>
          <w:tcPr>
            <w:tcW w:w="3886" w:type="dxa"/>
          </w:tcPr>
          <w:p w:rsidR="006852D4" w:rsidRPr="006852D4" w:rsidRDefault="00C364BC" w:rsidP="00806311">
            <w:pPr>
              <w:suppressAutoHyphens w:val="0"/>
              <w:rPr>
                <w:rFonts w:asciiTheme="majorHAnsi" w:hAnsiTheme="majorHAnsi"/>
              </w:rPr>
            </w:pPr>
            <w:r>
              <w:rPr>
                <w:rFonts w:ascii="Calibra" w:hAnsi="Calibra"/>
              </w:rPr>
              <w:t xml:space="preserve">         </w:t>
            </w:r>
            <w:r w:rsidR="006852D4" w:rsidRPr="006852D4">
              <w:rPr>
                <w:rFonts w:ascii="Calibra" w:hAnsi="Calibra"/>
              </w:rPr>
              <w:t xml:space="preserve"> </w:t>
            </w:r>
            <w:r>
              <w:rPr>
                <w:rFonts w:asciiTheme="majorHAnsi" w:hAnsiTheme="majorHAnsi"/>
                <w:b/>
              </w:rPr>
              <w:t>Amazon Web services</w:t>
            </w:r>
          </w:p>
          <w:p w:rsidR="006852D4" w:rsidRDefault="006852D4" w:rsidP="00806311">
            <w:pPr>
              <w:tabs>
                <w:tab w:val="left" w:pos="1530"/>
              </w:tabs>
              <w:ind w:right="-1440"/>
            </w:pPr>
          </w:p>
        </w:tc>
      </w:tr>
      <w:tr w:rsidR="006852D4" w:rsidTr="00246264">
        <w:trPr>
          <w:trHeight w:val="343"/>
        </w:trPr>
        <w:tc>
          <w:tcPr>
            <w:tcW w:w="3915" w:type="dxa"/>
          </w:tcPr>
          <w:p w:rsidR="006852D4" w:rsidRDefault="006852D4" w:rsidP="00806311">
            <w:pPr>
              <w:ind w:right="-144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     </w:t>
            </w:r>
            <w:r w:rsidR="00806311">
              <w:rPr>
                <w:rFonts w:ascii="Calibri" w:hAnsi="Calibri" w:cs="Calibri"/>
                <w:b/>
                <w:bCs/>
              </w:rPr>
              <w:t xml:space="preserve"> </w:t>
            </w:r>
            <w:r w:rsidR="002A3CF1">
              <w:rPr>
                <w:rFonts w:ascii="Calibri" w:hAnsi="Calibri" w:cs="Calibri"/>
                <w:b/>
                <w:bCs/>
              </w:rPr>
              <w:t xml:space="preserve">    </w:t>
            </w:r>
            <w:r w:rsidR="006048F3">
              <w:rPr>
                <w:rFonts w:ascii="Calibri" w:hAnsi="Calibri" w:cs="Calibri"/>
                <w:b/>
                <w:bCs/>
              </w:rPr>
              <w:t>Version control system</w:t>
            </w:r>
            <w:r w:rsidR="002A3CF1">
              <w:rPr>
                <w:rFonts w:ascii="Calibri" w:hAnsi="Calibri" w:cs="Calibri"/>
                <w:b/>
                <w:bCs/>
              </w:rPr>
              <w:t xml:space="preserve">   </w:t>
            </w:r>
          </w:p>
          <w:p w:rsidR="006852D4" w:rsidRPr="00621E91" w:rsidRDefault="006852D4" w:rsidP="00806311">
            <w:pPr>
              <w:ind w:right="-1440"/>
            </w:pPr>
          </w:p>
        </w:tc>
        <w:tc>
          <w:tcPr>
            <w:tcW w:w="3886" w:type="dxa"/>
          </w:tcPr>
          <w:p w:rsidR="006852D4" w:rsidRPr="006852D4" w:rsidRDefault="006852D4" w:rsidP="00806311">
            <w:pPr>
              <w:suppressAutoHyphens w:val="0"/>
              <w:rPr>
                <w:rFonts w:asciiTheme="majorHAnsi" w:hAnsiTheme="majorHAnsi"/>
                <w:b/>
              </w:rPr>
            </w:pPr>
            <w:r>
              <w:t xml:space="preserve">                  </w:t>
            </w:r>
            <w:r w:rsidR="006048F3">
              <w:rPr>
                <w:rFonts w:asciiTheme="majorHAnsi" w:hAnsiTheme="majorHAnsi"/>
                <w:b/>
              </w:rPr>
              <w:t xml:space="preserve">      GIT </w:t>
            </w:r>
          </w:p>
          <w:p w:rsidR="006852D4" w:rsidRPr="00621E91" w:rsidRDefault="006852D4" w:rsidP="00806311">
            <w:pPr>
              <w:ind w:right="-1440"/>
            </w:pPr>
          </w:p>
        </w:tc>
      </w:tr>
      <w:tr w:rsidR="006852D4" w:rsidTr="00246264">
        <w:trPr>
          <w:trHeight w:val="343"/>
        </w:trPr>
        <w:tc>
          <w:tcPr>
            <w:tcW w:w="3915" w:type="dxa"/>
          </w:tcPr>
          <w:p w:rsidR="006852D4" w:rsidRDefault="006852D4" w:rsidP="00806311">
            <w:pPr>
              <w:ind w:right="-144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          </w:t>
            </w:r>
            <w:r w:rsidR="00806311">
              <w:rPr>
                <w:rFonts w:ascii="Calibri" w:hAnsi="Calibri" w:cs="Calibri"/>
                <w:b/>
                <w:bCs/>
              </w:rPr>
              <w:t xml:space="preserve">    </w:t>
            </w:r>
            <w:r>
              <w:rPr>
                <w:rFonts w:ascii="Calibri" w:hAnsi="Calibri" w:cs="Calibri"/>
                <w:b/>
                <w:bCs/>
              </w:rPr>
              <w:t>Build Automation</w:t>
            </w:r>
          </w:p>
          <w:p w:rsidR="006852D4" w:rsidRDefault="006852D4" w:rsidP="00806311">
            <w:pPr>
              <w:ind w:right="-144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886" w:type="dxa"/>
          </w:tcPr>
          <w:p w:rsidR="006852D4" w:rsidRDefault="006852D4" w:rsidP="00806311">
            <w:pPr>
              <w:ind w:right="-144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        </w:t>
            </w:r>
            <w:r w:rsidR="003E2DC5">
              <w:rPr>
                <w:rFonts w:ascii="Calibri" w:hAnsi="Calibri" w:cs="Calibri"/>
                <w:b/>
                <w:bCs/>
              </w:rPr>
              <w:t xml:space="preserve">   </w:t>
            </w:r>
            <w:r>
              <w:rPr>
                <w:rFonts w:ascii="Calibri" w:hAnsi="Calibri" w:cs="Calibri"/>
                <w:b/>
                <w:bCs/>
              </w:rPr>
              <w:t xml:space="preserve">  </w:t>
            </w:r>
            <w:r w:rsidR="003E2DC5">
              <w:rPr>
                <w:rFonts w:asciiTheme="majorHAnsi" w:hAnsiTheme="majorHAnsi"/>
                <w:b/>
              </w:rPr>
              <w:t>AWS code Deploy</w:t>
            </w:r>
          </w:p>
        </w:tc>
      </w:tr>
      <w:tr w:rsidR="006852D4" w:rsidTr="00246264">
        <w:trPr>
          <w:trHeight w:val="557"/>
        </w:trPr>
        <w:tc>
          <w:tcPr>
            <w:tcW w:w="3915" w:type="dxa"/>
          </w:tcPr>
          <w:p w:rsidR="006852D4" w:rsidRDefault="00806311" w:rsidP="00806311">
            <w:pPr>
              <w:ind w:right="-144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                    CI and CD</w:t>
            </w:r>
          </w:p>
        </w:tc>
        <w:tc>
          <w:tcPr>
            <w:tcW w:w="3886" w:type="dxa"/>
          </w:tcPr>
          <w:p w:rsidR="006852D4" w:rsidRDefault="00806311" w:rsidP="00806311">
            <w:pPr>
              <w:suppressAutoHyphens w:val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                   </w:t>
            </w:r>
            <w:r w:rsidR="003E2DC5">
              <w:rPr>
                <w:rFonts w:asciiTheme="majorHAnsi" w:hAnsiTheme="majorHAnsi"/>
                <w:b/>
              </w:rPr>
              <w:t>Jenkins</w:t>
            </w:r>
          </w:p>
        </w:tc>
      </w:tr>
      <w:tr w:rsidR="00806311" w:rsidTr="00246264">
        <w:trPr>
          <w:trHeight w:val="510"/>
        </w:trPr>
        <w:tc>
          <w:tcPr>
            <w:tcW w:w="3915" w:type="dxa"/>
          </w:tcPr>
          <w:p w:rsidR="00806311" w:rsidRDefault="00806311" w:rsidP="00806311">
            <w:pPr>
              <w:ind w:right="-144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             Operating system</w:t>
            </w:r>
          </w:p>
        </w:tc>
        <w:tc>
          <w:tcPr>
            <w:tcW w:w="3886" w:type="dxa"/>
          </w:tcPr>
          <w:p w:rsidR="00315A6B" w:rsidRPr="00315A6B" w:rsidRDefault="00806311" w:rsidP="00806311">
            <w:pPr>
              <w:suppressAutoHyphens w:val="0"/>
              <w:rPr>
                <w:rFonts w:asciiTheme="majorHAnsi" w:eastAsia="Cambria" w:hAnsiTheme="majorHAnsi" w:cs="Cambria"/>
                <w:b/>
                <w:w w:val="99"/>
              </w:rPr>
            </w:pPr>
            <w:r w:rsidRPr="00C9309B">
              <w:rPr>
                <w:rFonts w:asciiTheme="majorHAnsi" w:eastAsia="Cambria" w:hAnsiTheme="majorHAnsi" w:cs="Cambria"/>
                <w:b/>
                <w:w w:val="99"/>
              </w:rPr>
              <w:t>Ubuntu</w:t>
            </w:r>
            <w:r w:rsidRPr="00C9309B">
              <w:rPr>
                <w:rFonts w:asciiTheme="majorHAnsi" w:eastAsia="Cambria" w:hAnsiTheme="majorHAnsi" w:cs="Cambria"/>
                <w:b/>
              </w:rPr>
              <w:t xml:space="preserve"> </w:t>
            </w:r>
            <w:r w:rsidRPr="00C9309B">
              <w:rPr>
                <w:rFonts w:asciiTheme="majorHAnsi" w:eastAsia="Cambria" w:hAnsiTheme="majorHAnsi" w:cs="Cambria"/>
                <w:b/>
                <w:w w:val="99"/>
              </w:rPr>
              <w:t>14.04</w:t>
            </w:r>
            <w:r w:rsidRPr="00C9309B">
              <w:rPr>
                <w:rFonts w:asciiTheme="majorHAnsi" w:eastAsia="Cambria" w:hAnsiTheme="majorHAnsi" w:cs="Cambria"/>
                <w:b/>
              </w:rPr>
              <w:t xml:space="preserve"> </w:t>
            </w:r>
            <w:r w:rsidRPr="00C9309B">
              <w:rPr>
                <w:rFonts w:asciiTheme="majorHAnsi" w:eastAsia="Cambria" w:hAnsiTheme="majorHAnsi" w:cs="Cambria"/>
                <w:b/>
                <w:w w:val="99"/>
              </w:rPr>
              <w:t>&amp; Windows</w:t>
            </w:r>
            <w:r w:rsidRPr="00C9309B">
              <w:rPr>
                <w:rFonts w:asciiTheme="majorHAnsi" w:eastAsia="Cambria" w:hAnsiTheme="majorHAnsi" w:cs="Cambria"/>
                <w:b/>
              </w:rPr>
              <w:t xml:space="preserve">  </w:t>
            </w:r>
            <w:r w:rsidRPr="00C9309B">
              <w:rPr>
                <w:rFonts w:asciiTheme="majorHAnsi" w:eastAsia="Cambria" w:hAnsiTheme="majorHAnsi" w:cs="Cambria"/>
                <w:b/>
                <w:w w:val="99"/>
              </w:rPr>
              <w:t>2008</w:t>
            </w:r>
            <w:r w:rsidRPr="00C9309B">
              <w:rPr>
                <w:rFonts w:asciiTheme="majorHAnsi" w:eastAsia="Cambria" w:hAnsiTheme="majorHAnsi" w:cs="Cambria"/>
                <w:b/>
              </w:rPr>
              <w:t xml:space="preserve"> </w:t>
            </w:r>
            <w:r w:rsidRPr="00C9309B">
              <w:rPr>
                <w:rFonts w:asciiTheme="majorHAnsi" w:eastAsia="Cambria" w:hAnsiTheme="majorHAnsi" w:cs="Cambria"/>
                <w:b/>
                <w:w w:val="99"/>
              </w:rPr>
              <w:t>&amp;</w:t>
            </w:r>
            <w:r w:rsidRPr="00C9309B"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/>
              </w:rPr>
              <w:t xml:space="preserve">    </w:t>
            </w:r>
            <w:r w:rsidRPr="00C9309B">
              <w:rPr>
                <w:rFonts w:asciiTheme="majorHAnsi" w:eastAsia="Cambria" w:hAnsiTheme="majorHAnsi" w:cs="Cambria"/>
                <w:b/>
                <w:w w:val="99"/>
              </w:rPr>
              <w:t>2012</w:t>
            </w:r>
            <w:r w:rsidRPr="00C9309B">
              <w:rPr>
                <w:rFonts w:asciiTheme="majorHAnsi" w:eastAsia="Cambria" w:hAnsiTheme="majorHAnsi" w:cs="Cambria"/>
                <w:b/>
              </w:rPr>
              <w:t xml:space="preserve"> </w:t>
            </w:r>
            <w:r w:rsidRPr="00C9309B">
              <w:rPr>
                <w:rFonts w:asciiTheme="majorHAnsi" w:eastAsia="Cambria" w:hAnsiTheme="majorHAnsi" w:cs="Cambria"/>
                <w:b/>
                <w:w w:val="99"/>
              </w:rPr>
              <w:t>&amp;</w:t>
            </w:r>
            <w:r w:rsidRPr="00C9309B">
              <w:rPr>
                <w:rFonts w:asciiTheme="majorHAnsi" w:eastAsia="Cambria" w:hAnsiTheme="majorHAnsi" w:cs="Cambria"/>
                <w:b/>
              </w:rPr>
              <w:t xml:space="preserve"> </w:t>
            </w:r>
            <w:r w:rsidRPr="00C9309B">
              <w:rPr>
                <w:rFonts w:asciiTheme="majorHAnsi" w:eastAsia="Cambria" w:hAnsiTheme="majorHAnsi" w:cs="Cambria"/>
                <w:b/>
                <w:w w:val="99"/>
              </w:rPr>
              <w:t>2012R2</w:t>
            </w:r>
          </w:p>
          <w:p w:rsidR="00806311" w:rsidRDefault="00806311" w:rsidP="00806311">
            <w:pPr>
              <w:ind w:right="-1440"/>
              <w:rPr>
                <w:rFonts w:ascii="Calibri" w:hAnsi="Calibri" w:cs="Calibri"/>
                <w:b/>
                <w:bCs/>
              </w:rPr>
            </w:pPr>
          </w:p>
        </w:tc>
      </w:tr>
    </w:tbl>
    <w:p w:rsidR="006852D4" w:rsidRDefault="006852D4">
      <w:pPr>
        <w:ind w:right="-1440"/>
        <w:rPr>
          <w:rFonts w:ascii="Calibri" w:hAnsi="Calibri" w:cs="Calibri"/>
          <w:b/>
          <w:bCs/>
        </w:rPr>
      </w:pPr>
    </w:p>
    <w:p w:rsidR="00210A03" w:rsidRDefault="00210A03">
      <w:pPr>
        <w:ind w:right="-144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Employment Experience:</w:t>
      </w:r>
    </w:p>
    <w:p w:rsidR="00210A03" w:rsidRPr="00210A03" w:rsidRDefault="00210A03">
      <w:pPr>
        <w:ind w:right="-1440"/>
        <w:rPr>
          <w:rFonts w:ascii="Calibri" w:hAnsi="Calibri" w:cs="Calibri"/>
          <w:b/>
          <w:bCs/>
        </w:rPr>
      </w:pPr>
      <w:proofErr w:type="spellStart"/>
      <w:r w:rsidRPr="00210A03">
        <w:rPr>
          <w:rFonts w:ascii="Calibri" w:hAnsi="Calibri" w:cs="Calibri"/>
          <w:b/>
          <w:bCs/>
        </w:rPr>
        <w:t>Devops</w:t>
      </w:r>
      <w:proofErr w:type="spellEnd"/>
      <w:r w:rsidRPr="00210A03">
        <w:rPr>
          <w:rFonts w:ascii="Calibri" w:hAnsi="Calibri" w:cs="Calibri"/>
          <w:b/>
          <w:bCs/>
        </w:rPr>
        <w:t xml:space="preserve"> Engineer</w:t>
      </w:r>
      <w:r>
        <w:rPr>
          <w:rFonts w:ascii="Calibri" w:hAnsi="Calibri" w:cs="Calibri"/>
          <w:b/>
          <w:bCs/>
        </w:rPr>
        <w:t xml:space="preserve">, PROSCO BUSINESS SOLUTIONS PVT LTD. </w:t>
      </w:r>
    </w:p>
    <w:p w:rsidR="00210A03" w:rsidRDefault="00210A03">
      <w:pPr>
        <w:ind w:right="-1440"/>
        <w:rPr>
          <w:rFonts w:ascii="Calibri" w:hAnsi="Calibri" w:cs="Calibri"/>
          <w:b/>
          <w:bCs/>
        </w:rPr>
      </w:pPr>
    </w:p>
    <w:p w:rsidR="00210A03" w:rsidRDefault="00CE47CE">
      <w:pPr>
        <w:ind w:right="-144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Role as </w:t>
      </w:r>
      <w:proofErr w:type="spellStart"/>
      <w:r>
        <w:rPr>
          <w:rFonts w:ascii="Calibri" w:hAnsi="Calibri" w:cs="Calibri"/>
          <w:b/>
          <w:bCs/>
        </w:rPr>
        <w:t>Devops</w:t>
      </w:r>
      <w:proofErr w:type="spellEnd"/>
      <w:r>
        <w:rPr>
          <w:rFonts w:ascii="Calibri" w:hAnsi="Calibri" w:cs="Calibri"/>
          <w:b/>
          <w:bCs/>
        </w:rPr>
        <w:t xml:space="preserve"> Engineer:</w:t>
      </w:r>
    </w:p>
    <w:p w:rsidR="00CE47CE" w:rsidRDefault="00CE47CE">
      <w:pPr>
        <w:ind w:right="-144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Responsibilities:</w:t>
      </w:r>
    </w:p>
    <w:p w:rsidR="00A53552" w:rsidRPr="005F53F0" w:rsidRDefault="00A53552" w:rsidP="005F53F0">
      <w:pPr>
        <w:spacing w:before="62"/>
        <w:jc w:val="both"/>
        <w:rPr>
          <w:rFonts w:asciiTheme="minorHAnsi" w:eastAsia="Cambria" w:hAnsiTheme="minorHAnsi" w:cs="Cambria"/>
        </w:rPr>
      </w:pPr>
    </w:p>
    <w:p w:rsidR="00CE47CE" w:rsidRPr="00BC3799" w:rsidRDefault="00CE47CE" w:rsidP="00BC3799">
      <w:pPr>
        <w:pStyle w:val="ListParagraph"/>
        <w:numPr>
          <w:ilvl w:val="0"/>
          <w:numId w:val="12"/>
        </w:numPr>
        <w:spacing w:before="62"/>
        <w:jc w:val="both"/>
        <w:rPr>
          <w:rFonts w:asciiTheme="minorHAnsi" w:eastAsia="Cambria" w:hAnsiTheme="minorHAnsi" w:cs="Cambria"/>
          <w:sz w:val="24"/>
          <w:szCs w:val="24"/>
        </w:rPr>
      </w:pPr>
      <w:r w:rsidRPr="00BC3799">
        <w:rPr>
          <w:rFonts w:asciiTheme="minorHAnsi" w:eastAsia="Cambria" w:hAnsiTheme="minorHAnsi" w:cs="Cambria"/>
          <w:sz w:val="24"/>
          <w:szCs w:val="24"/>
        </w:rPr>
        <w:t xml:space="preserve">Building the CI/CD pipeline </w:t>
      </w:r>
      <w:r w:rsidR="00DA3E9B">
        <w:rPr>
          <w:rFonts w:asciiTheme="minorHAnsi" w:eastAsia="Cambria" w:hAnsiTheme="minorHAnsi" w:cs="Cambria"/>
          <w:sz w:val="24"/>
          <w:szCs w:val="24"/>
        </w:rPr>
        <w:t>using Jenkins</w:t>
      </w:r>
      <w:r w:rsidRPr="00BC3799">
        <w:rPr>
          <w:rFonts w:asciiTheme="minorHAnsi" w:eastAsia="Cambria" w:hAnsiTheme="minorHAnsi" w:cs="Cambria"/>
          <w:sz w:val="24"/>
          <w:szCs w:val="24"/>
        </w:rPr>
        <w:t>.</w:t>
      </w:r>
    </w:p>
    <w:p w:rsidR="00CE47CE" w:rsidRPr="00BC3799" w:rsidRDefault="00CE47CE" w:rsidP="00BC3799">
      <w:pPr>
        <w:pStyle w:val="ListParagraph"/>
        <w:numPr>
          <w:ilvl w:val="0"/>
          <w:numId w:val="1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BC3799">
        <w:rPr>
          <w:rFonts w:asciiTheme="minorHAnsi" w:eastAsia="Cambria" w:hAnsiTheme="minorHAnsi" w:cs="Cambria"/>
          <w:sz w:val="24"/>
          <w:szCs w:val="24"/>
        </w:rPr>
        <w:t>Automating the installation and configuration of packages using puppet.</w:t>
      </w:r>
    </w:p>
    <w:p w:rsidR="00A37839" w:rsidRDefault="00CE47CE" w:rsidP="00BC3799">
      <w:pPr>
        <w:pStyle w:val="ListParagraph"/>
        <w:numPr>
          <w:ilvl w:val="0"/>
          <w:numId w:val="12"/>
        </w:numPr>
        <w:spacing w:before="62"/>
        <w:jc w:val="both"/>
        <w:rPr>
          <w:rFonts w:asciiTheme="minorHAnsi" w:eastAsia="Cambria" w:hAnsiTheme="minorHAnsi" w:cs="Cambria"/>
          <w:sz w:val="24"/>
          <w:szCs w:val="24"/>
        </w:rPr>
      </w:pPr>
      <w:r w:rsidRPr="00BC3799">
        <w:rPr>
          <w:rFonts w:asciiTheme="minorHAnsi" w:eastAsia="Cambria" w:hAnsiTheme="minorHAnsi" w:cs="Cambria"/>
          <w:sz w:val="24"/>
          <w:szCs w:val="24"/>
        </w:rPr>
        <w:t xml:space="preserve">Development of the customized functions, external facts for puppet on requirement </w:t>
      </w:r>
    </w:p>
    <w:p w:rsidR="007F4CC8" w:rsidRDefault="007F4CC8" w:rsidP="00BC3799">
      <w:pPr>
        <w:pStyle w:val="ListParagraph"/>
        <w:numPr>
          <w:ilvl w:val="0"/>
          <w:numId w:val="12"/>
        </w:numPr>
        <w:spacing w:before="62"/>
        <w:jc w:val="both"/>
        <w:rPr>
          <w:rFonts w:asciiTheme="minorHAnsi" w:eastAsia="Cambria" w:hAnsiTheme="minorHAnsi" w:cs="Cambria"/>
          <w:sz w:val="24"/>
          <w:szCs w:val="24"/>
        </w:rPr>
      </w:pPr>
      <w:r>
        <w:rPr>
          <w:rFonts w:asciiTheme="minorHAnsi" w:eastAsia="Cambria" w:hAnsiTheme="minorHAnsi" w:cs="Cambria"/>
          <w:sz w:val="24"/>
          <w:szCs w:val="24"/>
        </w:rPr>
        <w:t xml:space="preserve">Configuring GIT with Linux </w:t>
      </w:r>
      <w:r w:rsidR="0008013D">
        <w:rPr>
          <w:rFonts w:asciiTheme="minorHAnsi" w:eastAsia="Cambria" w:hAnsiTheme="minorHAnsi" w:cs="Cambria"/>
          <w:sz w:val="24"/>
          <w:szCs w:val="24"/>
        </w:rPr>
        <w:t xml:space="preserve">and Jenkins in order to provide </w:t>
      </w:r>
      <w:r w:rsidR="00056A19">
        <w:rPr>
          <w:rFonts w:asciiTheme="minorHAnsi" w:eastAsia="Cambria" w:hAnsiTheme="minorHAnsi" w:cs="Cambria"/>
          <w:sz w:val="24"/>
          <w:szCs w:val="24"/>
        </w:rPr>
        <w:t>continuous integration environment</w:t>
      </w:r>
    </w:p>
    <w:p w:rsidR="00A37839" w:rsidRPr="00BC3799" w:rsidRDefault="00A37839" w:rsidP="00BC3799">
      <w:pPr>
        <w:pStyle w:val="ListParagraph"/>
        <w:numPr>
          <w:ilvl w:val="0"/>
          <w:numId w:val="12"/>
        </w:numPr>
        <w:spacing w:before="62"/>
        <w:jc w:val="both"/>
        <w:rPr>
          <w:rFonts w:asciiTheme="minorHAnsi" w:eastAsia="Cambria" w:hAnsiTheme="minorHAnsi" w:cs="Cambria"/>
          <w:sz w:val="24"/>
          <w:szCs w:val="24"/>
        </w:rPr>
      </w:pPr>
      <w:r>
        <w:rPr>
          <w:rFonts w:asciiTheme="minorHAnsi" w:eastAsia="Cambria" w:hAnsiTheme="minorHAnsi" w:cs="Cambria"/>
          <w:sz w:val="24"/>
          <w:szCs w:val="24"/>
        </w:rPr>
        <w:t xml:space="preserve">Automating the </w:t>
      </w:r>
      <w:r w:rsidR="00983188">
        <w:rPr>
          <w:rFonts w:asciiTheme="minorHAnsi" w:eastAsia="Cambria" w:hAnsiTheme="minorHAnsi" w:cs="Cambria"/>
          <w:sz w:val="24"/>
          <w:szCs w:val="24"/>
        </w:rPr>
        <w:t>builds by writing groovy scripts in Jenkins</w:t>
      </w:r>
    </w:p>
    <w:p w:rsidR="00CE47CE" w:rsidRPr="00BC3799" w:rsidRDefault="00CE47CE" w:rsidP="00BC3799">
      <w:pPr>
        <w:pStyle w:val="ListParagraph"/>
        <w:numPr>
          <w:ilvl w:val="0"/>
          <w:numId w:val="1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BC3799">
        <w:rPr>
          <w:rFonts w:asciiTheme="minorHAnsi" w:eastAsia="Cambria" w:hAnsiTheme="minorHAnsi" w:cs="Cambria"/>
          <w:sz w:val="24"/>
          <w:szCs w:val="24"/>
        </w:rPr>
        <w:t xml:space="preserve">Worked with Aws python </w:t>
      </w:r>
      <w:proofErr w:type="spellStart"/>
      <w:r w:rsidRPr="00BC3799">
        <w:rPr>
          <w:rFonts w:asciiTheme="minorHAnsi" w:eastAsia="Cambria" w:hAnsiTheme="minorHAnsi" w:cs="Cambria"/>
          <w:sz w:val="24"/>
          <w:szCs w:val="24"/>
        </w:rPr>
        <w:t>sdk</w:t>
      </w:r>
      <w:proofErr w:type="spellEnd"/>
      <w:r w:rsidRPr="00BC3799">
        <w:rPr>
          <w:rFonts w:asciiTheme="minorHAnsi" w:eastAsia="Cambria" w:hAnsiTheme="minorHAnsi" w:cs="Cambria"/>
          <w:sz w:val="24"/>
          <w:szCs w:val="24"/>
        </w:rPr>
        <w:t xml:space="preserve"> for automating the cloud activities.</w:t>
      </w:r>
    </w:p>
    <w:p w:rsidR="00CE47CE" w:rsidRPr="00BC3799" w:rsidRDefault="00CE47CE" w:rsidP="00BC3799">
      <w:pPr>
        <w:pStyle w:val="ListParagraph"/>
        <w:numPr>
          <w:ilvl w:val="0"/>
          <w:numId w:val="1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BC3799">
        <w:rPr>
          <w:rFonts w:asciiTheme="minorHAnsi" w:eastAsia="Cambria" w:hAnsiTheme="minorHAnsi" w:cs="Cambria"/>
          <w:sz w:val="24"/>
          <w:szCs w:val="24"/>
        </w:rPr>
        <w:t>Built the CI and CD pipeline for Java projects.</w:t>
      </w:r>
    </w:p>
    <w:p w:rsidR="00CE47CE" w:rsidRPr="00BC3799" w:rsidRDefault="00CE47CE" w:rsidP="00BC3799">
      <w:pPr>
        <w:pStyle w:val="ListParagraph"/>
        <w:numPr>
          <w:ilvl w:val="0"/>
          <w:numId w:val="1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BC3799">
        <w:rPr>
          <w:rFonts w:asciiTheme="minorHAnsi" w:eastAsia="Cambria" w:hAnsiTheme="minorHAnsi" w:cs="Cambria"/>
          <w:sz w:val="24"/>
          <w:szCs w:val="24"/>
        </w:rPr>
        <w:t>Developed the puppet manifests for automation and application deployment</w:t>
      </w:r>
    </w:p>
    <w:p w:rsidR="00CE47CE" w:rsidRPr="00BC3799" w:rsidRDefault="00CE47CE" w:rsidP="00BC3799">
      <w:pPr>
        <w:pStyle w:val="ListParagraph"/>
        <w:numPr>
          <w:ilvl w:val="0"/>
          <w:numId w:val="1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BC3799">
        <w:rPr>
          <w:rFonts w:asciiTheme="minorHAnsi" w:eastAsia="Cambria" w:hAnsiTheme="minorHAnsi" w:cs="Cambria"/>
          <w:sz w:val="24"/>
          <w:szCs w:val="24"/>
        </w:rPr>
        <w:t>Worked with the Monitoring Tool(Nagios)</w:t>
      </w:r>
    </w:p>
    <w:p w:rsidR="00BC3799" w:rsidRDefault="00BC3799" w:rsidP="00BC3799">
      <w:pPr>
        <w:spacing w:before="62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Cloud:</w:t>
      </w:r>
    </w:p>
    <w:p w:rsidR="00BC3799" w:rsidRPr="00BC3799" w:rsidRDefault="00BC3799" w:rsidP="00BC3799">
      <w:pPr>
        <w:pStyle w:val="ListParagraph"/>
        <w:numPr>
          <w:ilvl w:val="0"/>
          <w:numId w:val="13"/>
        </w:numPr>
        <w:rPr>
          <w:rFonts w:asciiTheme="minorHAnsi" w:eastAsia="Cambria" w:hAnsiTheme="minorHAnsi" w:cs="Cambria"/>
          <w:sz w:val="24"/>
          <w:szCs w:val="24"/>
        </w:rPr>
      </w:pPr>
      <w:r w:rsidRPr="00BC3799">
        <w:rPr>
          <w:rFonts w:asciiTheme="minorHAnsi" w:eastAsia="Cambria" w:hAnsiTheme="minorHAnsi" w:cs="Cambria"/>
          <w:sz w:val="24"/>
          <w:szCs w:val="24"/>
        </w:rPr>
        <w:t xml:space="preserve">Well acquainted with various AWS services like EC2, S3, </w:t>
      </w:r>
      <w:r w:rsidR="00582FF1">
        <w:rPr>
          <w:rFonts w:asciiTheme="minorHAnsi" w:eastAsia="Cambria" w:hAnsiTheme="minorHAnsi" w:cs="Cambria"/>
          <w:sz w:val="24"/>
          <w:szCs w:val="24"/>
        </w:rPr>
        <w:t>SNS</w:t>
      </w:r>
      <w:r w:rsidRPr="00BC3799">
        <w:rPr>
          <w:rFonts w:asciiTheme="minorHAnsi" w:eastAsia="Cambria" w:hAnsiTheme="minorHAnsi" w:cs="Cambria"/>
          <w:sz w:val="24"/>
          <w:szCs w:val="24"/>
        </w:rPr>
        <w:t>, IAM, and</w:t>
      </w:r>
    </w:p>
    <w:p w:rsidR="007B207A" w:rsidRPr="007B207A" w:rsidRDefault="00BC3799" w:rsidP="007B207A">
      <w:pPr>
        <w:pStyle w:val="ListParagraph"/>
        <w:spacing w:before="1"/>
        <w:rPr>
          <w:rFonts w:asciiTheme="minorHAnsi" w:eastAsia="Cambria" w:hAnsiTheme="minorHAnsi" w:cs="Cambria"/>
          <w:sz w:val="24"/>
          <w:szCs w:val="24"/>
        </w:rPr>
      </w:pPr>
      <w:r>
        <w:rPr>
          <w:rFonts w:asciiTheme="minorHAnsi" w:eastAsia="Cambria" w:hAnsiTheme="minorHAnsi" w:cs="Cambria"/>
          <w:sz w:val="24"/>
          <w:szCs w:val="24"/>
        </w:rPr>
        <w:t xml:space="preserve">Other AWS </w:t>
      </w:r>
      <w:r w:rsidRPr="00BC3799">
        <w:rPr>
          <w:rFonts w:asciiTheme="minorHAnsi" w:eastAsia="Cambria" w:hAnsiTheme="minorHAnsi" w:cs="Cambria"/>
          <w:sz w:val="24"/>
          <w:szCs w:val="24"/>
        </w:rPr>
        <w:t>Services.</w:t>
      </w:r>
    </w:p>
    <w:p w:rsidR="00BC3799" w:rsidRPr="00BC3799" w:rsidRDefault="000F5605" w:rsidP="00BC3799">
      <w:pPr>
        <w:pStyle w:val="ListParagraph"/>
        <w:numPr>
          <w:ilvl w:val="0"/>
          <w:numId w:val="13"/>
        </w:numPr>
        <w:spacing w:before="1"/>
        <w:rPr>
          <w:rFonts w:asciiTheme="minorHAnsi" w:eastAsia="Cambria" w:hAnsiTheme="minorHAnsi" w:cs="Cambria"/>
          <w:sz w:val="24"/>
          <w:szCs w:val="24"/>
        </w:rPr>
      </w:pPr>
      <w:r>
        <w:rPr>
          <w:rFonts w:asciiTheme="minorHAnsi" w:eastAsia="Cambria" w:hAnsiTheme="minorHAnsi" w:cs="Cambria"/>
          <w:sz w:val="24"/>
          <w:szCs w:val="24"/>
        </w:rPr>
        <w:t>Puppet</w:t>
      </w:r>
      <w:r w:rsidR="00FB5B67">
        <w:rPr>
          <w:rFonts w:asciiTheme="minorHAnsi" w:eastAsia="Cambria" w:hAnsiTheme="minorHAnsi" w:cs="Cambria"/>
          <w:sz w:val="24"/>
          <w:szCs w:val="24"/>
        </w:rPr>
        <w:t xml:space="preserve"> Automation using AWS.</w:t>
      </w:r>
    </w:p>
    <w:p w:rsidR="00BC3799" w:rsidRDefault="00BC3799" w:rsidP="0003752C">
      <w:pPr>
        <w:pStyle w:val="ListParagraph"/>
        <w:numPr>
          <w:ilvl w:val="0"/>
          <w:numId w:val="13"/>
        </w:numPr>
        <w:spacing w:before="1"/>
        <w:rPr>
          <w:rFonts w:asciiTheme="minorHAnsi" w:eastAsia="Cambria" w:hAnsiTheme="minorHAnsi" w:cs="Cambria"/>
          <w:sz w:val="24"/>
          <w:szCs w:val="24"/>
        </w:rPr>
      </w:pPr>
      <w:r w:rsidRPr="00BC3799">
        <w:rPr>
          <w:rFonts w:asciiTheme="minorHAnsi" w:eastAsia="Cambria" w:hAnsiTheme="minorHAnsi" w:cs="Cambria"/>
          <w:sz w:val="24"/>
          <w:szCs w:val="24"/>
        </w:rPr>
        <w:t xml:space="preserve">Infra Automation using  AWS </w:t>
      </w:r>
      <w:r w:rsidR="000F5605" w:rsidRPr="00BC3799">
        <w:rPr>
          <w:rFonts w:asciiTheme="minorHAnsi" w:eastAsia="Cambria" w:hAnsiTheme="minorHAnsi" w:cs="Cambria"/>
          <w:sz w:val="24"/>
          <w:szCs w:val="24"/>
        </w:rPr>
        <w:t>Cloud formation</w:t>
      </w:r>
      <w:r w:rsidR="00FB5B67">
        <w:rPr>
          <w:rFonts w:asciiTheme="minorHAnsi" w:eastAsia="Cambria" w:hAnsiTheme="minorHAnsi" w:cs="Cambria"/>
          <w:sz w:val="24"/>
          <w:szCs w:val="24"/>
        </w:rPr>
        <w:t>.</w:t>
      </w:r>
    </w:p>
    <w:p w:rsidR="00060188" w:rsidRPr="0003752C" w:rsidRDefault="00060188" w:rsidP="0003752C">
      <w:pPr>
        <w:pStyle w:val="ListParagraph"/>
        <w:numPr>
          <w:ilvl w:val="0"/>
          <w:numId w:val="13"/>
        </w:numPr>
        <w:spacing w:before="1"/>
        <w:rPr>
          <w:rFonts w:asciiTheme="minorHAnsi" w:eastAsia="Cambria" w:hAnsiTheme="minorHAnsi" w:cs="Cambria"/>
          <w:sz w:val="24"/>
          <w:szCs w:val="24"/>
        </w:rPr>
      </w:pPr>
      <w:r>
        <w:rPr>
          <w:rFonts w:asciiTheme="minorHAnsi" w:eastAsia="Cambria" w:hAnsiTheme="minorHAnsi" w:cs="Cambria"/>
          <w:sz w:val="24"/>
          <w:szCs w:val="24"/>
        </w:rPr>
        <w:t>User Access management</w:t>
      </w:r>
      <w:r w:rsidR="00A37839">
        <w:rPr>
          <w:rFonts w:asciiTheme="minorHAnsi" w:eastAsia="Cambria" w:hAnsiTheme="minorHAnsi" w:cs="Cambria"/>
          <w:sz w:val="24"/>
          <w:szCs w:val="24"/>
        </w:rPr>
        <w:t xml:space="preserve"> of AWS services using IAM</w:t>
      </w:r>
    </w:p>
    <w:p w:rsidR="00BC3799" w:rsidRPr="00BC3799" w:rsidRDefault="00BC3799" w:rsidP="00BC3799">
      <w:pPr>
        <w:pStyle w:val="ListParagraph"/>
        <w:numPr>
          <w:ilvl w:val="0"/>
          <w:numId w:val="13"/>
        </w:numPr>
        <w:spacing w:line="280" w:lineRule="exact"/>
        <w:rPr>
          <w:rFonts w:asciiTheme="minorHAnsi" w:eastAsia="Cambria" w:hAnsiTheme="minorHAnsi" w:cs="Cambria"/>
          <w:sz w:val="24"/>
          <w:szCs w:val="24"/>
        </w:rPr>
      </w:pPr>
      <w:r w:rsidRPr="00BC3799">
        <w:rPr>
          <w:rFonts w:asciiTheme="minorHAnsi" w:eastAsia="Cambria" w:hAnsiTheme="minorHAnsi" w:cs="Cambria"/>
          <w:sz w:val="24"/>
          <w:szCs w:val="24"/>
        </w:rPr>
        <w:t>Code Deploy and Code Pipeline to automate the Deployments.</w:t>
      </w:r>
    </w:p>
    <w:p w:rsidR="000F5605" w:rsidRDefault="000F5605" w:rsidP="000F5605">
      <w:pPr>
        <w:spacing w:before="1"/>
        <w:rPr>
          <w:rFonts w:asciiTheme="minorHAnsi" w:eastAsia="Cambria" w:hAnsiTheme="minorHAnsi" w:cs="Cambria"/>
          <w:b/>
          <w:u w:val="single"/>
        </w:rPr>
      </w:pPr>
      <w:r w:rsidRPr="000F5605">
        <w:rPr>
          <w:rFonts w:asciiTheme="minorHAnsi" w:eastAsia="Cambria" w:hAnsiTheme="minorHAnsi" w:cs="Cambria"/>
          <w:b/>
          <w:u w:val="single"/>
        </w:rPr>
        <w:t>Projects:</w:t>
      </w:r>
    </w:p>
    <w:p w:rsidR="00DC1325" w:rsidRDefault="00DC1325" w:rsidP="000F5605">
      <w:pPr>
        <w:spacing w:before="1"/>
        <w:rPr>
          <w:rFonts w:asciiTheme="minorHAnsi" w:eastAsia="Cambria" w:hAnsiTheme="minorHAnsi" w:cs="Cambria"/>
          <w:b/>
        </w:rPr>
      </w:pPr>
      <w:r>
        <w:rPr>
          <w:rFonts w:asciiTheme="minorHAnsi" w:eastAsia="Cambria" w:hAnsiTheme="minorHAnsi" w:cs="Cambria"/>
          <w:b/>
        </w:rPr>
        <w:t xml:space="preserve">Project        : Configuration Management(AWS </w:t>
      </w:r>
      <w:proofErr w:type="spellStart"/>
      <w:r>
        <w:rPr>
          <w:rFonts w:asciiTheme="minorHAnsi" w:eastAsia="Cambria" w:hAnsiTheme="minorHAnsi" w:cs="Cambria"/>
          <w:b/>
        </w:rPr>
        <w:t>Devops</w:t>
      </w:r>
      <w:proofErr w:type="spellEnd"/>
      <w:r>
        <w:rPr>
          <w:rFonts w:asciiTheme="minorHAnsi" w:eastAsia="Cambria" w:hAnsiTheme="minorHAnsi" w:cs="Cambria"/>
          <w:b/>
        </w:rPr>
        <w:t xml:space="preserve"> Engineer)</w:t>
      </w:r>
    </w:p>
    <w:p w:rsidR="00DC1325" w:rsidRDefault="00DC1325" w:rsidP="000F5605">
      <w:pPr>
        <w:spacing w:before="1"/>
        <w:rPr>
          <w:rFonts w:asciiTheme="minorHAnsi" w:eastAsia="Cambria" w:hAnsiTheme="minorHAnsi" w:cs="Cambria"/>
          <w:b/>
        </w:rPr>
      </w:pPr>
      <w:r>
        <w:rPr>
          <w:rFonts w:asciiTheme="minorHAnsi" w:eastAsia="Cambria" w:hAnsiTheme="minorHAnsi" w:cs="Cambria"/>
          <w:b/>
        </w:rPr>
        <w:t>Domain       : Health care/Life science</w:t>
      </w:r>
    </w:p>
    <w:p w:rsidR="00DC1325" w:rsidRDefault="00DC1325" w:rsidP="000F5605">
      <w:pPr>
        <w:spacing w:before="1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  <w:b/>
        </w:rPr>
        <w:t xml:space="preserve">Description: </w:t>
      </w:r>
      <w:r>
        <w:rPr>
          <w:rFonts w:asciiTheme="minorHAnsi" w:eastAsia="Cambria" w:hAnsiTheme="minorHAnsi" w:cs="Cambria"/>
        </w:rPr>
        <w:t xml:space="preserve">To provide high availability and Auto-scaling solution for IBM interact web </w:t>
      </w:r>
    </w:p>
    <w:p w:rsidR="00102AE5" w:rsidRDefault="00DC1325" w:rsidP="004F1176">
      <w:pPr>
        <w:spacing w:before="1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</w:rPr>
        <w:t>Application using configuration management tool</w:t>
      </w:r>
    </w:p>
    <w:p w:rsidR="005903B6" w:rsidRPr="004F1176" w:rsidRDefault="005903B6" w:rsidP="004F1176">
      <w:pPr>
        <w:spacing w:before="1"/>
        <w:rPr>
          <w:rFonts w:asciiTheme="minorHAnsi" w:eastAsia="Cambria" w:hAnsiTheme="minorHAnsi" w:cs="Cambria"/>
        </w:rPr>
      </w:pPr>
      <w:bookmarkStart w:id="0" w:name="_GoBack"/>
      <w:bookmarkEnd w:id="0"/>
    </w:p>
    <w:p w:rsidR="00DC1325" w:rsidRPr="00D72418" w:rsidRDefault="00DC1325" w:rsidP="00DC1325">
      <w:pPr>
        <w:pStyle w:val="ListParagraph"/>
        <w:numPr>
          <w:ilvl w:val="0"/>
          <w:numId w:val="21"/>
        </w:numPr>
        <w:spacing w:before="1"/>
        <w:rPr>
          <w:rFonts w:asciiTheme="minorHAnsi" w:eastAsia="Cambria" w:hAnsiTheme="minorHAnsi" w:cs="Cambria"/>
          <w:sz w:val="24"/>
          <w:szCs w:val="24"/>
        </w:rPr>
      </w:pPr>
      <w:r w:rsidRPr="00D72418">
        <w:rPr>
          <w:rFonts w:asciiTheme="minorHAnsi" w:eastAsia="Cambria" w:hAnsiTheme="minorHAnsi" w:cs="Cambria"/>
          <w:sz w:val="24"/>
          <w:szCs w:val="24"/>
        </w:rPr>
        <w:lastRenderedPageBreak/>
        <w:t xml:space="preserve">Implemented a puppet setup and managed the puppet infrastructure </w:t>
      </w:r>
    </w:p>
    <w:p w:rsidR="008D2DE7" w:rsidRPr="00D72418" w:rsidRDefault="00DC1325" w:rsidP="00D72418">
      <w:pPr>
        <w:pStyle w:val="ListParagraph"/>
        <w:numPr>
          <w:ilvl w:val="0"/>
          <w:numId w:val="21"/>
        </w:numPr>
        <w:spacing w:before="1"/>
        <w:rPr>
          <w:rFonts w:asciiTheme="minorHAnsi" w:eastAsia="Cambria" w:hAnsiTheme="minorHAnsi" w:cs="Cambria"/>
          <w:sz w:val="24"/>
          <w:szCs w:val="24"/>
        </w:rPr>
      </w:pPr>
      <w:r w:rsidRPr="00D72418">
        <w:rPr>
          <w:rFonts w:asciiTheme="minorHAnsi" w:eastAsia="Cambria" w:hAnsiTheme="minorHAnsi" w:cs="Cambria"/>
          <w:sz w:val="24"/>
          <w:szCs w:val="24"/>
        </w:rPr>
        <w:t xml:space="preserve">Integrated puppet infrastructure with AWS Auto-scaling </w:t>
      </w:r>
      <w:r w:rsidR="008D2DE7" w:rsidRPr="00D72418">
        <w:rPr>
          <w:rFonts w:asciiTheme="minorHAnsi" w:eastAsia="Cambria" w:hAnsiTheme="minorHAnsi" w:cs="Cambria"/>
          <w:sz w:val="24"/>
          <w:szCs w:val="24"/>
        </w:rPr>
        <w:t>solution for application scalability</w:t>
      </w:r>
      <w:r w:rsidR="00D72418">
        <w:rPr>
          <w:rFonts w:asciiTheme="minorHAnsi" w:eastAsia="Cambria" w:hAnsiTheme="minorHAnsi" w:cs="Cambria"/>
          <w:sz w:val="24"/>
          <w:szCs w:val="24"/>
        </w:rPr>
        <w:t xml:space="preserve"> </w:t>
      </w:r>
      <w:r w:rsidR="008D2DE7" w:rsidRPr="00D72418">
        <w:rPr>
          <w:rFonts w:asciiTheme="minorHAnsi" w:eastAsia="Cambria" w:hAnsiTheme="minorHAnsi" w:cs="Cambria"/>
          <w:sz w:val="24"/>
          <w:szCs w:val="24"/>
        </w:rPr>
        <w:t>and availability</w:t>
      </w:r>
    </w:p>
    <w:p w:rsidR="008D2DE7" w:rsidRPr="00D72418" w:rsidRDefault="008D2DE7" w:rsidP="008D2DE7">
      <w:pPr>
        <w:pStyle w:val="ListParagraph"/>
        <w:numPr>
          <w:ilvl w:val="0"/>
          <w:numId w:val="23"/>
        </w:numPr>
        <w:spacing w:before="1"/>
        <w:rPr>
          <w:rFonts w:asciiTheme="minorHAnsi" w:eastAsia="Cambria" w:hAnsiTheme="minorHAnsi" w:cs="Cambria"/>
          <w:sz w:val="24"/>
          <w:szCs w:val="24"/>
        </w:rPr>
      </w:pPr>
      <w:r w:rsidRPr="00D72418">
        <w:rPr>
          <w:rFonts w:asciiTheme="minorHAnsi" w:eastAsia="Cambria" w:hAnsiTheme="minorHAnsi" w:cs="Cambria"/>
          <w:sz w:val="24"/>
          <w:szCs w:val="24"/>
        </w:rPr>
        <w:t>Managed the puppet scripts for application deployment(Modules and Manifests)</w:t>
      </w:r>
    </w:p>
    <w:p w:rsidR="008D2DE7" w:rsidRPr="00D72418" w:rsidRDefault="008D2DE7" w:rsidP="008D2DE7">
      <w:pPr>
        <w:pStyle w:val="ListParagraph"/>
        <w:numPr>
          <w:ilvl w:val="0"/>
          <w:numId w:val="23"/>
        </w:numPr>
        <w:spacing w:before="1"/>
        <w:rPr>
          <w:rFonts w:asciiTheme="minorHAnsi" w:eastAsia="Cambria" w:hAnsiTheme="minorHAnsi" w:cs="Cambria"/>
          <w:sz w:val="24"/>
          <w:szCs w:val="24"/>
        </w:rPr>
      </w:pPr>
      <w:r w:rsidRPr="00D72418">
        <w:rPr>
          <w:rFonts w:asciiTheme="minorHAnsi" w:eastAsia="Cambria" w:hAnsiTheme="minorHAnsi" w:cs="Cambria"/>
          <w:sz w:val="24"/>
          <w:szCs w:val="24"/>
        </w:rPr>
        <w:t>Infrastructure provision using cloud formation templates</w:t>
      </w:r>
    </w:p>
    <w:p w:rsidR="008D2DE7" w:rsidRPr="00D72418" w:rsidRDefault="008D2DE7" w:rsidP="00D72418">
      <w:pPr>
        <w:pStyle w:val="ListParagraph"/>
        <w:numPr>
          <w:ilvl w:val="0"/>
          <w:numId w:val="23"/>
        </w:numPr>
        <w:spacing w:before="1"/>
        <w:rPr>
          <w:rFonts w:asciiTheme="minorHAnsi" w:eastAsia="Cambria" w:hAnsiTheme="minorHAnsi" w:cs="Cambria"/>
          <w:sz w:val="24"/>
          <w:szCs w:val="24"/>
        </w:rPr>
      </w:pPr>
      <w:r w:rsidRPr="00D72418">
        <w:rPr>
          <w:rFonts w:asciiTheme="minorHAnsi" w:eastAsia="Cambria" w:hAnsiTheme="minorHAnsi" w:cs="Cambria"/>
          <w:sz w:val="24"/>
          <w:szCs w:val="24"/>
        </w:rPr>
        <w:t>Wrote shell scripts to install and manage puppet agents and host setup on EC2 instance as</w:t>
      </w:r>
      <w:r w:rsidR="00D72418">
        <w:rPr>
          <w:rFonts w:asciiTheme="minorHAnsi" w:eastAsia="Cambria" w:hAnsiTheme="minorHAnsi" w:cs="Cambria"/>
          <w:sz w:val="24"/>
          <w:szCs w:val="24"/>
        </w:rPr>
        <w:t xml:space="preserve"> </w:t>
      </w:r>
      <w:r w:rsidRPr="00D72418">
        <w:rPr>
          <w:rFonts w:asciiTheme="minorHAnsi" w:eastAsia="Cambria" w:hAnsiTheme="minorHAnsi" w:cs="Cambria"/>
          <w:sz w:val="24"/>
          <w:szCs w:val="24"/>
        </w:rPr>
        <w:t>a part of Auto-scaling solution</w:t>
      </w:r>
    </w:p>
    <w:p w:rsidR="000F5605" w:rsidRDefault="000F5605">
      <w:pPr>
        <w:ind w:right="-144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Project         : AWS infrastructure Service (AWS</w:t>
      </w:r>
      <w:r w:rsidR="00F6086A">
        <w:rPr>
          <w:rFonts w:ascii="Calibri" w:hAnsi="Calibri" w:cs="Calibri"/>
          <w:b/>
          <w:bCs/>
        </w:rPr>
        <w:t xml:space="preserve"> Admin</w:t>
      </w:r>
      <w:r>
        <w:rPr>
          <w:rFonts w:ascii="Calibri" w:hAnsi="Calibri" w:cs="Calibri"/>
          <w:b/>
          <w:bCs/>
        </w:rPr>
        <w:t>)</w:t>
      </w:r>
    </w:p>
    <w:p w:rsidR="000F5605" w:rsidRDefault="000F5605">
      <w:pPr>
        <w:ind w:right="-144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Domain        : Fast moving consumer goods </w:t>
      </w:r>
    </w:p>
    <w:p w:rsidR="001C3972" w:rsidRPr="00D72418" w:rsidRDefault="00751FDC" w:rsidP="001C3972">
      <w:pPr>
        <w:ind w:right="-1440"/>
        <w:rPr>
          <w:rFonts w:asciiTheme="minorHAnsi" w:hAnsiTheme="minorHAnsi" w:cs="Calibri"/>
          <w:bCs/>
        </w:rPr>
      </w:pPr>
      <w:r>
        <w:rPr>
          <w:rFonts w:ascii="Calibri" w:hAnsi="Calibri" w:cs="Calibri"/>
          <w:b/>
          <w:bCs/>
        </w:rPr>
        <w:t>Description :</w:t>
      </w:r>
      <w:r w:rsidR="000F5605">
        <w:rPr>
          <w:rFonts w:ascii="Calibri" w:hAnsi="Calibri" w:cs="Calibri"/>
          <w:b/>
          <w:bCs/>
        </w:rPr>
        <w:t xml:space="preserve"> </w:t>
      </w:r>
      <w:r w:rsidR="000F5605" w:rsidRPr="00D72418">
        <w:rPr>
          <w:rFonts w:asciiTheme="minorHAnsi" w:hAnsiTheme="minorHAnsi" w:cs="Calibri"/>
          <w:bCs/>
        </w:rPr>
        <w:t>To provide AWS infrastructure support for common technology platform using</w:t>
      </w:r>
    </w:p>
    <w:p w:rsidR="00210A03" w:rsidRPr="00D72418" w:rsidRDefault="000F5605" w:rsidP="001C3972">
      <w:pPr>
        <w:ind w:right="-1440"/>
        <w:rPr>
          <w:rFonts w:asciiTheme="minorHAnsi" w:hAnsiTheme="minorHAnsi" w:cs="Calibri"/>
          <w:bCs/>
        </w:rPr>
      </w:pPr>
      <w:r w:rsidRPr="00D72418">
        <w:rPr>
          <w:rFonts w:asciiTheme="minorHAnsi" w:hAnsiTheme="minorHAnsi" w:cs="Calibri"/>
          <w:bCs/>
        </w:rPr>
        <w:t xml:space="preserve"> </w:t>
      </w:r>
      <w:r w:rsidR="001C3972" w:rsidRPr="00D72418">
        <w:rPr>
          <w:rFonts w:asciiTheme="minorHAnsi" w:hAnsiTheme="minorHAnsi" w:cs="Calibri"/>
          <w:bCs/>
        </w:rPr>
        <w:t>W</w:t>
      </w:r>
      <w:r w:rsidRPr="00D72418">
        <w:rPr>
          <w:rFonts w:asciiTheme="minorHAnsi" w:hAnsiTheme="minorHAnsi" w:cs="Calibri"/>
          <w:bCs/>
        </w:rPr>
        <w:t>indows</w:t>
      </w:r>
      <w:r w:rsidR="001C3972" w:rsidRPr="00D72418">
        <w:rPr>
          <w:rFonts w:asciiTheme="minorHAnsi" w:hAnsiTheme="minorHAnsi" w:cs="Calibri"/>
          <w:bCs/>
        </w:rPr>
        <w:t xml:space="preserve"> </w:t>
      </w:r>
      <w:r w:rsidRPr="00D72418">
        <w:rPr>
          <w:rFonts w:asciiTheme="minorHAnsi" w:hAnsiTheme="minorHAnsi" w:cs="Calibri"/>
          <w:bCs/>
        </w:rPr>
        <w:t>And Linux servers for hosting websites around 3000</w:t>
      </w:r>
      <w:r w:rsidR="007D7B3E" w:rsidRPr="00D72418">
        <w:rPr>
          <w:rFonts w:asciiTheme="minorHAnsi" w:hAnsiTheme="minorHAnsi" w:cs="Calibri"/>
          <w:bCs/>
        </w:rPr>
        <w:t>+ across AWS multiple regions</w:t>
      </w:r>
    </w:p>
    <w:p w:rsidR="001C3972" w:rsidRPr="00D72418" w:rsidRDefault="007D7B3E" w:rsidP="001C3972">
      <w:pPr>
        <w:ind w:right="-1440"/>
        <w:rPr>
          <w:rFonts w:asciiTheme="minorHAnsi" w:hAnsiTheme="minorHAnsi" w:cs="Calibri"/>
          <w:bCs/>
        </w:rPr>
      </w:pPr>
      <w:r w:rsidRPr="00D72418">
        <w:rPr>
          <w:rFonts w:asciiTheme="minorHAnsi" w:hAnsiTheme="minorHAnsi" w:cs="Calibri"/>
          <w:bCs/>
        </w:rPr>
        <w:t xml:space="preserve">                 Have worked in very wide AWS infrastructure contains about 300+ servers both </w:t>
      </w:r>
    </w:p>
    <w:p w:rsidR="001C3972" w:rsidRPr="00D72418" w:rsidRDefault="007D7B3E" w:rsidP="001C3972">
      <w:pPr>
        <w:ind w:right="-1440"/>
        <w:rPr>
          <w:rFonts w:asciiTheme="minorHAnsi" w:hAnsiTheme="minorHAnsi" w:cs="Calibri"/>
          <w:bCs/>
        </w:rPr>
      </w:pPr>
      <w:r w:rsidRPr="00D72418">
        <w:rPr>
          <w:rFonts w:asciiTheme="minorHAnsi" w:hAnsiTheme="minorHAnsi" w:cs="Calibri"/>
          <w:bCs/>
        </w:rPr>
        <w:t xml:space="preserve">windows and Linux and Managed the entire infrastructure under the domain controller multi </w:t>
      </w:r>
    </w:p>
    <w:p w:rsidR="007D7B3E" w:rsidRDefault="007D7B3E" w:rsidP="001C3972">
      <w:pPr>
        <w:ind w:right="-1440"/>
        <w:rPr>
          <w:rFonts w:ascii="Calibri" w:hAnsi="Calibri" w:cs="Calibri"/>
          <w:bCs/>
        </w:rPr>
      </w:pPr>
      <w:r w:rsidRPr="00D72418">
        <w:rPr>
          <w:rFonts w:asciiTheme="minorHAnsi" w:hAnsiTheme="minorHAnsi" w:cs="Calibri"/>
          <w:bCs/>
        </w:rPr>
        <w:t>region implementation.</w:t>
      </w:r>
    </w:p>
    <w:p w:rsidR="007D7B3E" w:rsidRDefault="007D7B3E" w:rsidP="001C3972">
      <w:pPr>
        <w:ind w:right="-1440"/>
        <w:rPr>
          <w:bCs/>
        </w:rPr>
      </w:pPr>
    </w:p>
    <w:p w:rsidR="001C3972" w:rsidRPr="00D72418" w:rsidRDefault="007D7B3E" w:rsidP="001C3972">
      <w:pPr>
        <w:pStyle w:val="ListParagraph"/>
        <w:numPr>
          <w:ilvl w:val="0"/>
          <w:numId w:val="15"/>
        </w:numPr>
        <w:ind w:right="-1440"/>
        <w:rPr>
          <w:bCs/>
          <w:sz w:val="24"/>
          <w:szCs w:val="24"/>
        </w:rPr>
      </w:pPr>
      <w:r w:rsidRPr="00D72418">
        <w:rPr>
          <w:bCs/>
          <w:sz w:val="24"/>
          <w:szCs w:val="24"/>
        </w:rPr>
        <w:t>Implemented and managed three tier architecture web layer, Application layer and Database</w:t>
      </w:r>
    </w:p>
    <w:p w:rsidR="007D7B3E" w:rsidRPr="00D72418" w:rsidRDefault="007D7B3E" w:rsidP="001C3972">
      <w:pPr>
        <w:pStyle w:val="ListParagraph"/>
        <w:ind w:right="-1440"/>
        <w:rPr>
          <w:bCs/>
          <w:sz w:val="24"/>
          <w:szCs w:val="24"/>
        </w:rPr>
      </w:pPr>
      <w:r w:rsidRPr="00D72418">
        <w:rPr>
          <w:bCs/>
          <w:sz w:val="24"/>
          <w:szCs w:val="24"/>
        </w:rPr>
        <w:t xml:space="preserve"> Layer on</w:t>
      </w:r>
      <w:r w:rsidR="001C3972" w:rsidRPr="00D72418">
        <w:rPr>
          <w:bCs/>
          <w:sz w:val="24"/>
          <w:szCs w:val="24"/>
        </w:rPr>
        <w:t xml:space="preserve"> </w:t>
      </w:r>
      <w:r w:rsidRPr="00D72418">
        <w:rPr>
          <w:bCs/>
          <w:sz w:val="24"/>
          <w:szCs w:val="24"/>
        </w:rPr>
        <w:t>AWS</w:t>
      </w:r>
    </w:p>
    <w:p w:rsidR="001C3972" w:rsidRPr="00D72418" w:rsidRDefault="007D7B3E" w:rsidP="001C3972">
      <w:pPr>
        <w:pStyle w:val="ListParagraph"/>
        <w:numPr>
          <w:ilvl w:val="0"/>
          <w:numId w:val="15"/>
        </w:numPr>
        <w:ind w:right="-1440"/>
        <w:rPr>
          <w:bCs/>
          <w:sz w:val="24"/>
          <w:szCs w:val="24"/>
        </w:rPr>
      </w:pPr>
      <w:r w:rsidRPr="00D72418">
        <w:rPr>
          <w:bCs/>
          <w:sz w:val="24"/>
          <w:szCs w:val="24"/>
        </w:rPr>
        <w:t>Implemented a windows active directory service with high availability across the AWS regions</w:t>
      </w:r>
    </w:p>
    <w:p w:rsidR="00210A03" w:rsidRPr="00D72418" w:rsidRDefault="007D7B3E" w:rsidP="001C3972">
      <w:pPr>
        <w:pStyle w:val="ListParagraph"/>
        <w:ind w:right="-1440"/>
        <w:rPr>
          <w:bCs/>
          <w:sz w:val="24"/>
          <w:szCs w:val="24"/>
        </w:rPr>
      </w:pPr>
      <w:r w:rsidRPr="00D72418">
        <w:rPr>
          <w:bCs/>
          <w:sz w:val="24"/>
          <w:szCs w:val="24"/>
        </w:rPr>
        <w:t xml:space="preserve"> to manage</w:t>
      </w:r>
      <w:r w:rsidR="001C3972" w:rsidRPr="00D72418">
        <w:rPr>
          <w:bCs/>
          <w:sz w:val="24"/>
          <w:szCs w:val="24"/>
        </w:rPr>
        <w:t xml:space="preserve"> </w:t>
      </w:r>
      <w:r w:rsidRPr="00D72418">
        <w:rPr>
          <w:bCs/>
          <w:sz w:val="24"/>
          <w:szCs w:val="24"/>
        </w:rPr>
        <w:t>the 200+ windows 2008 IIS  servers</w:t>
      </w:r>
      <w:r w:rsidR="008F414A" w:rsidRPr="00D72418">
        <w:rPr>
          <w:bCs/>
          <w:sz w:val="24"/>
          <w:szCs w:val="24"/>
        </w:rPr>
        <w:t xml:space="preserve"> for website deployment.</w:t>
      </w:r>
    </w:p>
    <w:p w:rsidR="001C3972" w:rsidRPr="00D72418" w:rsidRDefault="00F6086A" w:rsidP="001C3972">
      <w:pPr>
        <w:pStyle w:val="ListParagraph"/>
        <w:numPr>
          <w:ilvl w:val="0"/>
          <w:numId w:val="15"/>
        </w:numPr>
        <w:ind w:right="-14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Creating and managing </w:t>
      </w:r>
      <w:r w:rsidR="008F414A" w:rsidRPr="00D72418">
        <w:rPr>
          <w:bCs/>
          <w:sz w:val="24"/>
          <w:szCs w:val="24"/>
        </w:rPr>
        <w:t xml:space="preserve"> user account and group policies according to the infrastructure </w:t>
      </w:r>
    </w:p>
    <w:p w:rsidR="008F414A" w:rsidRPr="00D72418" w:rsidRDefault="000A2FBC" w:rsidP="001C3972">
      <w:pPr>
        <w:pStyle w:val="ListParagraph"/>
        <w:ind w:right="-1440"/>
        <w:rPr>
          <w:bCs/>
          <w:sz w:val="24"/>
          <w:szCs w:val="24"/>
        </w:rPr>
      </w:pPr>
      <w:r w:rsidRPr="00D72418">
        <w:rPr>
          <w:bCs/>
          <w:sz w:val="24"/>
          <w:szCs w:val="24"/>
        </w:rPr>
        <w:t>Requirement.</w:t>
      </w:r>
    </w:p>
    <w:p w:rsidR="000A2FBC" w:rsidRPr="00D72418" w:rsidRDefault="000A2FBC" w:rsidP="000A2FBC">
      <w:pPr>
        <w:pStyle w:val="ListParagraph"/>
        <w:numPr>
          <w:ilvl w:val="0"/>
          <w:numId w:val="15"/>
        </w:numPr>
        <w:ind w:right="-1440"/>
        <w:rPr>
          <w:bCs/>
          <w:sz w:val="24"/>
          <w:szCs w:val="24"/>
        </w:rPr>
      </w:pPr>
      <w:r w:rsidRPr="00D72418">
        <w:rPr>
          <w:bCs/>
          <w:sz w:val="24"/>
          <w:szCs w:val="24"/>
        </w:rPr>
        <w:t>Refactoring the existing AWS network layers such as VPC pairing,</w:t>
      </w:r>
      <w:r w:rsidR="00E66C75" w:rsidRPr="00D72418">
        <w:rPr>
          <w:bCs/>
          <w:sz w:val="24"/>
          <w:szCs w:val="24"/>
        </w:rPr>
        <w:t xml:space="preserve"> </w:t>
      </w:r>
      <w:r w:rsidRPr="00D72418">
        <w:rPr>
          <w:bCs/>
          <w:sz w:val="24"/>
          <w:szCs w:val="24"/>
        </w:rPr>
        <w:t>VPN,</w:t>
      </w:r>
      <w:r w:rsidR="00E66C75" w:rsidRPr="00D72418">
        <w:rPr>
          <w:bCs/>
          <w:sz w:val="24"/>
          <w:szCs w:val="24"/>
        </w:rPr>
        <w:t xml:space="preserve"> </w:t>
      </w:r>
      <w:r w:rsidRPr="00D72418">
        <w:rPr>
          <w:bCs/>
          <w:sz w:val="24"/>
          <w:szCs w:val="24"/>
        </w:rPr>
        <w:t>Subnets,</w:t>
      </w:r>
      <w:r w:rsidR="00E66C75" w:rsidRPr="00D72418">
        <w:rPr>
          <w:bCs/>
          <w:sz w:val="24"/>
          <w:szCs w:val="24"/>
        </w:rPr>
        <w:t xml:space="preserve"> </w:t>
      </w:r>
      <w:r w:rsidRPr="00D72418">
        <w:rPr>
          <w:bCs/>
          <w:sz w:val="24"/>
          <w:szCs w:val="24"/>
        </w:rPr>
        <w:t>security Groups</w:t>
      </w:r>
    </w:p>
    <w:p w:rsidR="00E66C75" w:rsidRPr="00D72418" w:rsidRDefault="00E66C75" w:rsidP="000A2FBC">
      <w:pPr>
        <w:pStyle w:val="ListParagraph"/>
        <w:numPr>
          <w:ilvl w:val="0"/>
          <w:numId w:val="15"/>
        </w:numPr>
        <w:ind w:right="-1440"/>
        <w:rPr>
          <w:bCs/>
          <w:sz w:val="24"/>
          <w:szCs w:val="24"/>
        </w:rPr>
      </w:pPr>
      <w:r w:rsidRPr="00D72418">
        <w:rPr>
          <w:bCs/>
          <w:sz w:val="24"/>
          <w:szCs w:val="24"/>
        </w:rPr>
        <w:t>Implemented and managed windows IIS and Apache service on AWS EC2 instances and provided</w:t>
      </w:r>
    </w:p>
    <w:p w:rsidR="00E66C75" w:rsidRPr="00D72418" w:rsidRDefault="00E66C75" w:rsidP="00E66C75">
      <w:pPr>
        <w:pStyle w:val="ListParagraph"/>
        <w:ind w:right="-1440"/>
        <w:rPr>
          <w:bCs/>
          <w:sz w:val="24"/>
          <w:szCs w:val="24"/>
        </w:rPr>
      </w:pPr>
      <w:r w:rsidRPr="00D72418">
        <w:rPr>
          <w:bCs/>
          <w:sz w:val="24"/>
          <w:szCs w:val="24"/>
        </w:rPr>
        <w:t>high availability for websites</w:t>
      </w:r>
    </w:p>
    <w:p w:rsidR="00E66C75" w:rsidRPr="00D72418" w:rsidRDefault="00E66C75" w:rsidP="00E66C75">
      <w:pPr>
        <w:pStyle w:val="ListParagraph"/>
        <w:numPr>
          <w:ilvl w:val="0"/>
          <w:numId w:val="17"/>
        </w:numPr>
        <w:ind w:right="-1440"/>
        <w:rPr>
          <w:bCs/>
          <w:sz w:val="24"/>
          <w:szCs w:val="24"/>
        </w:rPr>
      </w:pPr>
      <w:r w:rsidRPr="00D72418">
        <w:rPr>
          <w:bCs/>
          <w:sz w:val="24"/>
          <w:szCs w:val="24"/>
        </w:rPr>
        <w:t>Implemented and managed windows server update service(WSUS) to manage the patches for</w:t>
      </w:r>
    </w:p>
    <w:p w:rsidR="00E66C75" w:rsidRPr="00D72418" w:rsidRDefault="00E66C75" w:rsidP="00E66C75">
      <w:pPr>
        <w:pStyle w:val="ListParagraph"/>
        <w:ind w:right="-1440"/>
        <w:rPr>
          <w:bCs/>
          <w:sz w:val="24"/>
          <w:szCs w:val="24"/>
        </w:rPr>
      </w:pPr>
      <w:r w:rsidRPr="00D72418">
        <w:rPr>
          <w:bCs/>
          <w:sz w:val="24"/>
          <w:szCs w:val="24"/>
        </w:rPr>
        <w:t>deployed hosts.</w:t>
      </w:r>
    </w:p>
    <w:p w:rsidR="00E66C75" w:rsidRPr="00D72418" w:rsidRDefault="00E66C75" w:rsidP="00E66C75">
      <w:pPr>
        <w:pStyle w:val="ListParagraph"/>
        <w:numPr>
          <w:ilvl w:val="0"/>
          <w:numId w:val="17"/>
        </w:numPr>
        <w:ind w:right="-1440"/>
        <w:rPr>
          <w:bCs/>
          <w:sz w:val="24"/>
          <w:szCs w:val="24"/>
        </w:rPr>
      </w:pPr>
      <w:r w:rsidRPr="00D72418">
        <w:rPr>
          <w:bCs/>
          <w:sz w:val="24"/>
          <w:szCs w:val="24"/>
        </w:rPr>
        <w:t>Implemented a content delivery network and web application firewall for static websites using</w:t>
      </w:r>
    </w:p>
    <w:p w:rsidR="00E66C75" w:rsidRPr="00D72418" w:rsidRDefault="00E66C75" w:rsidP="00E66C75">
      <w:pPr>
        <w:pStyle w:val="ListParagraph"/>
        <w:ind w:right="-1440"/>
        <w:rPr>
          <w:bCs/>
          <w:sz w:val="24"/>
          <w:szCs w:val="24"/>
        </w:rPr>
      </w:pPr>
      <w:r w:rsidRPr="00D72418">
        <w:rPr>
          <w:bCs/>
          <w:sz w:val="24"/>
          <w:szCs w:val="24"/>
        </w:rPr>
        <w:t>AWS cloud front, S3 and Route 53.</w:t>
      </w:r>
    </w:p>
    <w:p w:rsidR="00E66C75" w:rsidRPr="00D72418" w:rsidRDefault="00E66C75" w:rsidP="00E66C75">
      <w:pPr>
        <w:pStyle w:val="ListParagraph"/>
        <w:numPr>
          <w:ilvl w:val="0"/>
          <w:numId w:val="17"/>
        </w:numPr>
        <w:ind w:right="-1440"/>
        <w:rPr>
          <w:bCs/>
          <w:sz w:val="24"/>
          <w:szCs w:val="24"/>
        </w:rPr>
      </w:pPr>
      <w:r w:rsidRPr="00D72418">
        <w:rPr>
          <w:bCs/>
          <w:sz w:val="24"/>
          <w:szCs w:val="24"/>
        </w:rPr>
        <w:t>Provided automation scripts to take EBS snapshot using Lambda python function.</w:t>
      </w:r>
    </w:p>
    <w:p w:rsidR="00E66C75" w:rsidRPr="00D72418" w:rsidRDefault="00E66C75" w:rsidP="00E66C75">
      <w:pPr>
        <w:pStyle w:val="ListParagraph"/>
        <w:numPr>
          <w:ilvl w:val="0"/>
          <w:numId w:val="17"/>
        </w:numPr>
        <w:ind w:right="-1440"/>
        <w:rPr>
          <w:bCs/>
          <w:sz w:val="24"/>
          <w:szCs w:val="24"/>
        </w:rPr>
      </w:pPr>
      <w:r w:rsidRPr="00D72418">
        <w:rPr>
          <w:bCs/>
          <w:sz w:val="24"/>
          <w:szCs w:val="24"/>
        </w:rPr>
        <w:t xml:space="preserve">Implemented a website archiving retention policy to store 30 days of data in S3 and 60 days of </w:t>
      </w:r>
    </w:p>
    <w:p w:rsidR="00E66C75" w:rsidRPr="00D72418" w:rsidRDefault="00E66C75" w:rsidP="00E66C75">
      <w:pPr>
        <w:pStyle w:val="ListParagraph"/>
        <w:ind w:right="-1440"/>
        <w:rPr>
          <w:bCs/>
          <w:sz w:val="24"/>
          <w:szCs w:val="24"/>
        </w:rPr>
      </w:pPr>
      <w:r w:rsidRPr="00D72418">
        <w:rPr>
          <w:bCs/>
          <w:sz w:val="24"/>
          <w:szCs w:val="24"/>
        </w:rPr>
        <w:t>data in glacier location</w:t>
      </w:r>
    </w:p>
    <w:p w:rsidR="00E66C75" w:rsidRPr="00D72418" w:rsidRDefault="00E66C75" w:rsidP="00E66C75">
      <w:pPr>
        <w:pStyle w:val="ListParagraph"/>
        <w:numPr>
          <w:ilvl w:val="0"/>
          <w:numId w:val="20"/>
        </w:numPr>
        <w:ind w:right="-1440"/>
        <w:rPr>
          <w:bCs/>
          <w:sz w:val="24"/>
          <w:szCs w:val="24"/>
        </w:rPr>
      </w:pPr>
      <w:r w:rsidRPr="00D72418">
        <w:rPr>
          <w:bCs/>
          <w:sz w:val="24"/>
          <w:szCs w:val="24"/>
        </w:rPr>
        <w:t>Creating IAM users, groups and policies according to the business requirements</w:t>
      </w:r>
    </w:p>
    <w:p w:rsidR="001B174B" w:rsidRDefault="00746046">
      <w:pPr>
        <w:ind w:right="-1440"/>
      </w:pPr>
      <w:r>
        <w:rPr>
          <w:rFonts w:ascii="Calibri" w:hAnsi="Calibri" w:cs="Calibri"/>
          <w:b/>
          <w:bCs/>
        </w:rPr>
        <w:t>Educational Qualification:</w:t>
      </w:r>
    </w:p>
    <w:p w:rsidR="001B174B" w:rsidRDefault="001B174B">
      <w:pPr>
        <w:ind w:right="-1440"/>
        <w:rPr>
          <w:rFonts w:ascii="Calibri" w:hAnsi="Calibri" w:cs="Calibri"/>
          <w:b/>
          <w:bCs/>
          <w:u w:val="single"/>
        </w:rPr>
      </w:pPr>
    </w:p>
    <w:tbl>
      <w:tblPr>
        <w:tblW w:w="8957" w:type="dxa"/>
        <w:tblInd w:w="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8"/>
        <w:gridCol w:w="4410"/>
        <w:gridCol w:w="2479"/>
      </w:tblGrid>
      <w:tr w:rsidR="007A06A6" w:rsidTr="005E5178">
        <w:trPr>
          <w:trHeight w:val="486"/>
        </w:trPr>
        <w:tc>
          <w:tcPr>
            <w:tcW w:w="2068" w:type="dxa"/>
          </w:tcPr>
          <w:p w:rsidR="007A06A6" w:rsidRDefault="007A06A6">
            <w:pPr>
              <w:pStyle w:val="ListParagraph"/>
              <w:spacing w:line="288" w:lineRule="auto"/>
              <w:ind w:left="0" w:right="-144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Degree</w:t>
            </w:r>
          </w:p>
        </w:tc>
        <w:tc>
          <w:tcPr>
            <w:tcW w:w="4410" w:type="dxa"/>
          </w:tcPr>
          <w:p w:rsidR="007A06A6" w:rsidRDefault="007A06A6">
            <w:pPr>
              <w:pStyle w:val="ListParagraph"/>
              <w:spacing w:line="288" w:lineRule="auto"/>
              <w:ind w:left="0" w:right="-144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         Branch</w:t>
            </w:r>
          </w:p>
        </w:tc>
        <w:tc>
          <w:tcPr>
            <w:tcW w:w="2479" w:type="dxa"/>
          </w:tcPr>
          <w:p w:rsidR="007A06A6" w:rsidRDefault="007A06A6">
            <w:pPr>
              <w:pStyle w:val="ListParagraph"/>
              <w:spacing w:line="288" w:lineRule="auto"/>
              <w:ind w:left="0" w:right="-144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Year</w:t>
            </w:r>
          </w:p>
        </w:tc>
      </w:tr>
      <w:tr w:rsidR="007A06A6" w:rsidTr="005E5178">
        <w:trPr>
          <w:trHeight w:val="455"/>
        </w:trPr>
        <w:tc>
          <w:tcPr>
            <w:tcW w:w="2068" w:type="dxa"/>
          </w:tcPr>
          <w:p w:rsidR="007A06A6" w:rsidRPr="007A06A6" w:rsidRDefault="007A06A6" w:rsidP="007A06A6">
            <w:pPr>
              <w:pStyle w:val="ListParagraph"/>
              <w:spacing w:line="240" w:lineRule="auto"/>
              <w:ind w:left="0" w:right="-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proofErr w:type="spellStart"/>
            <w:r>
              <w:rPr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4410" w:type="dxa"/>
          </w:tcPr>
          <w:p w:rsidR="007A06A6" w:rsidRDefault="007A06A6">
            <w:pPr>
              <w:pStyle w:val="ListParagraph"/>
              <w:spacing w:line="288" w:lineRule="auto"/>
              <w:ind w:left="0" w:right="-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Electrical And Electronics Engineering</w:t>
            </w:r>
          </w:p>
          <w:p w:rsidR="007A06A6" w:rsidRPr="007A06A6" w:rsidRDefault="007A06A6">
            <w:pPr>
              <w:pStyle w:val="ListParagraph"/>
              <w:spacing w:line="288" w:lineRule="auto"/>
              <w:ind w:left="0" w:right="-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</w:t>
            </w:r>
            <w:r w:rsidR="005E5178"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 (EEE)</w:t>
            </w:r>
          </w:p>
        </w:tc>
        <w:tc>
          <w:tcPr>
            <w:tcW w:w="2479" w:type="dxa"/>
          </w:tcPr>
          <w:p w:rsidR="007A06A6" w:rsidRPr="007A06A6" w:rsidRDefault="007A06A6">
            <w:pPr>
              <w:pStyle w:val="ListParagraph"/>
              <w:spacing w:line="288" w:lineRule="auto"/>
              <w:ind w:left="0" w:right="-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5E5178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(2012-2016)</w:t>
            </w:r>
          </w:p>
        </w:tc>
      </w:tr>
    </w:tbl>
    <w:p w:rsidR="00746046" w:rsidRDefault="00746046" w:rsidP="00D97588">
      <w:pPr>
        <w:pStyle w:val="ListParagraph"/>
        <w:spacing w:line="288" w:lineRule="auto"/>
        <w:ind w:left="0" w:right="-1440"/>
        <w:jc w:val="both"/>
      </w:pPr>
    </w:p>
    <w:sectPr w:rsidR="00746046" w:rsidSect="009F17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D78" w:rsidRDefault="00F12D78" w:rsidP="00BE28E5">
      <w:r>
        <w:separator/>
      </w:r>
    </w:p>
  </w:endnote>
  <w:endnote w:type="continuationSeparator" w:id="0">
    <w:p w:rsidR="00F12D78" w:rsidRDefault="00F12D78" w:rsidP="00BE2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20B0500000000000000"/>
    <w:charset w:val="80"/>
    <w:family w:val="swiss"/>
    <w:pitch w:val="variable"/>
    <w:sig w:usb0="30000003" w:usb1="2BDF3C10" w:usb2="00000016" w:usb3="00000000" w:csb0="002E0107" w:csb1="00000000"/>
  </w:font>
  <w:font w:name="FreeSans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a">
    <w:altName w:val="Noto Sans Syriac Wester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6F1" w:rsidRDefault="000366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6F1" w:rsidRDefault="000366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6F1" w:rsidRDefault="000366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D78" w:rsidRDefault="00F12D78" w:rsidP="00BE28E5">
      <w:r>
        <w:separator/>
      </w:r>
    </w:p>
  </w:footnote>
  <w:footnote w:type="continuationSeparator" w:id="0">
    <w:p w:rsidR="00F12D78" w:rsidRDefault="00F12D78" w:rsidP="00BE2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6F1" w:rsidRDefault="00036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6F1" w:rsidRDefault="000366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6F1" w:rsidRDefault="00036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00"/>
        <w:sz w:val="24"/>
        <w:szCs w:val="24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color w:val="000000"/>
        <w:sz w:val="24"/>
        <w:szCs w:val="24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color w:val="000000"/>
        <w:sz w:val="24"/>
        <w:szCs w:val="24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00"/>
        <w:sz w:val="24"/>
        <w:szCs w:val="24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  <w:color w:val="000000"/>
        <w:sz w:val="24"/>
        <w:szCs w:val="24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color w:val="000000"/>
        <w:sz w:val="24"/>
        <w:szCs w:val="24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  <w:color w:val="000000"/>
        <w:sz w:val="24"/>
        <w:szCs w:val="24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5" w15:restartNumberingAfterBreak="0">
    <w:nsid w:val="0045794A"/>
    <w:multiLevelType w:val="hybridMultilevel"/>
    <w:tmpl w:val="C5B2E6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342448"/>
    <w:multiLevelType w:val="hybridMultilevel"/>
    <w:tmpl w:val="23F0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E24407"/>
    <w:multiLevelType w:val="hybridMultilevel"/>
    <w:tmpl w:val="F3D4C3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00C5E"/>
    <w:multiLevelType w:val="hybridMultilevel"/>
    <w:tmpl w:val="6B54D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520CA"/>
    <w:multiLevelType w:val="hybridMultilevel"/>
    <w:tmpl w:val="625A76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97A19"/>
    <w:multiLevelType w:val="hybridMultilevel"/>
    <w:tmpl w:val="C3402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D4B98"/>
    <w:multiLevelType w:val="hybridMultilevel"/>
    <w:tmpl w:val="D50812E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3621037"/>
    <w:multiLevelType w:val="hybridMultilevel"/>
    <w:tmpl w:val="7730FA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47334"/>
    <w:multiLevelType w:val="hybridMultilevel"/>
    <w:tmpl w:val="E42C23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B5EBE"/>
    <w:multiLevelType w:val="hybridMultilevel"/>
    <w:tmpl w:val="DC58A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71F1C"/>
    <w:multiLevelType w:val="hybridMultilevel"/>
    <w:tmpl w:val="93CCA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00BB1"/>
    <w:multiLevelType w:val="hybridMultilevel"/>
    <w:tmpl w:val="5E3CA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05B06"/>
    <w:multiLevelType w:val="hybridMultilevel"/>
    <w:tmpl w:val="5EDEC8C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0D6319D"/>
    <w:multiLevelType w:val="hybridMultilevel"/>
    <w:tmpl w:val="FC2E20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FC1EF2"/>
    <w:multiLevelType w:val="hybridMultilevel"/>
    <w:tmpl w:val="BA4C695E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0" w15:restartNumberingAfterBreak="0">
    <w:nsid w:val="65497465"/>
    <w:multiLevelType w:val="hybridMultilevel"/>
    <w:tmpl w:val="4B928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A400E"/>
    <w:multiLevelType w:val="hybridMultilevel"/>
    <w:tmpl w:val="491E64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22182F"/>
    <w:multiLevelType w:val="hybridMultilevel"/>
    <w:tmpl w:val="FC2810E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18"/>
  </w:num>
  <w:num w:numId="8">
    <w:abstractNumId w:val="12"/>
  </w:num>
  <w:num w:numId="9">
    <w:abstractNumId w:val="21"/>
  </w:num>
  <w:num w:numId="10">
    <w:abstractNumId w:val="8"/>
  </w:num>
  <w:num w:numId="11">
    <w:abstractNumId w:val="6"/>
  </w:num>
  <w:num w:numId="12">
    <w:abstractNumId w:val="7"/>
  </w:num>
  <w:num w:numId="13">
    <w:abstractNumId w:val="10"/>
  </w:num>
  <w:num w:numId="14">
    <w:abstractNumId w:val="17"/>
  </w:num>
  <w:num w:numId="15">
    <w:abstractNumId w:val="15"/>
  </w:num>
  <w:num w:numId="16">
    <w:abstractNumId w:val="14"/>
  </w:num>
  <w:num w:numId="17">
    <w:abstractNumId w:val="16"/>
  </w:num>
  <w:num w:numId="18">
    <w:abstractNumId w:val="22"/>
  </w:num>
  <w:num w:numId="19">
    <w:abstractNumId w:val="19"/>
  </w:num>
  <w:num w:numId="20">
    <w:abstractNumId w:val="20"/>
  </w:num>
  <w:num w:numId="21">
    <w:abstractNumId w:val="9"/>
  </w:num>
  <w:num w:numId="22">
    <w:abstractNumId w:val="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E5"/>
    <w:rsid w:val="000366F1"/>
    <w:rsid w:val="0003752C"/>
    <w:rsid w:val="00056A19"/>
    <w:rsid w:val="00060188"/>
    <w:rsid w:val="0008013D"/>
    <w:rsid w:val="000A2FBC"/>
    <w:rsid w:val="000A4DF2"/>
    <w:rsid w:val="000C0B2E"/>
    <w:rsid w:val="000F2847"/>
    <w:rsid w:val="000F415F"/>
    <w:rsid w:val="000F5605"/>
    <w:rsid w:val="00102AE5"/>
    <w:rsid w:val="001124F8"/>
    <w:rsid w:val="001501C9"/>
    <w:rsid w:val="001B076A"/>
    <w:rsid w:val="001B168A"/>
    <w:rsid w:val="001B174B"/>
    <w:rsid w:val="001C3972"/>
    <w:rsid w:val="001E0BF5"/>
    <w:rsid w:val="00210A03"/>
    <w:rsid w:val="00215A72"/>
    <w:rsid w:val="00220A12"/>
    <w:rsid w:val="00230491"/>
    <w:rsid w:val="002346CB"/>
    <w:rsid w:val="00246264"/>
    <w:rsid w:val="00273059"/>
    <w:rsid w:val="00291E23"/>
    <w:rsid w:val="002A3CF1"/>
    <w:rsid w:val="002E74B0"/>
    <w:rsid w:val="00315A6B"/>
    <w:rsid w:val="00335624"/>
    <w:rsid w:val="003E2DC5"/>
    <w:rsid w:val="003F08A3"/>
    <w:rsid w:val="00407335"/>
    <w:rsid w:val="004169BC"/>
    <w:rsid w:val="00461D81"/>
    <w:rsid w:val="004923CE"/>
    <w:rsid w:val="004C2906"/>
    <w:rsid w:val="004C3014"/>
    <w:rsid w:val="004D2D9E"/>
    <w:rsid w:val="004F1176"/>
    <w:rsid w:val="00516C7F"/>
    <w:rsid w:val="005438A5"/>
    <w:rsid w:val="00544005"/>
    <w:rsid w:val="005618C3"/>
    <w:rsid w:val="00561A26"/>
    <w:rsid w:val="00582FF1"/>
    <w:rsid w:val="005903B6"/>
    <w:rsid w:val="00597FE4"/>
    <w:rsid w:val="005A2F5E"/>
    <w:rsid w:val="005A3EC9"/>
    <w:rsid w:val="005E5178"/>
    <w:rsid w:val="005F53F0"/>
    <w:rsid w:val="0060157E"/>
    <w:rsid w:val="006048F3"/>
    <w:rsid w:val="00621E91"/>
    <w:rsid w:val="0064329D"/>
    <w:rsid w:val="00647FCB"/>
    <w:rsid w:val="006611FF"/>
    <w:rsid w:val="006818A4"/>
    <w:rsid w:val="006852D4"/>
    <w:rsid w:val="006C5EF3"/>
    <w:rsid w:val="006E7914"/>
    <w:rsid w:val="006F1277"/>
    <w:rsid w:val="006F779A"/>
    <w:rsid w:val="007268E0"/>
    <w:rsid w:val="00746046"/>
    <w:rsid w:val="0075100F"/>
    <w:rsid w:val="00751FDC"/>
    <w:rsid w:val="00796732"/>
    <w:rsid w:val="007A06A6"/>
    <w:rsid w:val="007B207A"/>
    <w:rsid w:val="007D7B3E"/>
    <w:rsid w:val="007F11EC"/>
    <w:rsid w:val="007F4CC8"/>
    <w:rsid w:val="00802951"/>
    <w:rsid w:val="00806311"/>
    <w:rsid w:val="0083568C"/>
    <w:rsid w:val="00865D45"/>
    <w:rsid w:val="008D2DE7"/>
    <w:rsid w:val="008F2B5D"/>
    <w:rsid w:val="008F414A"/>
    <w:rsid w:val="00927D3C"/>
    <w:rsid w:val="00952D2D"/>
    <w:rsid w:val="00983188"/>
    <w:rsid w:val="009C43D6"/>
    <w:rsid w:val="009D1A8A"/>
    <w:rsid w:val="009E20F6"/>
    <w:rsid w:val="009F07B9"/>
    <w:rsid w:val="009F17AF"/>
    <w:rsid w:val="009F7E51"/>
    <w:rsid w:val="00A27547"/>
    <w:rsid w:val="00A27844"/>
    <w:rsid w:val="00A37839"/>
    <w:rsid w:val="00A53552"/>
    <w:rsid w:val="00A716C7"/>
    <w:rsid w:val="00A853D1"/>
    <w:rsid w:val="00A85A94"/>
    <w:rsid w:val="00A86CBC"/>
    <w:rsid w:val="00B30358"/>
    <w:rsid w:val="00B631E7"/>
    <w:rsid w:val="00B7020B"/>
    <w:rsid w:val="00BB7A87"/>
    <w:rsid w:val="00BC3799"/>
    <w:rsid w:val="00BE28E5"/>
    <w:rsid w:val="00BF09B2"/>
    <w:rsid w:val="00C013A2"/>
    <w:rsid w:val="00C3123B"/>
    <w:rsid w:val="00C364BC"/>
    <w:rsid w:val="00C4538F"/>
    <w:rsid w:val="00C643D8"/>
    <w:rsid w:val="00C72F3F"/>
    <w:rsid w:val="00C741F3"/>
    <w:rsid w:val="00C9309B"/>
    <w:rsid w:val="00CA1768"/>
    <w:rsid w:val="00CE47CE"/>
    <w:rsid w:val="00CE5991"/>
    <w:rsid w:val="00D11FE7"/>
    <w:rsid w:val="00D63F9F"/>
    <w:rsid w:val="00D72418"/>
    <w:rsid w:val="00D97588"/>
    <w:rsid w:val="00DA3E9B"/>
    <w:rsid w:val="00DC1325"/>
    <w:rsid w:val="00E33DDB"/>
    <w:rsid w:val="00E66C75"/>
    <w:rsid w:val="00E85C82"/>
    <w:rsid w:val="00EA4CF1"/>
    <w:rsid w:val="00EB04D8"/>
    <w:rsid w:val="00F12D78"/>
    <w:rsid w:val="00F317FE"/>
    <w:rsid w:val="00F45A06"/>
    <w:rsid w:val="00F6086A"/>
    <w:rsid w:val="00F908E2"/>
    <w:rsid w:val="00FA1880"/>
    <w:rsid w:val="00FB5B67"/>
    <w:rsid w:val="00FD2572"/>
    <w:rsid w:val="00FE2C87"/>
    <w:rsid w:val="00FE65C3"/>
    <w:rsid w:val="00FF494E"/>
    <w:rsid w:val="00FF6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E062D0B"/>
  <w15:docId w15:val="{75C014F2-34C2-1C4C-BBE9-4CCF6351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7AF"/>
    <w:pPr>
      <w:suppressAutoHyphens/>
    </w:pPr>
    <w:rPr>
      <w:rFonts w:eastAsia="Batang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9F17AF"/>
    <w:pPr>
      <w:keepNext/>
      <w:numPr>
        <w:numId w:val="1"/>
      </w:numPr>
      <w:ind w:left="-360" w:right="-1440"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9F17AF"/>
    <w:pPr>
      <w:keepNext/>
      <w:numPr>
        <w:ilvl w:val="1"/>
        <w:numId w:val="1"/>
      </w:numPr>
      <w:ind w:left="0" w:right="-1440" w:firstLine="0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9F17AF"/>
    <w:pPr>
      <w:keepNext/>
      <w:numPr>
        <w:ilvl w:val="2"/>
        <w:numId w:val="1"/>
      </w:numPr>
      <w:ind w:left="0" w:right="-1440" w:firstLine="0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rsid w:val="009F17AF"/>
    <w:pPr>
      <w:keepNext/>
      <w:numPr>
        <w:ilvl w:val="3"/>
        <w:numId w:val="1"/>
      </w:numPr>
      <w:ind w:left="0" w:right="-1440"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9F17AF"/>
    <w:pPr>
      <w:keepNext/>
      <w:numPr>
        <w:ilvl w:val="4"/>
        <w:numId w:val="1"/>
      </w:numPr>
      <w:outlineLvl w:val="4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rsid w:val="009F17A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F17AF"/>
  </w:style>
  <w:style w:type="character" w:customStyle="1" w:styleId="WW8Num1z1">
    <w:name w:val="WW8Num1z1"/>
    <w:rsid w:val="009F17AF"/>
  </w:style>
  <w:style w:type="character" w:customStyle="1" w:styleId="WW8Num1z2">
    <w:name w:val="WW8Num1z2"/>
    <w:rsid w:val="009F17AF"/>
  </w:style>
  <w:style w:type="character" w:customStyle="1" w:styleId="WW8Num1z3">
    <w:name w:val="WW8Num1z3"/>
    <w:rsid w:val="009F17AF"/>
  </w:style>
  <w:style w:type="character" w:customStyle="1" w:styleId="WW8Num1z4">
    <w:name w:val="WW8Num1z4"/>
    <w:rsid w:val="009F17AF"/>
  </w:style>
  <w:style w:type="character" w:customStyle="1" w:styleId="WW8Num1z5">
    <w:name w:val="WW8Num1z5"/>
    <w:rsid w:val="009F17AF"/>
  </w:style>
  <w:style w:type="character" w:customStyle="1" w:styleId="WW8Num1z6">
    <w:name w:val="WW8Num1z6"/>
    <w:rsid w:val="009F17AF"/>
  </w:style>
  <w:style w:type="character" w:customStyle="1" w:styleId="WW8Num1z7">
    <w:name w:val="WW8Num1z7"/>
    <w:rsid w:val="009F17AF"/>
  </w:style>
  <w:style w:type="character" w:customStyle="1" w:styleId="WW8Num1z8">
    <w:name w:val="WW8Num1z8"/>
    <w:rsid w:val="009F17AF"/>
  </w:style>
  <w:style w:type="character" w:customStyle="1" w:styleId="WW8Num2z0">
    <w:name w:val="WW8Num2z0"/>
    <w:rsid w:val="009F17AF"/>
    <w:rPr>
      <w:rFonts w:ascii="Wingdings" w:hAnsi="Wingdings" w:cs="Wingdings" w:hint="default"/>
      <w:sz w:val="24"/>
      <w:szCs w:val="24"/>
    </w:rPr>
  </w:style>
  <w:style w:type="character" w:customStyle="1" w:styleId="WW8Num2z1">
    <w:name w:val="WW8Num2z1"/>
    <w:rsid w:val="009F17AF"/>
    <w:rPr>
      <w:rFonts w:ascii="Courier New" w:hAnsi="Courier New" w:cs="Courier New" w:hint="default"/>
    </w:rPr>
  </w:style>
  <w:style w:type="character" w:customStyle="1" w:styleId="WW8Num2z3">
    <w:name w:val="WW8Num2z3"/>
    <w:rsid w:val="009F17AF"/>
    <w:rPr>
      <w:rFonts w:ascii="Symbol" w:hAnsi="Symbol" w:cs="Symbol" w:hint="default"/>
    </w:rPr>
  </w:style>
  <w:style w:type="character" w:customStyle="1" w:styleId="WW8Num3z0">
    <w:name w:val="WW8Num3z0"/>
    <w:rsid w:val="009F17AF"/>
    <w:rPr>
      <w:rFonts w:ascii="Wingdings" w:hAnsi="Wingdings" w:cs="Wingdings" w:hint="default"/>
      <w:sz w:val="24"/>
      <w:szCs w:val="24"/>
    </w:rPr>
  </w:style>
  <w:style w:type="character" w:customStyle="1" w:styleId="WW8Num3z3">
    <w:name w:val="WW8Num3z3"/>
    <w:rsid w:val="009F17AF"/>
    <w:rPr>
      <w:rFonts w:ascii="Symbol" w:hAnsi="Symbol" w:cs="Symbol" w:hint="default"/>
    </w:rPr>
  </w:style>
  <w:style w:type="character" w:customStyle="1" w:styleId="WW8Num3z4">
    <w:name w:val="WW8Num3z4"/>
    <w:rsid w:val="009F17AF"/>
    <w:rPr>
      <w:rFonts w:ascii="Courier New" w:hAnsi="Courier New" w:cs="Courier New" w:hint="default"/>
    </w:rPr>
  </w:style>
  <w:style w:type="character" w:customStyle="1" w:styleId="WW8Num4z0">
    <w:name w:val="WW8Num4z0"/>
    <w:rsid w:val="009F17AF"/>
    <w:rPr>
      <w:rFonts w:ascii="Wingdings" w:hAnsi="Wingdings" w:cs="Wingdings" w:hint="default"/>
      <w:color w:val="000000"/>
      <w:sz w:val="24"/>
      <w:szCs w:val="24"/>
    </w:rPr>
  </w:style>
  <w:style w:type="character" w:customStyle="1" w:styleId="WW8Num5z0">
    <w:name w:val="WW8Num5z0"/>
    <w:rsid w:val="009F17AF"/>
    <w:rPr>
      <w:rFonts w:ascii="Wingdings" w:hAnsi="Wingdings" w:cs="Wingdings"/>
      <w:color w:val="000000"/>
      <w:sz w:val="24"/>
      <w:szCs w:val="24"/>
    </w:rPr>
  </w:style>
  <w:style w:type="character" w:customStyle="1" w:styleId="WW8Num3z1">
    <w:name w:val="WW8Num3z1"/>
    <w:rsid w:val="009F17AF"/>
    <w:rPr>
      <w:rFonts w:ascii="Courier New" w:hAnsi="Courier New" w:cs="Courier New" w:hint="default"/>
    </w:rPr>
  </w:style>
  <w:style w:type="character" w:customStyle="1" w:styleId="WW8Num4z3">
    <w:name w:val="WW8Num4z3"/>
    <w:rsid w:val="009F17AF"/>
    <w:rPr>
      <w:rFonts w:ascii="Symbol" w:hAnsi="Symbol" w:cs="Symbol" w:hint="default"/>
    </w:rPr>
  </w:style>
  <w:style w:type="character" w:customStyle="1" w:styleId="WW8Num4z4">
    <w:name w:val="WW8Num4z4"/>
    <w:rsid w:val="009F17AF"/>
    <w:rPr>
      <w:rFonts w:ascii="Courier New" w:hAnsi="Courier New" w:cs="Courier New" w:hint="default"/>
    </w:rPr>
  </w:style>
  <w:style w:type="character" w:customStyle="1" w:styleId="WW8Num5z1">
    <w:name w:val="WW8Num5z1"/>
    <w:rsid w:val="009F17AF"/>
    <w:rPr>
      <w:rFonts w:ascii="Courier New" w:hAnsi="Courier New" w:cs="Courier New" w:hint="default"/>
    </w:rPr>
  </w:style>
  <w:style w:type="character" w:customStyle="1" w:styleId="WW8Num5z3">
    <w:name w:val="WW8Num5z3"/>
    <w:rsid w:val="009F17AF"/>
    <w:rPr>
      <w:rFonts w:ascii="Symbol" w:hAnsi="Symbol" w:cs="Symbol" w:hint="default"/>
    </w:rPr>
  </w:style>
  <w:style w:type="character" w:customStyle="1" w:styleId="WW8Num6z0">
    <w:name w:val="WW8Num6z0"/>
    <w:rsid w:val="009F17AF"/>
    <w:rPr>
      <w:rFonts w:ascii="Wingdings" w:hAnsi="Wingdings" w:cs="Wingdings" w:hint="default"/>
    </w:rPr>
  </w:style>
  <w:style w:type="character" w:customStyle="1" w:styleId="WW8Num6z3">
    <w:name w:val="WW8Num6z3"/>
    <w:rsid w:val="009F17AF"/>
    <w:rPr>
      <w:rFonts w:ascii="Symbol" w:hAnsi="Symbol" w:cs="Symbol" w:hint="default"/>
    </w:rPr>
  </w:style>
  <w:style w:type="character" w:customStyle="1" w:styleId="WW8Num6z4">
    <w:name w:val="WW8Num6z4"/>
    <w:rsid w:val="009F17AF"/>
    <w:rPr>
      <w:rFonts w:ascii="Courier New" w:hAnsi="Courier New" w:cs="Courier New" w:hint="default"/>
    </w:rPr>
  </w:style>
  <w:style w:type="character" w:customStyle="1" w:styleId="WW8Num7z0">
    <w:name w:val="WW8Num7z0"/>
    <w:rsid w:val="009F17AF"/>
    <w:rPr>
      <w:rFonts w:ascii="Symbol" w:hAnsi="Symbol" w:cs="Symbol" w:hint="default"/>
    </w:rPr>
  </w:style>
  <w:style w:type="character" w:customStyle="1" w:styleId="WW8Num7z1">
    <w:name w:val="WW8Num7z1"/>
    <w:rsid w:val="009F17AF"/>
    <w:rPr>
      <w:rFonts w:ascii="Courier New" w:hAnsi="Courier New" w:cs="Courier New" w:hint="default"/>
    </w:rPr>
  </w:style>
  <w:style w:type="character" w:customStyle="1" w:styleId="WW8Num7z2">
    <w:name w:val="WW8Num7z2"/>
    <w:rsid w:val="009F17AF"/>
    <w:rPr>
      <w:rFonts w:ascii="Wingdings" w:hAnsi="Wingdings" w:cs="Wingdings" w:hint="default"/>
    </w:rPr>
  </w:style>
  <w:style w:type="character" w:customStyle="1" w:styleId="WW8Num8z0">
    <w:name w:val="WW8Num8z0"/>
    <w:rsid w:val="009F17AF"/>
    <w:rPr>
      <w:rFonts w:ascii="Wingdings" w:hAnsi="Wingdings" w:cs="Wingdings" w:hint="default"/>
    </w:rPr>
  </w:style>
  <w:style w:type="character" w:customStyle="1" w:styleId="WW8Num8z1">
    <w:name w:val="WW8Num8z1"/>
    <w:rsid w:val="009F17AF"/>
    <w:rPr>
      <w:rFonts w:ascii="Courier New" w:hAnsi="Courier New" w:cs="Courier New" w:hint="default"/>
    </w:rPr>
  </w:style>
  <w:style w:type="character" w:customStyle="1" w:styleId="WW8Num8z3">
    <w:name w:val="WW8Num8z3"/>
    <w:rsid w:val="009F17AF"/>
    <w:rPr>
      <w:rFonts w:ascii="Symbol" w:hAnsi="Symbol" w:cs="Symbol" w:hint="default"/>
    </w:rPr>
  </w:style>
  <w:style w:type="character" w:customStyle="1" w:styleId="WW8Num9z0">
    <w:name w:val="WW8Num9z0"/>
    <w:rsid w:val="009F17AF"/>
    <w:rPr>
      <w:rFonts w:ascii="Wingdings" w:hAnsi="Wingdings" w:cs="Wingdings" w:hint="default"/>
    </w:rPr>
  </w:style>
  <w:style w:type="character" w:customStyle="1" w:styleId="WW8Num9z1">
    <w:name w:val="WW8Num9z1"/>
    <w:rsid w:val="009F17AF"/>
    <w:rPr>
      <w:rFonts w:ascii="Courier New" w:hAnsi="Courier New" w:cs="Courier New" w:hint="default"/>
    </w:rPr>
  </w:style>
  <w:style w:type="character" w:customStyle="1" w:styleId="WW8Num9z3">
    <w:name w:val="WW8Num9z3"/>
    <w:rsid w:val="009F17AF"/>
    <w:rPr>
      <w:rFonts w:ascii="Symbol" w:hAnsi="Symbol" w:cs="Symbol" w:hint="default"/>
    </w:rPr>
  </w:style>
  <w:style w:type="character" w:customStyle="1" w:styleId="WW8Num10z0">
    <w:name w:val="WW8Num10z0"/>
    <w:rsid w:val="009F17AF"/>
    <w:rPr>
      <w:rFonts w:ascii="Wingdings" w:hAnsi="Wingdings" w:cs="Wingdings" w:hint="default"/>
    </w:rPr>
  </w:style>
  <w:style w:type="character" w:customStyle="1" w:styleId="WW8Num10z1">
    <w:name w:val="WW8Num10z1"/>
    <w:rsid w:val="009F17AF"/>
    <w:rPr>
      <w:rFonts w:ascii="Courier New" w:hAnsi="Courier New" w:cs="Courier New" w:hint="default"/>
    </w:rPr>
  </w:style>
  <w:style w:type="character" w:customStyle="1" w:styleId="WW8Num10z3">
    <w:name w:val="WW8Num10z3"/>
    <w:rsid w:val="009F17AF"/>
    <w:rPr>
      <w:rFonts w:ascii="Symbol" w:hAnsi="Symbol" w:cs="Symbol" w:hint="default"/>
    </w:rPr>
  </w:style>
  <w:style w:type="character" w:customStyle="1" w:styleId="WW8Num11z0">
    <w:name w:val="WW8Num11z0"/>
    <w:rsid w:val="009F17AF"/>
    <w:rPr>
      <w:rFonts w:ascii="Symbol" w:hAnsi="Symbol" w:cs="Symbol" w:hint="default"/>
    </w:rPr>
  </w:style>
  <w:style w:type="character" w:customStyle="1" w:styleId="WW8Num11z1">
    <w:name w:val="WW8Num11z1"/>
    <w:rsid w:val="009F17AF"/>
    <w:rPr>
      <w:rFonts w:ascii="Courier New" w:hAnsi="Courier New" w:cs="Courier New" w:hint="default"/>
    </w:rPr>
  </w:style>
  <w:style w:type="character" w:customStyle="1" w:styleId="WW8Num11z2">
    <w:name w:val="WW8Num11z2"/>
    <w:rsid w:val="009F17AF"/>
    <w:rPr>
      <w:rFonts w:ascii="Wingdings" w:hAnsi="Wingdings" w:cs="Wingdings" w:hint="default"/>
    </w:rPr>
  </w:style>
  <w:style w:type="character" w:customStyle="1" w:styleId="WW8Num12z0">
    <w:name w:val="WW8Num12z0"/>
    <w:rsid w:val="009F17AF"/>
    <w:rPr>
      <w:rFonts w:ascii="Wingdings" w:hAnsi="Wingdings" w:cs="Wingdings" w:hint="default"/>
      <w:color w:val="000000"/>
    </w:rPr>
  </w:style>
  <w:style w:type="character" w:customStyle="1" w:styleId="WW8Num12z1">
    <w:name w:val="WW8Num12z1"/>
    <w:rsid w:val="009F17AF"/>
    <w:rPr>
      <w:rFonts w:ascii="Courier New" w:hAnsi="Courier New" w:cs="Courier New" w:hint="default"/>
    </w:rPr>
  </w:style>
  <w:style w:type="character" w:customStyle="1" w:styleId="WW8Num12z3">
    <w:name w:val="WW8Num12z3"/>
    <w:rsid w:val="009F17AF"/>
    <w:rPr>
      <w:rFonts w:ascii="Symbol" w:hAnsi="Symbol" w:cs="Symbol" w:hint="default"/>
    </w:rPr>
  </w:style>
  <w:style w:type="character" w:customStyle="1" w:styleId="WW8Num13z0">
    <w:name w:val="WW8Num13z0"/>
    <w:rsid w:val="009F17AF"/>
    <w:rPr>
      <w:rFonts w:ascii="Wingdings" w:hAnsi="Wingdings" w:cs="Wingdings" w:hint="default"/>
    </w:rPr>
  </w:style>
  <w:style w:type="character" w:customStyle="1" w:styleId="WW8Num13z1">
    <w:name w:val="WW8Num13z1"/>
    <w:rsid w:val="009F17AF"/>
    <w:rPr>
      <w:rFonts w:ascii="Courier New" w:hAnsi="Courier New" w:cs="Courier New" w:hint="default"/>
    </w:rPr>
  </w:style>
  <w:style w:type="character" w:customStyle="1" w:styleId="WW8Num13z3">
    <w:name w:val="WW8Num13z3"/>
    <w:rsid w:val="009F17AF"/>
    <w:rPr>
      <w:rFonts w:ascii="Symbol" w:hAnsi="Symbol" w:cs="Symbol" w:hint="default"/>
    </w:rPr>
  </w:style>
  <w:style w:type="character" w:customStyle="1" w:styleId="DefaultParagraphFont1">
    <w:name w:val="Default Paragraph Font1"/>
    <w:rsid w:val="009F17AF"/>
  </w:style>
  <w:style w:type="character" w:customStyle="1" w:styleId="WW8Num4z1">
    <w:name w:val="WW8Num4z1"/>
    <w:rsid w:val="009F17AF"/>
    <w:rPr>
      <w:rFonts w:ascii="Courier New" w:hAnsi="Courier New" w:cs="Courier New" w:hint="default"/>
    </w:rPr>
  </w:style>
  <w:style w:type="character" w:customStyle="1" w:styleId="WW8Num5z4">
    <w:name w:val="WW8Num5z4"/>
    <w:rsid w:val="009F17AF"/>
    <w:rPr>
      <w:rFonts w:ascii="Courier New" w:hAnsi="Courier New" w:cs="Courier New" w:hint="default"/>
    </w:rPr>
  </w:style>
  <w:style w:type="character" w:customStyle="1" w:styleId="WW-DefaultParagraphFont">
    <w:name w:val="WW-Default Paragraph Font"/>
    <w:rsid w:val="009F17AF"/>
  </w:style>
  <w:style w:type="character" w:customStyle="1" w:styleId="HeaderChar">
    <w:name w:val="Header Char"/>
    <w:rsid w:val="009F17AF"/>
    <w:rPr>
      <w:sz w:val="24"/>
      <w:szCs w:val="24"/>
      <w:lang w:val="en-US"/>
    </w:rPr>
  </w:style>
  <w:style w:type="character" w:customStyle="1" w:styleId="BalloonTextChar">
    <w:name w:val="Balloon Text Char"/>
    <w:rsid w:val="009F17AF"/>
    <w:rPr>
      <w:rFonts w:ascii="Tahoma" w:hAnsi="Tahoma" w:cs="Tahoma"/>
      <w:sz w:val="16"/>
      <w:szCs w:val="16"/>
      <w:lang w:val="en-US"/>
    </w:rPr>
  </w:style>
  <w:style w:type="character" w:customStyle="1" w:styleId="BodyTextIndentChar">
    <w:name w:val="Body Text Indent Char"/>
    <w:rsid w:val="009F17AF"/>
    <w:rPr>
      <w:sz w:val="24"/>
      <w:szCs w:val="24"/>
      <w:lang w:val="en-US"/>
    </w:rPr>
  </w:style>
  <w:style w:type="character" w:styleId="Hyperlink">
    <w:name w:val="Hyperlink"/>
    <w:rsid w:val="009F17AF"/>
    <w:rPr>
      <w:color w:val="0000FF"/>
      <w:u w:val="single"/>
    </w:rPr>
  </w:style>
  <w:style w:type="character" w:customStyle="1" w:styleId="Heading9Char">
    <w:name w:val="Heading 9 Char"/>
    <w:rsid w:val="009F17AF"/>
    <w:rPr>
      <w:rFonts w:ascii="Cambria" w:eastAsia="Times New Roman" w:hAnsi="Cambria" w:cs="Times New Roman"/>
      <w:sz w:val="22"/>
      <w:szCs w:val="22"/>
      <w:lang w:val="en-US"/>
    </w:rPr>
  </w:style>
  <w:style w:type="character" w:customStyle="1" w:styleId="BodyText3Char">
    <w:name w:val="Body Text 3 Char"/>
    <w:rsid w:val="009F17AF"/>
    <w:rPr>
      <w:rFonts w:ascii="Arial" w:hAnsi="Arial" w:cs="Arial"/>
    </w:rPr>
  </w:style>
  <w:style w:type="character" w:customStyle="1" w:styleId="FooterChar">
    <w:name w:val="Footer Char"/>
    <w:rsid w:val="009F17AF"/>
    <w:rPr>
      <w:sz w:val="24"/>
      <w:szCs w:val="24"/>
      <w:lang w:val="en-US"/>
    </w:rPr>
  </w:style>
  <w:style w:type="paragraph" w:customStyle="1" w:styleId="Heading">
    <w:name w:val="Heading"/>
    <w:basedOn w:val="Normal"/>
    <w:next w:val="BodyText"/>
    <w:rsid w:val="009F17A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F17AF"/>
    <w:pPr>
      <w:spacing w:after="140" w:line="288" w:lineRule="auto"/>
    </w:pPr>
  </w:style>
  <w:style w:type="paragraph" w:styleId="List">
    <w:name w:val="List"/>
    <w:basedOn w:val="BodyText"/>
    <w:rsid w:val="009F17AF"/>
    <w:rPr>
      <w:rFonts w:cs="FreeSans"/>
    </w:rPr>
  </w:style>
  <w:style w:type="paragraph" w:styleId="Caption">
    <w:name w:val="caption"/>
    <w:basedOn w:val="Normal"/>
    <w:qFormat/>
    <w:rsid w:val="009F17AF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9F17AF"/>
    <w:pPr>
      <w:suppressLineNumbers/>
    </w:pPr>
    <w:rPr>
      <w:rFonts w:cs="FreeSans"/>
    </w:rPr>
  </w:style>
  <w:style w:type="paragraph" w:customStyle="1" w:styleId="BodyText31">
    <w:name w:val="Body Text 31"/>
    <w:basedOn w:val="Normal"/>
    <w:rsid w:val="009F17AF"/>
    <w:pPr>
      <w:spacing w:line="360" w:lineRule="auto"/>
      <w:jc w:val="both"/>
    </w:pPr>
    <w:rPr>
      <w:rFonts w:ascii="Arial" w:hAnsi="Arial" w:cs="Arial"/>
      <w:sz w:val="20"/>
      <w:szCs w:val="20"/>
    </w:rPr>
  </w:style>
  <w:style w:type="paragraph" w:styleId="BalloonText">
    <w:name w:val="Balloon Text"/>
    <w:basedOn w:val="Normal"/>
    <w:rsid w:val="009F17AF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9F17AF"/>
    <w:pPr>
      <w:tabs>
        <w:tab w:val="center" w:pos="4513"/>
        <w:tab w:val="right" w:pos="9026"/>
      </w:tabs>
    </w:pPr>
  </w:style>
  <w:style w:type="paragraph" w:styleId="BodyTextIndent">
    <w:name w:val="Body Text Indent"/>
    <w:basedOn w:val="Normal"/>
    <w:rsid w:val="009F17AF"/>
    <w:pPr>
      <w:spacing w:after="120"/>
      <w:ind w:left="283"/>
    </w:pPr>
  </w:style>
  <w:style w:type="paragraph" w:styleId="Header">
    <w:name w:val="header"/>
    <w:basedOn w:val="Normal"/>
    <w:rsid w:val="009F17AF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qFormat/>
    <w:rsid w:val="009F17AF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NormalWeb">
    <w:name w:val="Normal (Web)"/>
    <w:basedOn w:val="Normal"/>
    <w:rsid w:val="009F17AF"/>
    <w:pPr>
      <w:suppressAutoHyphens w:val="0"/>
      <w:spacing w:before="280" w:after="280"/>
    </w:pPr>
    <w:rPr>
      <w:lang w:eastAsia="ko-KR"/>
    </w:rPr>
  </w:style>
  <w:style w:type="paragraph" w:customStyle="1" w:styleId="TableContents">
    <w:name w:val="Table Contents"/>
    <w:basedOn w:val="Normal"/>
    <w:rsid w:val="009F17AF"/>
    <w:pPr>
      <w:suppressLineNumbers/>
    </w:pPr>
  </w:style>
  <w:style w:type="paragraph" w:customStyle="1" w:styleId="TableHeading">
    <w:name w:val="Table Heading"/>
    <w:basedOn w:val="TableContents"/>
    <w:rsid w:val="009F17AF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D2D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AD0F7-6FA0-074D-80FC-AFC9B46FFAE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Adelbert</vt:lpstr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Adelbert</dc:title>
  <dc:creator>srikant</dc:creator>
  <cp:lastModifiedBy>Taheer Ahamed Shaik</cp:lastModifiedBy>
  <cp:revision>43</cp:revision>
  <cp:lastPrinted>1899-12-31T18:30:00Z</cp:lastPrinted>
  <dcterms:created xsi:type="dcterms:W3CDTF">2018-07-20T13:00:00Z</dcterms:created>
  <dcterms:modified xsi:type="dcterms:W3CDTF">2018-11-20T17:42:00Z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1033-9.1.0.4256</vt:lpwstr>
  </property>
</Properties>
</file>